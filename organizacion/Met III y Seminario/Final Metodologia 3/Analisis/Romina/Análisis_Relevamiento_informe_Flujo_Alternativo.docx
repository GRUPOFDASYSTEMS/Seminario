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153" w:rsidRPr="00191FAD" w:rsidRDefault="00664153">
      <w:pPr>
        <w:pStyle w:val="Title"/>
        <w:shd w:val="clear" w:color="auto" w:fill="auto"/>
        <w:rPr>
          <w:b w:val="0"/>
          <w:bCs w:val="0"/>
          <w:shd w:val="clear" w:color="auto" w:fill="auto"/>
          <w:lang w:val="es-AR"/>
        </w:rPr>
      </w:pPr>
      <w:r w:rsidRPr="00191FAD">
        <w:rPr>
          <w:b w:val="0"/>
          <w:bCs w:val="0"/>
          <w:shd w:val="clear" w:color="auto" w:fill="auto"/>
          <w:lang w:val="es-AR"/>
        </w:rPr>
        <w:t>Diagrama de colaboración</w:t>
      </w:r>
    </w:p>
    <w:p w:rsidR="00664153" w:rsidRPr="00741829" w:rsidRDefault="00664153">
      <w:pPr>
        <w:shd w:val="clear" w:color="auto" w:fill="auto"/>
        <w:rPr>
          <w:rFonts w:ascii="Times New Roman" w:hAnsi="Times New Roman" w:cs="Times New Roman"/>
          <w:shd w:val="clear" w:color="auto" w:fill="auto"/>
          <w:lang w:val="es-AR"/>
        </w:rPr>
      </w:pPr>
    </w:p>
    <w:p w:rsidR="00664153" w:rsidRPr="00741829" w:rsidRDefault="00664153">
      <w:pPr>
        <w:shd w:val="clear" w:color="auto" w:fill="auto"/>
        <w:rPr>
          <w:rFonts w:ascii="Times New Roman" w:hAnsi="Times New Roman" w:cs="Times New Roman"/>
          <w:color w:val="000000"/>
          <w:shd w:val="clear" w:color="auto" w:fill="auto"/>
          <w:lang w:val="es-AR"/>
        </w:rPr>
      </w:pPr>
      <w:bookmarkStart w:id="0" w:name="BKM_177B627B_ADAC_4c8c_8461_B3F65F9F5E44"/>
      <w:bookmarkStart w:id="1" w:name="Modelo_de_despliegue"/>
      <w:bookmarkStart w:id="2" w:name="BKM_3597B386_76D3_47c4_96C8_768B9E3E08FE"/>
    </w:p>
    <w:p w:rsidR="00664153" w:rsidRPr="00B85113" w:rsidRDefault="00664153">
      <w:pPr>
        <w:shd w:val="clear" w:color="auto" w:fill="auto"/>
        <w:rPr>
          <w:i/>
          <w:iCs/>
          <w:color w:val="000000"/>
          <w:shd w:val="clear" w:color="auto" w:fill="auto"/>
          <w:lang w:val="es-AR"/>
        </w:rPr>
      </w:pPr>
      <w:r w:rsidRPr="00B85113">
        <w:rPr>
          <w:color w:val="000000"/>
          <w:shd w:val="clear" w:color="auto" w:fill="auto"/>
          <w:lang w:val="es-AR"/>
        </w:rPr>
        <w:fldChar w:fldCharType="begin" w:fldLock="1"/>
      </w:r>
      <w:r w:rsidRPr="00B85113">
        <w:rPr>
          <w:color w:val="000000"/>
          <w:shd w:val="clear" w:color="auto" w:fill="auto"/>
          <w:lang w:val="es-AR"/>
        </w:rPr>
        <w:instrText xml:space="preserve">MERGEFIELD </w:instrText>
      </w:r>
      <w:r w:rsidRPr="00B85113">
        <w:rPr>
          <w:b/>
          <w:bCs/>
          <w:color w:val="000000"/>
          <w:u w:val="single"/>
          <w:shd w:val="clear" w:color="auto" w:fill="auto"/>
          <w:lang w:val="es-AR"/>
        </w:rPr>
        <w:instrText>Diagram.Name</w:instrText>
      </w:r>
      <w:r w:rsidRPr="00B85113">
        <w:rPr>
          <w:color w:val="000000"/>
          <w:shd w:val="clear" w:color="auto" w:fill="auto"/>
          <w:lang w:val="es-AR"/>
        </w:rPr>
        <w:fldChar w:fldCharType="separate"/>
      </w:r>
      <w:r w:rsidRPr="00B85113">
        <w:rPr>
          <w:b/>
          <w:bCs/>
          <w:color w:val="000000"/>
          <w:u w:val="single"/>
          <w:shd w:val="clear" w:color="auto" w:fill="auto"/>
          <w:lang w:val="es-AR"/>
        </w:rPr>
        <w:t>Caso de Uso:</w:t>
      </w:r>
      <w:r>
        <w:rPr>
          <w:b/>
          <w:bCs/>
          <w:color w:val="000000"/>
          <w:u w:val="single"/>
          <w:shd w:val="clear" w:color="auto" w:fill="auto"/>
          <w:lang w:val="es-AR"/>
        </w:rPr>
        <w:t xml:space="preserve"> </w:t>
      </w:r>
      <w:r w:rsidRPr="00B85113">
        <w:rPr>
          <w:b/>
          <w:bCs/>
          <w:color w:val="000000"/>
          <w:u w:val="single"/>
          <w:shd w:val="clear" w:color="auto" w:fill="auto"/>
          <w:lang w:val="es-AR"/>
        </w:rPr>
        <w:t xml:space="preserve"> </w:t>
      </w:r>
      <w:r w:rsidRPr="00B85113">
        <w:rPr>
          <w:color w:val="000000"/>
          <w:shd w:val="clear" w:color="auto" w:fill="auto"/>
          <w:lang w:val="es-AR"/>
        </w:rPr>
        <w:fldChar w:fldCharType="end"/>
      </w:r>
      <w:r w:rsidRPr="00083F19">
        <w:rPr>
          <w:shd w:val="clear" w:color="auto" w:fill="auto"/>
          <w:lang w:val="es-AR"/>
        </w:rPr>
        <w:t>Relevar Cumplimiento de Informes</w:t>
      </w:r>
    </w:p>
    <w:p w:rsidR="00664153" w:rsidRPr="00B85113" w:rsidRDefault="00664153">
      <w:pPr>
        <w:shd w:val="clear" w:color="auto" w:fill="auto"/>
        <w:rPr>
          <w:color w:val="000000"/>
          <w:shd w:val="clear" w:color="auto" w:fill="auto"/>
          <w:lang w:val="es-AR"/>
        </w:rPr>
      </w:pPr>
      <w:r>
        <w:rPr>
          <w:i/>
          <w:iCs/>
          <w:color w:val="000000"/>
          <w:shd w:val="clear" w:color="auto" w:fill="auto"/>
          <w:lang w:val="es-AR"/>
        </w:rPr>
        <w:t>Flujo Alternativo</w:t>
      </w:r>
      <w:r w:rsidRPr="00B85113">
        <w:rPr>
          <w:i/>
          <w:iCs/>
          <w:color w:val="000000"/>
          <w:shd w:val="clear" w:color="auto" w:fill="auto"/>
          <w:lang w:val="es-AR"/>
        </w:rPr>
        <w:t>.</w:t>
      </w:r>
    </w:p>
    <w:p w:rsidR="00664153" w:rsidRPr="000956BD" w:rsidRDefault="00664153">
      <w:pPr>
        <w:shd w:val="clear" w:color="auto" w:fill="auto"/>
        <w:rPr>
          <w:rFonts w:ascii="Times New Roman" w:hAnsi="Times New Roman" w:cs="Times New Roman"/>
          <w:color w:val="000000"/>
          <w:shd w:val="clear" w:color="auto" w:fill="auto"/>
          <w:lang w:val="es-AR"/>
        </w:rPr>
      </w:pPr>
      <w:r>
        <w:rPr>
          <w:noProof/>
          <w:shd w:val="clear" w:color="auto" w:fill="auto"/>
          <w:lang w:val="es-AR"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1.5pt;width:618pt;height:320.85pt;z-index:-251658240" wrapcoords="-26 50 -26 21499 21600 21499 21600 50 -26 50">
            <v:imagedata r:id="rId7" o:title=""/>
            <w10:wrap type="tight"/>
          </v:shape>
        </w:pict>
      </w:r>
      <w:r w:rsidRPr="00741829">
        <w:rPr>
          <w:rFonts w:ascii="Times New Roman" w:hAnsi="Times New Roman" w:cs="Times New Roman"/>
          <w:color w:val="000000"/>
          <w:shd w:val="clear" w:color="auto" w:fill="auto"/>
          <w:lang w:val="es-AR"/>
        </w:rPr>
        <w:fldChar w:fldCharType="begin" w:fldLock="1"/>
      </w:r>
      <w:r w:rsidRPr="00741829">
        <w:rPr>
          <w:rFonts w:ascii="Times New Roman" w:hAnsi="Times New Roman" w:cs="Times New Roman"/>
          <w:color w:val="000000"/>
          <w:shd w:val="clear" w:color="auto" w:fill="auto"/>
          <w:lang w:val="es-AR"/>
        </w:rPr>
        <w:instrText>MERGEFIELD Diagram.Notes</w:instrText>
      </w:r>
      <w:r w:rsidRPr="00741829">
        <w:rPr>
          <w:rFonts w:ascii="Times New Roman" w:hAnsi="Times New Roman" w:cs="Times New Roman"/>
          <w:color w:val="000000"/>
          <w:shd w:val="clear" w:color="auto" w:fill="auto"/>
          <w:lang w:val="es-AR"/>
        </w:rPr>
        <w:fldChar w:fldCharType="end"/>
      </w:r>
      <w:bookmarkEnd w:id="0"/>
    </w:p>
    <w:p w:rsidR="00664153" w:rsidRPr="000956BD" w:rsidRDefault="00664153">
      <w:pPr>
        <w:shd w:val="clear" w:color="auto" w:fill="auto"/>
        <w:rPr>
          <w:rFonts w:ascii="Times New Roman" w:hAnsi="Times New Roman" w:cs="Times New Roman"/>
          <w:color w:val="000000"/>
          <w:shd w:val="clear" w:color="auto" w:fill="auto"/>
          <w:lang w:val="es-AR"/>
        </w:rPr>
      </w:pPr>
      <w:bookmarkStart w:id="3" w:name="BKM_0D095303_57FB_436a_8F0D_2A333B4A0270"/>
    </w:p>
    <w:bookmarkEnd w:id="1"/>
    <w:bookmarkEnd w:id="2"/>
    <w:bookmarkEnd w:id="3"/>
    <w:p w:rsidR="00664153" w:rsidRDefault="00664153" w:rsidP="00083F19">
      <w:pPr>
        <w:spacing w:line="360" w:lineRule="auto"/>
        <w:rPr>
          <w:b/>
          <w:bCs/>
          <w:sz w:val="28"/>
          <w:szCs w:val="28"/>
          <w:lang w:val="es-AR"/>
        </w:rPr>
      </w:pPr>
    </w:p>
    <w:p w:rsidR="00664153" w:rsidRDefault="00664153" w:rsidP="00083F19">
      <w:pPr>
        <w:spacing w:line="360" w:lineRule="auto"/>
        <w:rPr>
          <w:b/>
          <w:bCs/>
          <w:sz w:val="28"/>
          <w:szCs w:val="28"/>
          <w:lang w:val="es-AR"/>
        </w:rPr>
      </w:pPr>
    </w:p>
    <w:p w:rsidR="00664153" w:rsidRDefault="00664153" w:rsidP="00083F19">
      <w:pPr>
        <w:spacing w:line="360" w:lineRule="auto"/>
        <w:rPr>
          <w:b/>
          <w:bCs/>
          <w:sz w:val="28"/>
          <w:szCs w:val="28"/>
          <w:lang w:val="es-AR"/>
        </w:rPr>
      </w:pPr>
    </w:p>
    <w:p w:rsidR="00664153" w:rsidRDefault="00664153" w:rsidP="00083F19">
      <w:pPr>
        <w:spacing w:line="360" w:lineRule="auto"/>
        <w:rPr>
          <w:b/>
          <w:bCs/>
          <w:sz w:val="28"/>
          <w:szCs w:val="28"/>
          <w:lang w:val="es-AR"/>
        </w:rPr>
      </w:pPr>
    </w:p>
    <w:p w:rsidR="00664153" w:rsidRDefault="00664153" w:rsidP="00083F19">
      <w:pPr>
        <w:spacing w:line="360" w:lineRule="auto"/>
        <w:rPr>
          <w:b/>
          <w:bCs/>
          <w:sz w:val="28"/>
          <w:szCs w:val="28"/>
          <w:lang w:val="es-AR"/>
        </w:rPr>
      </w:pPr>
    </w:p>
    <w:p w:rsidR="00664153" w:rsidRDefault="00664153" w:rsidP="00083F19">
      <w:pPr>
        <w:spacing w:line="360" w:lineRule="auto"/>
        <w:rPr>
          <w:b/>
          <w:bCs/>
          <w:sz w:val="28"/>
          <w:szCs w:val="28"/>
          <w:lang w:val="es-AR"/>
        </w:rPr>
      </w:pPr>
    </w:p>
    <w:p w:rsidR="00664153" w:rsidRDefault="00664153" w:rsidP="00083F19">
      <w:pPr>
        <w:spacing w:line="360" w:lineRule="auto"/>
        <w:rPr>
          <w:b/>
          <w:bCs/>
          <w:sz w:val="28"/>
          <w:szCs w:val="28"/>
          <w:lang w:val="es-AR"/>
        </w:rPr>
      </w:pPr>
    </w:p>
    <w:p w:rsidR="00664153" w:rsidRDefault="00664153" w:rsidP="00083F19">
      <w:pPr>
        <w:spacing w:line="360" w:lineRule="auto"/>
        <w:rPr>
          <w:b/>
          <w:bCs/>
          <w:sz w:val="28"/>
          <w:szCs w:val="28"/>
          <w:lang w:val="es-AR"/>
        </w:rPr>
      </w:pPr>
    </w:p>
    <w:p w:rsidR="00664153" w:rsidRDefault="00664153" w:rsidP="00083F19">
      <w:pPr>
        <w:spacing w:line="360" w:lineRule="auto"/>
        <w:rPr>
          <w:b/>
          <w:bCs/>
          <w:sz w:val="28"/>
          <w:szCs w:val="28"/>
          <w:lang w:val="es-AR"/>
        </w:rPr>
      </w:pPr>
    </w:p>
    <w:p w:rsidR="00664153" w:rsidRDefault="00664153" w:rsidP="00083F19">
      <w:pPr>
        <w:spacing w:line="360" w:lineRule="auto"/>
        <w:rPr>
          <w:b/>
          <w:bCs/>
          <w:sz w:val="28"/>
          <w:szCs w:val="28"/>
          <w:lang w:val="es-AR"/>
        </w:rPr>
      </w:pPr>
    </w:p>
    <w:p w:rsidR="00664153" w:rsidRDefault="00664153" w:rsidP="00083F19">
      <w:pPr>
        <w:spacing w:line="360" w:lineRule="auto"/>
        <w:rPr>
          <w:b/>
          <w:bCs/>
          <w:sz w:val="28"/>
          <w:szCs w:val="28"/>
          <w:lang w:val="es-AR"/>
        </w:rPr>
      </w:pPr>
    </w:p>
    <w:p w:rsidR="00664153" w:rsidRDefault="00664153" w:rsidP="00083F19">
      <w:pPr>
        <w:spacing w:line="360" w:lineRule="auto"/>
        <w:rPr>
          <w:b/>
          <w:bCs/>
          <w:sz w:val="28"/>
          <w:szCs w:val="28"/>
          <w:lang w:val="es-AR"/>
        </w:rPr>
      </w:pPr>
    </w:p>
    <w:p w:rsidR="00664153" w:rsidRDefault="00664153" w:rsidP="00083F19">
      <w:pPr>
        <w:spacing w:line="360" w:lineRule="auto"/>
        <w:rPr>
          <w:b/>
          <w:bCs/>
          <w:sz w:val="28"/>
          <w:szCs w:val="28"/>
          <w:lang w:val="es-AR"/>
        </w:rPr>
      </w:pPr>
    </w:p>
    <w:p w:rsidR="00664153" w:rsidRDefault="00664153" w:rsidP="00083F19">
      <w:pPr>
        <w:spacing w:line="360" w:lineRule="auto"/>
        <w:rPr>
          <w:b/>
          <w:bCs/>
          <w:sz w:val="28"/>
          <w:szCs w:val="28"/>
          <w:lang w:val="es-AR"/>
        </w:rPr>
      </w:pPr>
      <w:r>
        <w:rPr>
          <w:b/>
          <w:bCs/>
          <w:sz w:val="28"/>
          <w:szCs w:val="28"/>
          <w:lang w:val="es-AR"/>
        </w:rPr>
        <w:t xml:space="preserve">Flujo textual </w:t>
      </w:r>
    </w:p>
    <w:p w:rsidR="00664153" w:rsidRDefault="00664153" w:rsidP="002B34AC">
      <w:pPr>
        <w:shd w:val="clear" w:color="auto" w:fill="auto"/>
        <w:rPr>
          <w:color w:val="000000"/>
          <w:sz w:val="22"/>
          <w:szCs w:val="22"/>
          <w:lang w:val="es-AR"/>
        </w:rPr>
      </w:pPr>
      <w:r w:rsidRPr="00600DF8">
        <w:rPr>
          <w:color w:val="000000"/>
          <w:sz w:val="22"/>
          <w:szCs w:val="22"/>
          <w:shd w:val="clear" w:color="auto" w:fill="auto"/>
          <w:lang w:val="es-AR"/>
        </w:rPr>
        <w:fldChar w:fldCharType="begin" w:fldLock="1"/>
      </w:r>
      <w:r w:rsidRPr="00600DF8">
        <w:rPr>
          <w:color w:val="000000"/>
          <w:sz w:val="22"/>
          <w:szCs w:val="22"/>
          <w:shd w:val="clear" w:color="auto" w:fill="auto"/>
          <w:lang w:val="es-AR"/>
        </w:rPr>
        <w:instrText>MERGEFIELD Diagram.Notes</w:instrText>
      </w:r>
      <w:r w:rsidRPr="00600DF8">
        <w:rPr>
          <w:color w:val="000000"/>
          <w:sz w:val="22"/>
          <w:szCs w:val="22"/>
          <w:shd w:val="clear" w:color="auto" w:fill="auto"/>
          <w:lang w:val="es-AR"/>
        </w:rPr>
        <w:fldChar w:fldCharType="end"/>
      </w:r>
      <w:smartTag w:uri="urn:schemas-microsoft-com:office:smarttags" w:element="PersonName">
        <w:smartTagPr>
          <w:attr w:name="ProductID" w:val="La UI Relevar"/>
        </w:smartTagPr>
        <w:r w:rsidRPr="00600DF8">
          <w:rPr>
            <w:color w:val="000000"/>
            <w:sz w:val="22"/>
            <w:szCs w:val="22"/>
            <w:lang w:val="es-AR"/>
          </w:rPr>
          <w:t xml:space="preserve">La UI </w:t>
        </w:r>
        <w:r>
          <w:rPr>
            <w:color w:val="000000"/>
            <w:sz w:val="22"/>
            <w:szCs w:val="22"/>
            <w:lang w:val="es-AR"/>
          </w:rPr>
          <w:t>Relevar</w:t>
        </w:r>
      </w:smartTag>
      <w:r>
        <w:rPr>
          <w:color w:val="000000"/>
          <w:sz w:val="22"/>
          <w:szCs w:val="22"/>
          <w:lang w:val="es-AR"/>
        </w:rPr>
        <w:t xml:space="preserve"> Informes visualizará el listado de becarios.</w:t>
      </w:r>
    </w:p>
    <w:p w:rsidR="00664153" w:rsidRPr="00600DF8" w:rsidRDefault="00664153" w:rsidP="002B34AC">
      <w:pPr>
        <w:shd w:val="clear" w:color="auto" w:fill="auto"/>
        <w:rPr>
          <w:color w:val="000000"/>
          <w:sz w:val="22"/>
          <w:szCs w:val="22"/>
          <w:lang w:val="es-AR"/>
        </w:rPr>
      </w:pPr>
    </w:p>
    <w:p w:rsidR="00664153" w:rsidRDefault="00664153" w:rsidP="002B34AC">
      <w:pPr>
        <w:shd w:val="clear" w:color="auto" w:fill="auto"/>
        <w:rPr>
          <w:color w:val="000000"/>
          <w:sz w:val="22"/>
          <w:szCs w:val="22"/>
          <w:lang w:val="es-AR"/>
        </w:rPr>
      </w:pPr>
    </w:p>
    <w:p w:rsidR="00664153" w:rsidRDefault="00664153" w:rsidP="002B34AC">
      <w:pPr>
        <w:shd w:val="clear" w:color="auto" w:fill="auto"/>
        <w:rPr>
          <w:color w:val="000000"/>
          <w:sz w:val="22"/>
          <w:szCs w:val="22"/>
          <w:lang w:val="es-AR"/>
        </w:rPr>
      </w:pPr>
      <w:bookmarkStart w:id="4" w:name="_GoBack"/>
      <w:bookmarkEnd w:id="4"/>
    </w:p>
    <w:p w:rsidR="00664153" w:rsidRDefault="00664153" w:rsidP="002B34AC">
      <w:pPr>
        <w:shd w:val="clear" w:color="auto" w:fill="auto"/>
        <w:rPr>
          <w:color w:val="000000"/>
          <w:sz w:val="22"/>
          <w:szCs w:val="22"/>
          <w:lang w:val="es-AR"/>
        </w:rPr>
      </w:pPr>
    </w:p>
    <w:p w:rsidR="00664153" w:rsidRDefault="00664153" w:rsidP="002B34AC">
      <w:pPr>
        <w:shd w:val="clear" w:color="auto" w:fill="auto"/>
        <w:rPr>
          <w:color w:val="000000"/>
          <w:sz w:val="22"/>
          <w:szCs w:val="22"/>
          <w:lang w:val="es-AR"/>
        </w:rPr>
      </w:pPr>
      <w:r w:rsidRPr="00600DF8">
        <w:rPr>
          <w:color w:val="000000"/>
          <w:sz w:val="22"/>
          <w:szCs w:val="22"/>
          <w:lang w:val="es-AR"/>
        </w:rPr>
        <w:t>El Área de Reclamos</w:t>
      </w:r>
      <w:r>
        <w:rPr>
          <w:color w:val="000000"/>
          <w:sz w:val="22"/>
          <w:szCs w:val="22"/>
          <w:lang w:val="es-AR"/>
        </w:rPr>
        <w:t xml:space="preserve"> solicitará becarios para ver el listado con su información</w:t>
      </w:r>
      <w:r w:rsidRPr="00600DF8">
        <w:rPr>
          <w:color w:val="000000"/>
          <w:sz w:val="22"/>
          <w:szCs w:val="22"/>
          <w:lang w:val="es-AR"/>
        </w:rPr>
        <w:t xml:space="preserve"> (1). </w:t>
      </w:r>
    </w:p>
    <w:p w:rsidR="00664153" w:rsidRPr="00600DF8" w:rsidRDefault="00664153" w:rsidP="002B34AC">
      <w:pPr>
        <w:shd w:val="clear" w:color="auto" w:fill="auto"/>
        <w:rPr>
          <w:color w:val="000000"/>
          <w:sz w:val="22"/>
          <w:szCs w:val="22"/>
          <w:lang w:val="es-AR"/>
        </w:rPr>
      </w:pPr>
    </w:p>
    <w:p w:rsidR="00664153" w:rsidRDefault="00664153" w:rsidP="002B34AC">
      <w:pPr>
        <w:shd w:val="clear" w:color="auto" w:fill="auto"/>
        <w:rPr>
          <w:color w:val="000000"/>
          <w:sz w:val="22"/>
          <w:szCs w:val="22"/>
          <w:lang w:val="es-AR"/>
        </w:rPr>
      </w:pPr>
      <w:smartTag w:uri="urn:schemas-microsoft-com:office:smarttags" w:element="PersonName">
        <w:smartTagPr>
          <w:attr w:name="ProductID" w:val="La UI Relevar"/>
        </w:smartTagPr>
        <w:r w:rsidRPr="00600DF8">
          <w:rPr>
            <w:color w:val="000000"/>
            <w:sz w:val="22"/>
            <w:szCs w:val="22"/>
            <w:lang w:val="es-AR"/>
          </w:rPr>
          <w:t>La UI Relevar</w:t>
        </w:r>
      </w:smartTag>
      <w:r w:rsidRPr="00600DF8">
        <w:rPr>
          <w:color w:val="000000"/>
          <w:sz w:val="22"/>
          <w:szCs w:val="22"/>
          <w:lang w:val="es-AR"/>
        </w:rPr>
        <w:t xml:space="preserve"> Informes</w:t>
      </w:r>
      <w:r>
        <w:rPr>
          <w:color w:val="000000"/>
          <w:sz w:val="22"/>
          <w:szCs w:val="22"/>
          <w:lang w:val="es-AR"/>
        </w:rPr>
        <w:t xml:space="preserve"> utiliza el Gestor Informes</w:t>
      </w:r>
      <w:r w:rsidRPr="00600DF8">
        <w:rPr>
          <w:color w:val="000000"/>
          <w:sz w:val="22"/>
          <w:szCs w:val="22"/>
          <w:lang w:val="es-AR"/>
        </w:rPr>
        <w:t xml:space="preserve"> para obtener toda la informa</w:t>
      </w:r>
      <w:r>
        <w:rPr>
          <w:color w:val="000000"/>
          <w:sz w:val="22"/>
          <w:szCs w:val="22"/>
          <w:lang w:val="es-AR"/>
        </w:rPr>
        <w:t>ción de los becarios (1.1, 1.2, 1.3)</w:t>
      </w:r>
    </w:p>
    <w:p w:rsidR="00664153" w:rsidRPr="00600DF8" w:rsidRDefault="00664153" w:rsidP="002B34AC">
      <w:pPr>
        <w:shd w:val="clear" w:color="auto" w:fill="auto"/>
        <w:rPr>
          <w:color w:val="000000"/>
          <w:sz w:val="22"/>
          <w:szCs w:val="22"/>
          <w:lang w:val="es-AR"/>
        </w:rPr>
      </w:pPr>
      <w:r w:rsidRPr="00600DF8">
        <w:rPr>
          <w:color w:val="000000"/>
          <w:sz w:val="22"/>
          <w:szCs w:val="22"/>
          <w:lang w:val="es-AR"/>
        </w:rPr>
        <w:t xml:space="preserve"> </w:t>
      </w:r>
    </w:p>
    <w:p w:rsidR="00664153" w:rsidRDefault="00664153" w:rsidP="002B34AC">
      <w:pPr>
        <w:shd w:val="clear" w:color="auto" w:fill="auto"/>
        <w:rPr>
          <w:color w:val="000000"/>
          <w:sz w:val="22"/>
          <w:szCs w:val="22"/>
          <w:lang w:val="es-AR"/>
        </w:rPr>
      </w:pPr>
      <w:r w:rsidRPr="00600DF8">
        <w:rPr>
          <w:color w:val="000000"/>
          <w:sz w:val="22"/>
          <w:szCs w:val="22"/>
          <w:lang w:val="es-AR"/>
        </w:rPr>
        <w:t xml:space="preserve">El Área de Reclamos </w:t>
      </w:r>
      <w:r>
        <w:rPr>
          <w:color w:val="000000"/>
          <w:sz w:val="22"/>
          <w:szCs w:val="22"/>
          <w:lang w:val="es-AR"/>
        </w:rPr>
        <w:t>seleccionará un becario para ver sus datos (2).</w:t>
      </w:r>
    </w:p>
    <w:p w:rsidR="00664153" w:rsidRPr="00600DF8" w:rsidRDefault="00664153" w:rsidP="002B34AC">
      <w:pPr>
        <w:shd w:val="clear" w:color="auto" w:fill="auto"/>
        <w:rPr>
          <w:color w:val="000000"/>
          <w:sz w:val="22"/>
          <w:szCs w:val="22"/>
          <w:lang w:val="es-AR"/>
        </w:rPr>
      </w:pPr>
    </w:p>
    <w:p w:rsidR="00664153" w:rsidRDefault="00664153" w:rsidP="002B34AC">
      <w:pPr>
        <w:shd w:val="clear" w:color="auto" w:fill="auto"/>
        <w:rPr>
          <w:rFonts w:ascii="Times New Roman" w:hAnsi="Times New Roman" w:cs="Times New Roman"/>
          <w:color w:val="000000"/>
          <w:sz w:val="22"/>
          <w:szCs w:val="22"/>
          <w:shd w:val="clear" w:color="auto" w:fill="auto"/>
          <w:lang w:val="es-ES_tradnl"/>
        </w:rPr>
      </w:pPr>
      <w:r w:rsidRPr="00600DF8">
        <w:rPr>
          <w:color w:val="000000"/>
          <w:sz w:val="22"/>
          <w:szCs w:val="22"/>
          <w:lang w:val="es-AR"/>
        </w:rPr>
        <w:t>UI Relevar Informes util</w:t>
      </w:r>
      <w:r>
        <w:rPr>
          <w:color w:val="000000"/>
          <w:sz w:val="22"/>
          <w:szCs w:val="22"/>
          <w:lang w:val="es-AR"/>
        </w:rPr>
        <w:t xml:space="preserve">iza al Gestor Informes para devolver los datos del becario seleccionado </w:t>
      </w:r>
      <w:r w:rsidRPr="00600DF8">
        <w:rPr>
          <w:color w:val="000000"/>
          <w:sz w:val="22"/>
          <w:szCs w:val="22"/>
          <w:lang w:val="es-AR"/>
        </w:rPr>
        <w:t>(2.1, 2.2, 2</w:t>
      </w:r>
      <w:r>
        <w:rPr>
          <w:color w:val="000000"/>
          <w:sz w:val="22"/>
          <w:szCs w:val="22"/>
          <w:lang w:val="es-AR"/>
        </w:rPr>
        <w:t>.3 ,2.4 ,2.5 ,2.6).</w:t>
      </w:r>
      <w:r w:rsidRPr="00600DF8">
        <w:rPr>
          <w:rFonts w:ascii="Times New Roman" w:hAnsi="Times New Roman" w:cs="Times New Roman"/>
          <w:i/>
          <w:iCs/>
          <w:color w:val="000000"/>
          <w:sz w:val="22"/>
          <w:szCs w:val="22"/>
          <w:shd w:val="clear" w:color="auto" w:fill="auto"/>
          <w:lang w:val="es-AR"/>
        </w:rPr>
        <w:tab/>
      </w:r>
      <w:r w:rsidRPr="00600DF8">
        <w:rPr>
          <w:rFonts w:ascii="Times New Roman" w:hAnsi="Times New Roman" w:cs="Times New Roman"/>
          <w:color w:val="000000"/>
          <w:sz w:val="22"/>
          <w:szCs w:val="22"/>
          <w:shd w:val="clear" w:color="auto" w:fill="auto"/>
          <w:lang w:val="es-ES_tradnl"/>
        </w:rPr>
        <w:t xml:space="preserve"> </w:t>
      </w:r>
    </w:p>
    <w:p w:rsidR="00664153" w:rsidRDefault="00664153" w:rsidP="002B34AC">
      <w:pPr>
        <w:shd w:val="clear" w:color="auto" w:fill="auto"/>
        <w:rPr>
          <w:rFonts w:ascii="Times New Roman" w:hAnsi="Times New Roman" w:cs="Times New Roman"/>
          <w:color w:val="000000"/>
          <w:sz w:val="22"/>
          <w:szCs w:val="22"/>
          <w:shd w:val="clear" w:color="auto" w:fill="auto"/>
          <w:lang w:val="es-ES_tradnl"/>
        </w:rPr>
      </w:pPr>
    </w:p>
    <w:p w:rsidR="00664153" w:rsidRDefault="00664153" w:rsidP="00A118C0">
      <w:pPr>
        <w:shd w:val="clear" w:color="auto" w:fill="auto"/>
        <w:rPr>
          <w:color w:val="000000"/>
          <w:sz w:val="22"/>
          <w:szCs w:val="22"/>
          <w:lang w:val="es-AR"/>
        </w:rPr>
      </w:pPr>
      <w:r w:rsidRPr="00600DF8">
        <w:rPr>
          <w:color w:val="000000"/>
          <w:sz w:val="22"/>
          <w:szCs w:val="22"/>
          <w:lang w:val="es-AR"/>
        </w:rPr>
        <w:t xml:space="preserve">El Área de Reclamos </w:t>
      </w:r>
      <w:r>
        <w:rPr>
          <w:color w:val="000000"/>
          <w:sz w:val="22"/>
          <w:szCs w:val="22"/>
          <w:lang w:val="es-AR"/>
        </w:rPr>
        <w:t>seleccionará cancelar la operación (3).</w:t>
      </w:r>
    </w:p>
    <w:p w:rsidR="00664153" w:rsidRPr="00B454A8" w:rsidRDefault="00664153" w:rsidP="002B34AC">
      <w:pPr>
        <w:shd w:val="clear" w:color="auto" w:fill="auto"/>
        <w:rPr>
          <w:color w:val="000000"/>
          <w:sz w:val="22"/>
          <w:szCs w:val="22"/>
          <w:lang w:val="es-AR"/>
        </w:rPr>
      </w:pPr>
    </w:p>
    <w:p w:rsidR="00664153" w:rsidRPr="008C4BD5" w:rsidRDefault="00664153" w:rsidP="002B34AC">
      <w:pPr>
        <w:shd w:val="clear" w:color="auto" w:fill="auto"/>
        <w:rPr>
          <w:rFonts w:ascii="Times New Roman" w:hAnsi="Times New Roman" w:cs="Times New Roman"/>
          <w:shd w:val="clear" w:color="auto" w:fill="auto"/>
          <w:lang w:val="es-AR"/>
        </w:rPr>
      </w:pPr>
    </w:p>
    <w:p w:rsidR="00664153" w:rsidRPr="00600DF8" w:rsidRDefault="00664153" w:rsidP="00083F19">
      <w:pPr>
        <w:shd w:val="clear" w:color="auto" w:fill="auto"/>
        <w:rPr>
          <w:color w:val="000000"/>
          <w:sz w:val="22"/>
          <w:szCs w:val="22"/>
          <w:lang w:val="es-AR"/>
        </w:rPr>
      </w:pPr>
    </w:p>
    <w:p w:rsidR="00664153" w:rsidRPr="003707AE" w:rsidRDefault="00664153" w:rsidP="003707AE">
      <w:pPr>
        <w:spacing w:line="276" w:lineRule="auto"/>
        <w:rPr>
          <w:bCs/>
          <w:lang w:val="es-AR"/>
        </w:rPr>
      </w:pPr>
    </w:p>
    <w:sectPr w:rsidR="00664153" w:rsidRPr="003707AE" w:rsidSect="007D2FB9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paperSrc w:first="15" w:other="15"/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153" w:rsidRDefault="00664153">
      <w:r>
        <w:separator/>
      </w:r>
    </w:p>
  </w:endnote>
  <w:endnote w:type="continuationSeparator" w:id="0">
    <w:p w:rsidR="00664153" w:rsidRDefault="006641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Device Font 10cpi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Times New Roman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 Helvetica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ucida Sans">
    <w:panose1 w:val="020B0602040502020204"/>
    <w:charset w:val="00"/>
    <w:family w:val="swiss"/>
    <w:pitch w:val="variable"/>
    <w:sig w:usb0="A1002AEF" w:usb1="8000787B" w:usb2="00000008" w:usb3="00000000" w:csb0="000100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153" w:rsidRPr="00B82F43" w:rsidRDefault="00664153" w:rsidP="00083F19">
    <w:pPr>
      <w:shd w:val="clear" w:color="auto" w:fill="auto"/>
      <w:tabs>
        <w:tab w:val="left" w:pos="11655"/>
      </w:tabs>
      <w:rPr>
        <w:rFonts w:ascii="Times New Roman" w:hAnsi="Times New Roman" w:cs="Times New Roman"/>
        <w:shd w:val="clear" w:color="auto" w:fill="auto"/>
        <w:lang w:val="es-AR"/>
      </w:rPr>
    </w:pPr>
    <w:r>
      <w:rPr>
        <w:rFonts w:ascii="Times New Roman" w:hAnsi="Times New Roman" w:cs="Times New Roman"/>
        <w:shd w:val="clear" w:color="auto" w:fill="auto"/>
        <w:lang w:val="es-AR"/>
      </w:rPr>
      <w:t>Versión 1.2 – Barsotti Romina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153" w:rsidRDefault="00664153">
      <w:r>
        <w:separator/>
      </w:r>
    </w:p>
  </w:footnote>
  <w:footnote w:type="continuationSeparator" w:id="0">
    <w:p w:rsidR="00664153" w:rsidRDefault="006641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153" w:rsidRPr="002A1A6A" w:rsidRDefault="00664153">
    <w:pPr>
      <w:pStyle w:val="Header"/>
      <w:shd w:val="clear" w:color="auto" w:fill="auto"/>
      <w:jc w:val="right"/>
      <w:rPr>
        <w:rFonts w:ascii="Times New Roman" w:hAnsi="Times New Roman"/>
        <w:shd w:val="clear" w:color="auto" w:fill="auto"/>
        <w:lang w:val="es-AR"/>
      </w:rPr>
    </w:pPr>
    <w:r>
      <w:rPr>
        <w:rFonts w:ascii="Times New Roman" w:hAnsi="Times New Roman"/>
        <w:shd w:val="clear" w:color="auto" w:fill="auto"/>
        <w:lang w:val="es-AR"/>
      </w:rPr>
      <w:t>Modelo de Análisis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List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1">
    <w:nsid w:val="00000002"/>
    <w:multiLevelType w:val="multilevel"/>
    <w:tmpl w:val="00000002"/>
    <w:name w:val="List2"/>
    <w:lvl w:ilvl="0">
      <w:start w:val="1"/>
      <w:numFmt w:val="bullet"/>
      <w:lvlText w:val="·"/>
      <w:lvlJc w:val="left"/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2">
    <w:nsid w:val="00000003"/>
    <w:multiLevelType w:val="multilevel"/>
    <w:tmpl w:val="00000003"/>
    <w:name w:val="List3"/>
    <w:lvl w:ilvl="0">
      <w:start w:val="1"/>
      <w:numFmt w:val="bullet"/>
      <w:lvlText w:val="·"/>
      <w:lvlJc w:val="left"/>
      <w:rPr>
        <w:rFonts w:ascii="Times New Roman" w:hAnsi="Times New Roman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3">
    <w:nsid w:val="00000004"/>
    <w:multiLevelType w:val="multilevel"/>
    <w:tmpl w:val="00000004"/>
    <w:name w:val="List4"/>
    <w:lvl w:ilvl="0">
      <w:start w:val="1"/>
      <w:numFmt w:val="bullet"/>
      <w:lvlText w:val="·"/>
      <w:lvlJc w:val="left"/>
      <w:rPr>
        <w:rFonts w:ascii="Times New Roman" w:hAnsi="Times New Roman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4">
    <w:nsid w:val="00000005"/>
    <w:multiLevelType w:val="multilevel"/>
    <w:tmpl w:val="00000005"/>
    <w:name w:val="List5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5">
    <w:nsid w:val="00000006"/>
    <w:multiLevelType w:val="multilevel"/>
    <w:tmpl w:val="00000006"/>
    <w:name w:val="List6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6">
    <w:nsid w:val="00000007"/>
    <w:multiLevelType w:val="multilevel"/>
    <w:tmpl w:val="00000007"/>
    <w:name w:val="List7"/>
    <w:lvl w:ilvl="0">
      <w:start w:val="1"/>
      <w:numFmt w:val="decimal"/>
      <w:lvlText w:val="%1."/>
      <w:lvlJc w:val="left"/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7">
    <w:nsid w:val="00000008"/>
    <w:multiLevelType w:val="multilevel"/>
    <w:tmpl w:val="00000008"/>
    <w:name w:val="List8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8">
    <w:nsid w:val="00000009"/>
    <w:multiLevelType w:val="multilevel"/>
    <w:tmpl w:val="00000009"/>
    <w:name w:val="List9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9">
    <w:nsid w:val="0000000A"/>
    <w:multiLevelType w:val="multilevel"/>
    <w:tmpl w:val="0000000A"/>
    <w:name w:val="List10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10">
    <w:nsid w:val="0000000B"/>
    <w:multiLevelType w:val="multilevel"/>
    <w:tmpl w:val="0000000B"/>
    <w:name w:val="List11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1829"/>
    <w:rsid w:val="000036A4"/>
    <w:rsid w:val="000253DF"/>
    <w:rsid w:val="00083F19"/>
    <w:rsid w:val="000956BD"/>
    <w:rsid w:val="000C6239"/>
    <w:rsid w:val="00111745"/>
    <w:rsid w:val="00153A14"/>
    <w:rsid w:val="00191FAD"/>
    <w:rsid w:val="002A1A6A"/>
    <w:rsid w:val="002B34AC"/>
    <w:rsid w:val="002C0DB8"/>
    <w:rsid w:val="003707AE"/>
    <w:rsid w:val="003C06CC"/>
    <w:rsid w:val="00403687"/>
    <w:rsid w:val="00413DA3"/>
    <w:rsid w:val="0045223D"/>
    <w:rsid w:val="00507A83"/>
    <w:rsid w:val="00535901"/>
    <w:rsid w:val="0056556D"/>
    <w:rsid w:val="00587E6B"/>
    <w:rsid w:val="00600DF8"/>
    <w:rsid w:val="00637505"/>
    <w:rsid w:val="00664153"/>
    <w:rsid w:val="006711E5"/>
    <w:rsid w:val="00732A4F"/>
    <w:rsid w:val="00741829"/>
    <w:rsid w:val="00747DC2"/>
    <w:rsid w:val="007D2FB9"/>
    <w:rsid w:val="00852B0E"/>
    <w:rsid w:val="008A2455"/>
    <w:rsid w:val="008B3E90"/>
    <w:rsid w:val="008C4BD5"/>
    <w:rsid w:val="008D3083"/>
    <w:rsid w:val="008E457D"/>
    <w:rsid w:val="00957B8C"/>
    <w:rsid w:val="00966ED6"/>
    <w:rsid w:val="009B59C9"/>
    <w:rsid w:val="009D19B8"/>
    <w:rsid w:val="00A118C0"/>
    <w:rsid w:val="00AF66EF"/>
    <w:rsid w:val="00B454A8"/>
    <w:rsid w:val="00B82F43"/>
    <w:rsid w:val="00B85113"/>
    <w:rsid w:val="00BE457B"/>
    <w:rsid w:val="00C2243C"/>
    <w:rsid w:val="00C34E6D"/>
    <w:rsid w:val="00CB2D05"/>
    <w:rsid w:val="00CD5FF1"/>
    <w:rsid w:val="00D24315"/>
    <w:rsid w:val="00D32D87"/>
    <w:rsid w:val="00D7123A"/>
    <w:rsid w:val="00D853B4"/>
    <w:rsid w:val="00D90720"/>
    <w:rsid w:val="00E35604"/>
    <w:rsid w:val="00E85437"/>
    <w:rsid w:val="00E93402"/>
    <w:rsid w:val="00EA6388"/>
    <w:rsid w:val="00FD188C"/>
    <w:rsid w:val="00FE0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EA6388"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sz w:val="20"/>
      <w:szCs w:val="20"/>
      <w:shd w:val="clear" w:color="auto" w:fill="FFFFFF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A6388"/>
    <w:pPr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A6388"/>
    <w:pPr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  <w:lang w:eastAsia="es-E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A6388"/>
    <w:pPr>
      <w:spacing w:before="240" w:after="60"/>
      <w:outlineLvl w:val="2"/>
    </w:pPr>
    <w:rPr>
      <w:rFonts w:ascii="Cambria" w:hAnsi="Cambria" w:cs="Times New Roman"/>
      <w:b/>
      <w:bCs/>
      <w:sz w:val="26"/>
      <w:szCs w:val="26"/>
      <w:lang w:eastAsia="es-E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A6388"/>
    <w:pPr>
      <w:spacing w:before="240" w:after="60"/>
      <w:outlineLvl w:val="3"/>
    </w:pPr>
    <w:rPr>
      <w:rFonts w:ascii="Calibri" w:hAnsi="Calibri" w:cs="Times New Roman"/>
      <w:b/>
      <w:bCs/>
      <w:sz w:val="28"/>
      <w:szCs w:val="28"/>
      <w:lang w:eastAsia="es-E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A6388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  <w:lang w:eastAsia="es-E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A6388"/>
    <w:pPr>
      <w:spacing w:before="240" w:after="60"/>
      <w:outlineLvl w:val="5"/>
    </w:pPr>
    <w:rPr>
      <w:rFonts w:ascii="Calibri" w:hAnsi="Calibri" w:cs="Times New Roman"/>
      <w:b/>
      <w:bCs/>
      <w:lang w:eastAsia="es-E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A6388"/>
    <w:pPr>
      <w:spacing w:before="240" w:after="60"/>
      <w:outlineLvl w:val="6"/>
    </w:pPr>
    <w:rPr>
      <w:rFonts w:ascii="Calibri" w:hAnsi="Calibri" w:cs="Times New Roman"/>
      <w:sz w:val="24"/>
      <w:szCs w:val="24"/>
      <w:lang w:eastAsia="es-E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A6388"/>
    <w:pPr>
      <w:spacing w:before="240" w:after="60"/>
      <w:outlineLvl w:val="7"/>
    </w:pPr>
    <w:rPr>
      <w:rFonts w:ascii="Calibri" w:hAnsi="Calibri" w:cs="Times New Roman"/>
      <w:i/>
      <w:iCs/>
      <w:sz w:val="24"/>
      <w:szCs w:val="24"/>
      <w:lang w:eastAsia="es-E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A6388"/>
    <w:pPr>
      <w:spacing w:before="240" w:after="60"/>
      <w:outlineLvl w:val="8"/>
    </w:pPr>
    <w:rPr>
      <w:rFonts w:ascii="Cambria" w:hAnsi="Cambria" w:cs="Times New Roman"/>
      <w:lang w:eastAsia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A6388"/>
    <w:rPr>
      <w:rFonts w:ascii="Cambria" w:hAnsi="Cambria" w:cs="Times New Roman"/>
      <w:b/>
      <w:kern w:val="32"/>
      <w:sz w:val="32"/>
      <w:shd w:val="clear" w:color="auto" w:fill="FFFFFF"/>
      <w:lang w:val="en-AU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A6388"/>
    <w:rPr>
      <w:rFonts w:ascii="Cambria" w:hAnsi="Cambria" w:cs="Times New Roman"/>
      <w:b/>
      <w:i/>
      <w:sz w:val="28"/>
      <w:shd w:val="clear" w:color="auto" w:fill="FFFFFF"/>
      <w:lang w:val="en-A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A6388"/>
    <w:rPr>
      <w:rFonts w:ascii="Cambria" w:hAnsi="Cambria" w:cs="Times New Roman"/>
      <w:b/>
      <w:sz w:val="26"/>
      <w:shd w:val="clear" w:color="auto" w:fill="FFFFFF"/>
      <w:lang w:val="en-A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A6388"/>
    <w:rPr>
      <w:rFonts w:cs="Times New Roman"/>
      <w:b/>
      <w:sz w:val="28"/>
      <w:shd w:val="clear" w:color="auto" w:fill="FFFFFF"/>
      <w:lang w:val="en-A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A6388"/>
    <w:rPr>
      <w:rFonts w:cs="Times New Roman"/>
      <w:b/>
      <w:i/>
      <w:sz w:val="26"/>
      <w:shd w:val="clear" w:color="auto" w:fill="FFFFFF"/>
      <w:lang w:val="en-AU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A6388"/>
    <w:rPr>
      <w:rFonts w:cs="Times New Roman"/>
      <w:b/>
      <w:shd w:val="clear" w:color="auto" w:fill="FFFFFF"/>
      <w:lang w:val="en-AU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A6388"/>
    <w:rPr>
      <w:rFonts w:cs="Times New Roman"/>
      <w:sz w:val="24"/>
      <w:shd w:val="clear" w:color="auto" w:fill="FFFFFF"/>
      <w:lang w:val="en-AU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EA6388"/>
    <w:rPr>
      <w:rFonts w:cs="Times New Roman"/>
      <w:i/>
      <w:sz w:val="24"/>
      <w:shd w:val="clear" w:color="auto" w:fill="FFFFFF"/>
      <w:lang w:val="en-AU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EA6388"/>
    <w:rPr>
      <w:rFonts w:ascii="Cambria" w:hAnsi="Cambria" w:cs="Times New Roman"/>
      <w:shd w:val="clear" w:color="auto" w:fill="FFFFFF"/>
      <w:lang w:val="en-AU"/>
    </w:rPr>
  </w:style>
  <w:style w:type="paragraph" w:styleId="TOC1">
    <w:name w:val="toc 1"/>
    <w:basedOn w:val="Normal"/>
    <w:next w:val="Normal"/>
    <w:uiPriority w:val="99"/>
    <w:rsid w:val="00EA6388"/>
    <w:rPr>
      <w:sz w:val="24"/>
      <w:szCs w:val="24"/>
      <w:u w:color="000000"/>
    </w:rPr>
  </w:style>
  <w:style w:type="paragraph" w:styleId="TOC2">
    <w:name w:val="toc 2"/>
    <w:basedOn w:val="Normal"/>
    <w:next w:val="Normal"/>
    <w:uiPriority w:val="99"/>
    <w:rsid w:val="00EA6388"/>
    <w:pPr>
      <w:ind w:left="180"/>
    </w:pPr>
    <w:rPr>
      <w:sz w:val="24"/>
      <w:szCs w:val="24"/>
      <w:u w:color="000000"/>
    </w:rPr>
  </w:style>
  <w:style w:type="paragraph" w:styleId="TOC3">
    <w:name w:val="toc 3"/>
    <w:basedOn w:val="Normal"/>
    <w:next w:val="Normal"/>
    <w:uiPriority w:val="99"/>
    <w:rsid w:val="00EA6388"/>
    <w:pPr>
      <w:ind w:left="360"/>
    </w:pPr>
    <w:rPr>
      <w:sz w:val="24"/>
      <w:szCs w:val="24"/>
      <w:u w:color="000000"/>
    </w:rPr>
  </w:style>
  <w:style w:type="paragraph" w:styleId="TOC4">
    <w:name w:val="toc 4"/>
    <w:basedOn w:val="Normal"/>
    <w:next w:val="Normal"/>
    <w:uiPriority w:val="99"/>
    <w:rsid w:val="00EA6388"/>
    <w:pPr>
      <w:ind w:left="540"/>
    </w:pPr>
    <w:rPr>
      <w:sz w:val="24"/>
      <w:szCs w:val="24"/>
      <w:u w:color="000000"/>
    </w:rPr>
  </w:style>
  <w:style w:type="paragraph" w:styleId="TOC5">
    <w:name w:val="toc 5"/>
    <w:basedOn w:val="Normal"/>
    <w:next w:val="Normal"/>
    <w:uiPriority w:val="99"/>
    <w:rsid w:val="00EA6388"/>
    <w:pPr>
      <w:ind w:left="720"/>
    </w:pPr>
    <w:rPr>
      <w:sz w:val="24"/>
      <w:szCs w:val="24"/>
      <w:u w:color="000000"/>
    </w:rPr>
  </w:style>
  <w:style w:type="paragraph" w:styleId="TOC6">
    <w:name w:val="toc 6"/>
    <w:basedOn w:val="Normal"/>
    <w:next w:val="Normal"/>
    <w:uiPriority w:val="99"/>
    <w:rsid w:val="00EA6388"/>
    <w:pPr>
      <w:ind w:left="900"/>
    </w:pPr>
    <w:rPr>
      <w:sz w:val="24"/>
      <w:szCs w:val="24"/>
      <w:u w:color="000000"/>
    </w:rPr>
  </w:style>
  <w:style w:type="paragraph" w:styleId="TOC7">
    <w:name w:val="toc 7"/>
    <w:basedOn w:val="Normal"/>
    <w:next w:val="Normal"/>
    <w:uiPriority w:val="99"/>
    <w:rsid w:val="00EA6388"/>
    <w:pPr>
      <w:ind w:left="1080"/>
    </w:pPr>
    <w:rPr>
      <w:sz w:val="24"/>
      <w:szCs w:val="24"/>
      <w:u w:color="000000"/>
    </w:rPr>
  </w:style>
  <w:style w:type="paragraph" w:styleId="TOC8">
    <w:name w:val="toc 8"/>
    <w:basedOn w:val="Normal"/>
    <w:next w:val="Normal"/>
    <w:uiPriority w:val="99"/>
    <w:rsid w:val="00EA6388"/>
    <w:pPr>
      <w:ind w:left="1260"/>
    </w:pPr>
    <w:rPr>
      <w:sz w:val="24"/>
      <w:szCs w:val="24"/>
      <w:u w:color="000000"/>
    </w:rPr>
  </w:style>
  <w:style w:type="paragraph" w:styleId="TOC9">
    <w:name w:val="toc 9"/>
    <w:basedOn w:val="Normal"/>
    <w:next w:val="Normal"/>
    <w:uiPriority w:val="99"/>
    <w:rsid w:val="00EA6388"/>
    <w:pPr>
      <w:ind w:left="1440"/>
    </w:pPr>
    <w:rPr>
      <w:sz w:val="24"/>
      <w:szCs w:val="24"/>
      <w:u w:color="000000"/>
    </w:rPr>
  </w:style>
  <w:style w:type="paragraph" w:styleId="Title">
    <w:name w:val="Title"/>
    <w:basedOn w:val="Normal"/>
    <w:next w:val="Normal"/>
    <w:link w:val="TitleChar"/>
    <w:uiPriority w:val="99"/>
    <w:qFormat/>
    <w:rsid w:val="00EA6388"/>
    <w:pPr>
      <w:spacing w:before="240" w:after="60"/>
      <w:jc w:val="center"/>
    </w:pPr>
    <w:rPr>
      <w:rFonts w:ascii="Cambria" w:hAnsi="Cambria" w:cs="Times New Roman"/>
      <w:b/>
      <w:bCs/>
      <w:kern w:val="28"/>
      <w:sz w:val="32"/>
      <w:szCs w:val="32"/>
      <w:lang w:eastAsia="es-ES"/>
    </w:rPr>
  </w:style>
  <w:style w:type="character" w:customStyle="1" w:styleId="TitleChar">
    <w:name w:val="Title Char"/>
    <w:basedOn w:val="DefaultParagraphFont"/>
    <w:link w:val="Title"/>
    <w:uiPriority w:val="99"/>
    <w:locked/>
    <w:rsid w:val="00EA6388"/>
    <w:rPr>
      <w:rFonts w:ascii="Cambria" w:hAnsi="Cambria" w:cs="Times New Roman"/>
      <w:b/>
      <w:kern w:val="28"/>
      <w:sz w:val="32"/>
      <w:shd w:val="clear" w:color="auto" w:fill="FFFFFF"/>
      <w:lang w:val="en-AU"/>
    </w:rPr>
  </w:style>
  <w:style w:type="paragraph" w:customStyle="1" w:styleId="NumberedList">
    <w:name w:val="Numbered List"/>
    <w:next w:val="Normal"/>
    <w:uiPriority w:val="99"/>
    <w:rsid w:val="00EA6388"/>
    <w:pPr>
      <w:widowControl w:val="0"/>
      <w:shd w:val="clear" w:color="auto" w:fill="FFFFFF"/>
      <w:autoSpaceDE w:val="0"/>
      <w:autoSpaceDN w:val="0"/>
      <w:adjustRightInd w:val="0"/>
      <w:ind w:left="360" w:hanging="360"/>
    </w:pPr>
    <w:rPr>
      <w:rFonts w:ascii="Arial" w:hAnsi="Arial" w:cs="Arial"/>
      <w:sz w:val="20"/>
      <w:szCs w:val="20"/>
      <w:shd w:val="clear" w:color="auto" w:fill="FFFFFF"/>
      <w:lang w:val="en-AU" w:eastAsia="en-US"/>
    </w:rPr>
  </w:style>
  <w:style w:type="paragraph" w:customStyle="1" w:styleId="BulletedList">
    <w:name w:val="Bulleted List"/>
    <w:next w:val="Normal"/>
    <w:uiPriority w:val="99"/>
    <w:rsid w:val="00EA6388"/>
    <w:pPr>
      <w:widowControl w:val="0"/>
      <w:shd w:val="clear" w:color="auto" w:fill="FFFFFF"/>
      <w:autoSpaceDE w:val="0"/>
      <w:autoSpaceDN w:val="0"/>
      <w:adjustRightInd w:val="0"/>
      <w:ind w:left="360" w:hanging="360"/>
    </w:pPr>
    <w:rPr>
      <w:rFonts w:ascii="Arial" w:hAnsi="Arial" w:cs="Arial"/>
      <w:sz w:val="20"/>
      <w:szCs w:val="20"/>
      <w:shd w:val="clear" w:color="auto" w:fill="FFFFFF"/>
      <w:lang w:val="en-AU" w:eastAsia="en-US"/>
    </w:rPr>
  </w:style>
  <w:style w:type="paragraph" w:styleId="BodyText">
    <w:name w:val="Body Text"/>
    <w:basedOn w:val="Normal"/>
    <w:next w:val="Normal"/>
    <w:link w:val="BodyTextChar"/>
    <w:uiPriority w:val="99"/>
    <w:rsid w:val="00EA6388"/>
    <w:pPr>
      <w:spacing w:after="120"/>
    </w:pPr>
    <w:rPr>
      <w:rFonts w:cs="Times New Roman"/>
      <w:lang w:eastAsia="es-E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A6388"/>
    <w:rPr>
      <w:rFonts w:ascii="Arial" w:hAnsi="Arial" w:cs="Times New Roman"/>
      <w:sz w:val="20"/>
      <w:shd w:val="clear" w:color="auto" w:fill="FFFFFF"/>
      <w:lang w:val="en-AU"/>
    </w:rPr>
  </w:style>
  <w:style w:type="paragraph" w:styleId="BodyText2">
    <w:name w:val="Body Text 2"/>
    <w:basedOn w:val="Normal"/>
    <w:next w:val="Normal"/>
    <w:link w:val="BodyText2Char"/>
    <w:uiPriority w:val="99"/>
    <w:rsid w:val="00EA6388"/>
    <w:pPr>
      <w:spacing w:after="120" w:line="480" w:lineRule="auto"/>
    </w:pPr>
    <w:rPr>
      <w:rFonts w:cs="Times New Roman"/>
      <w:lang w:eastAsia="es-E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EA6388"/>
    <w:rPr>
      <w:rFonts w:ascii="Arial" w:hAnsi="Arial" w:cs="Times New Roman"/>
      <w:sz w:val="20"/>
      <w:shd w:val="clear" w:color="auto" w:fill="FFFFFF"/>
      <w:lang w:val="en-AU"/>
    </w:rPr>
  </w:style>
  <w:style w:type="paragraph" w:styleId="BodyText3">
    <w:name w:val="Body Text 3"/>
    <w:basedOn w:val="Normal"/>
    <w:next w:val="Normal"/>
    <w:link w:val="BodyText3Char"/>
    <w:uiPriority w:val="99"/>
    <w:rsid w:val="00EA6388"/>
    <w:pPr>
      <w:spacing w:after="120"/>
    </w:pPr>
    <w:rPr>
      <w:rFonts w:cs="Times New Roman"/>
      <w:sz w:val="16"/>
      <w:szCs w:val="16"/>
      <w:lang w:eastAsia="es-E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EA6388"/>
    <w:rPr>
      <w:rFonts w:ascii="Arial" w:hAnsi="Arial" w:cs="Times New Roman"/>
      <w:sz w:val="16"/>
      <w:shd w:val="clear" w:color="auto" w:fill="FFFFFF"/>
      <w:lang w:val="en-AU"/>
    </w:rPr>
  </w:style>
  <w:style w:type="paragraph" w:styleId="NoteHeading">
    <w:name w:val="Note Heading"/>
    <w:basedOn w:val="Normal"/>
    <w:next w:val="Normal"/>
    <w:link w:val="NoteHeadingChar"/>
    <w:uiPriority w:val="99"/>
    <w:rsid w:val="00EA6388"/>
    <w:rPr>
      <w:rFonts w:cs="Times New Roman"/>
      <w:lang w:eastAsia="es-E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sid w:val="00EA6388"/>
    <w:rPr>
      <w:rFonts w:ascii="Arial" w:hAnsi="Arial" w:cs="Times New Roman"/>
      <w:sz w:val="20"/>
      <w:shd w:val="clear" w:color="auto" w:fill="FFFFFF"/>
      <w:lang w:val="en-AU"/>
    </w:rPr>
  </w:style>
  <w:style w:type="paragraph" w:styleId="PlainText">
    <w:name w:val="Plain Text"/>
    <w:basedOn w:val="Normal"/>
    <w:next w:val="Normal"/>
    <w:link w:val="PlainTextChar"/>
    <w:uiPriority w:val="99"/>
    <w:rsid w:val="00EA6388"/>
    <w:rPr>
      <w:rFonts w:ascii="Courier New" w:hAnsi="Courier New" w:cs="Times New Roman"/>
      <w:lang w:eastAsia="es-E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EA6388"/>
    <w:rPr>
      <w:rFonts w:ascii="Courier New" w:hAnsi="Courier New" w:cs="Times New Roman"/>
      <w:sz w:val="20"/>
      <w:shd w:val="clear" w:color="auto" w:fill="FFFFFF"/>
      <w:lang w:val="en-AU"/>
    </w:rPr>
  </w:style>
  <w:style w:type="character" w:styleId="Strong">
    <w:name w:val="Strong"/>
    <w:basedOn w:val="DefaultParagraphFont"/>
    <w:uiPriority w:val="99"/>
    <w:qFormat/>
    <w:rsid w:val="00EA6388"/>
    <w:rPr>
      <w:rFonts w:cs="Times New Roman"/>
      <w:b/>
      <w:sz w:val="20"/>
      <w:shd w:val="clear" w:color="auto" w:fill="FFFFFF"/>
    </w:rPr>
  </w:style>
  <w:style w:type="character" w:styleId="Emphasis">
    <w:name w:val="Emphasis"/>
    <w:basedOn w:val="DefaultParagraphFont"/>
    <w:uiPriority w:val="99"/>
    <w:qFormat/>
    <w:rsid w:val="00EA6388"/>
    <w:rPr>
      <w:rFonts w:cs="Times New Roman"/>
      <w:i/>
      <w:sz w:val="20"/>
      <w:shd w:val="clear" w:color="auto" w:fill="FFFFFF"/>
    </w:rPr>
  </w:style>
  <w:style w:type="character" w:styleId="Hyperlink">
    <w:name w:val="Hyperlink"/>
    <w:basedOn w:val="DefaultParagraphFont"/>
    <w:uiPriority w:val="99"/>
    <w:rsid w:val="00EA6388"/>
    <w:rPr>
      <w:rFonts w:cs="Times New Roman"/>
      <w:color w:val="0000FF"/>
      <w:sz w:val="20"/>
      <w:u w:val="single"/>
      <w:shd w:val="clear" w:color="auto" w:fill="FFFFFF"/>
    </w:rPr>
  </w:style>
  <w:style w:type="paragraph" w:styleId="Footer">
    <w:name w:val="footer"/>
    <w:basedOn w:val="Normal"/>
    <w:next w:val="Normal"/>
    <w:link w:val="FooterChar"/>
    <w:uiPriority w:val="99"/>
    <w:rsid w:val="00EA6388"/>
    <w:pPr>
      <w:tabs>
        <w:tab w:val="left" w:pos="4320"/>
      </w:tabs>
    </w:pPr>
    <w:rPr>
      <w:rFonts w:cs="Times New Roman"/>
      <w:lang w:eastAsia="es-E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A6388"/>
    <w:rPr>
      <w:rFonts w:ascii="Arial" w:hAnsi="Arial" w:cs="Times New Roman"/>
      <w:sz w:val="20"/>
      <w:shd w:val="clear" w:color="auto" w:fill="FFFFFF"/>
      <w:lang w:val="en-AU"/>
    </w:rPr>
  </w:style>
  <w:style w:type="paragraph" w:styleId="Header">
    <w:name w:val="header"/>
    <w:basedOn w:val="Normal"/>
    <w:next w:val="Normal"/>
    <w:link w:val="HeaderChar"/>
    <w:uiPriority w:val="99"/>
    <w:rsid w:val="00EA6388"/>
    <w:pPr>
      <w:tabs>
        <w:tab w:val="left" w:pos="4320"/>
      </w:tabs>
    </w:pPr>
    <w:rPr>
      <w:rFonts w:cs="Times New Roman"/>
      <w:lang w:eastAsia="es-E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A6388"/>
    <w:rPr>
      <w:rFonts w:ascii="Arial" w:hAnsi="Arial" w:cs="Times New Roman"/>
      <w:sz w:val="20"/>
      <w:shd w:val="clear" w:color="auto" w:fill="FFFFFF"/>
      <w:lang w:val="en-AU"/>
    </w:rPr>
  </w:style>
  <w:style w:type="paragraph" w:customStyle="1" w:styleId="Code">
    <w:name w:val="Code"/>
    <w:next w:val="Normal"/>
    <w:uiPriority w:val="99"/>
    <w:rsid w:val="00EA6388"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sz w:val="18"/>
      <w:szCs w:val="18"/>
      <w:shd w:val="clear" w:color="auto" w:fill="FFFFFF"/>
      <w:lang w:val="en-AU" w:eastAsia="en-US"/>
    </w:rPr>
  </w:style>
  <w:style w:type="character" w:customStyle="1" w:styleId="FieldLabel">
    <w:name w:val="Field Label"/>
    <w:uiPriority w:val="99"/>
    <w:rsid w:val="00EA6388"/>
    <w:rPr>
      <w:i/>
      <w:color w:val="004080"/>
      <w:sz w:val="20"/>
      <w:u w:color="000000"/>
      <w:shd w:val="clear" w:color="auto" w:fill="FFFFFF"/>
    </w:rPr>
  </w:style>
  <w:style w:type="character" w:customStyle="1" w:styleId="TableHeading">
    <w:name w:val="Table Heading"/>
    <w:uiPriority w:val="99"/>
    <w:rsid w:val="00EA6388"/>
    <w:rPr>
      <w:b/>
      <w:sz w:val="22"/>
      <w:u w:color="000000"/>
      <w:shd w:val="clear" w:color="auto" w:fill="FFFFFF"/>
    </w:rPr>
  </w:style>
  <w:style w:type="character" w:customStyle="1" w:styleId="SSBookmark">
    <w:name w:val="SSBookmark"/>
    <w:uiPriority w:val="99"/>
    <w:rsid w:val="00EA6388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sid w:val="00EA6388"/>
    <w:rPr>
      <w:b/>
      <w:sz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rsid w:val="00EA6388"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sz w:val="20"/>
      <w:szCs w:val="20"/>
      <w:shd w:val="clear" w:color="auto" w:fill="FFFFFF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112</Words>
  <Characters>620</Characters>
  <Application>Microsoft Office Outlook</Application>
  <DocSecurity>0</DocSecurity>
  <Lines>0</Lines>
  <Paragraphs>0</Paragraphs>
  <ScaleCrop>false</ScaleCrop>
  <Company>Accenture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rocio.teresa.suarez</dc:creator>
  <cp:keywords/>
  <dc:description/>
  <cp:lastModifiedBy>Pablo Rodriguez</cp:lastModifiedBy>
  <cp:revision>8</cp:revision>
  <cp:lastPrinted>2012-06-22T19:07:00Z</cp:lastPrinted>
  <dcterms:created xsi:type="dcterms:W3CDTF">2012-07-11T00:54:00Z</dcterms:created>
  <dcterms:modified xsi:type="dcterms:W3CDTF">2012-07-20T16:11:00Z</dcterms:modified>
</cp:coreProperties>
</file>
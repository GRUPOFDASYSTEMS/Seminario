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D7242" w:rsidRDefault="009D7242">
      <w:pPr>
        <w:rPr>
          <w:rFonts w:ascii="Arial" w:hAnsi="Arial" w:cs="Arial"/>
          <w:bCs/>
          <w:sz w:val="32"/>
          <w:szCs w:val="32"/>
        </w:rPr>
      </w:pPr>
      <w:r>
        <w:rPr>
          <w:rFonts w:ascii="Arial" w:hAnsi="Arial" w:cs="Arial"/>
          <w:b/>
          <w:bCs/>
          <w:sz w:val="32"/>
          <w:szCs w:val="32"/>
        </w:rPr>
        <w:t xml:space="preserve">Flujo de Eventos para el caso de uso: </w:t>
      </w:r>
      <w:r>
        <w:rPr>
          <w:rFonts w:ascii="Arial" w:hAnsi="Arial" w:cs="Arial"/>
          <w:bCs/>
          <w:sz w:val="32"/>
          <w:szCs w:val="32"/>
        </w:rPr>
        <w:t>Buscar Producto</w:t>
      </w:r>
    </w:p>
    <w:p w:rsidR="001B1BEF" w:rsidRDefault="001B1BEF">
      <w:pPr>
        <w:rPr>
          <w:rFonts w:ascii="Arial" w:hAnsi="Arial" w:cs="Arial"/>
          <w:bCs/>
          <w:sz w:val="32"/>
          <w:szCs w:val="32"/>
        </w:rPr>
      </w:pPr>
      <w:r>
        <w:rPr>
          <w:rFonts w:ascii="Arial" w:hAnsi="Arial" w:cs="Arial"/>
          <w:bCs/>
          <w:sz w:val="32"/>
          <w:szCs w:val="32"/>
        </w:rPr>
        <w:t>Subsistema: Ventas</w:t>
      </w:r>
    </w:p>
    <w:p w:rsidR="009D7242" w:rsidRDefault="009D7242">
      <w:pPr>
        <w:rPr>
          <w:rFonts w:ascii="Arial" w:hAnsi="Arial" w:cs="Arial"/>
          <w:bCs/>
          <w:sz w:val="27"/>
          <w:szCs w:val="27"/>
        </w:rPr>
      </w:pPr>
    </w:p>
    <w:p w:rsidR="009D7242" w:rsidRDefault="00816E0B">
      <w:pPr>
        <w:jc w:val="center"/>
      </w:pPr>
      <w:r>
        <w:rPr>
          <w:noProof/>
          <w:lang w:eastAsia="es-ES"/>
        </w:rPr>
        <w:drawing>
          <wp:inline distT="0" distB="0" distL="0" distR="0">
            <wp:extent cx="4381500" cy="1457325"/>
            <wp:effectExtent l="19050" t="0" r="0" b="0"/>
            <wp:docPr id="1" name="Imagen 1" descr="Buscar Produ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car Productos"/>
                    <pic:cNvPicPr>
                      <a:picLocks noChangeAspect="1" noChangeArrowheads="1"/>
                    </pic:cNvPicPr>
                  </pic:nvPicPr>
                  <pic:blipFill>
                    <a:blip r:embed="rId5"/>
                    <a:srcRect/>
                    <a:stretch>
                      <a:fillRect/>
                    </a:stretch>
                  </pic:blipFill>
                  <pic:spPr bwMode="auto">
                    <a:xfrm>
                      <a:off x="0" y="0"/>
                      <a:ext cx="4381500" cy="1457325"/>
                    </a:xfrm>
                    <a:prstGeom prst="rect">
                      <a:avLst/>
                    </a:prstGeom>
                    <a:noFill/>
                    <a:ln w="9525">
                      <a:noFill/>
                      <a:miter lim="800000"/>
                      <a:headEnd/>
                      <a:tailEnd/>
                    </a:ln>
                  </pic:spPr>
                </pic:pic>
              </a:graphicData>
            </a:graphic>
          </wp:inline>
        </w:drawing>
      </w:r>
    </w:p>
    <w:p w:rsidR="009D7242" w:rsidRDefault="009D7242"/>
    <w:p w:rsidR="009D7242" w:rsidRDefault="009D7242">
      <w:pPr>
        <w:numPr>
          <w:ilvl w:val="0"/>
          <w:numId w:val="4"/>
        </w:numPr>
        <w:tabs>
          <w:tab w:val="clear" w:pos="1134"/>
        </w:tabs>
        <w:ind w:left="360"/>
        <w:rPr>
          <w:rFonts w:ascii="Arial" w:hAnsi="Arial" w:cs="Arial"/>
          <w:b/>
          <w:sz w:val="28"/>
          <w:szCs w:val="28"/>
        </w:rPr>
      </w:pPr>
      <w:r>
        <w:rPr>
          <w:rFonts w:ascii="Arial" w:hAnsi="Arial" w:cs="Arial"/>
          <w:b/>
          <w:sz w:val="28"/>
          <w:szCs w:val="28"/>
        </w:rPr>
        <w:t>Breve descripción</w:t>
      </w:r>
    </w:p>
    <w:p w:rsidR="009D7242" w:rsidRDefault="009D7242">
      <w:pPr>
        <w:rPr>
          <w:rFonts w:ascii="Arial" w:hAnsi="Arial" w:cs="Arial"/>
        </w:rPr>
      </w:pPr>
      <w:r>
        <w:rPr>
          <w:rFonts w:ascii="Arial" w:hAnsi="Arial" w:cs="Arial"/>
        </w:rPr>
        <w:t>La aplicación deberá permitir el acceso a la información de un producto.</w:t>
      </w:r>
    </w:p>
    <w:p w:rsidR="009D7242" w:rsidRDefault="009D7242">
      <w:pPr>
        <w:rPr>
          <w:rFonts w:ascii="Arial" w:hAnsi="Arial" w:cs="Arial"/>
        </w:rPr>
      </w:pPr>
    </w:p>
    <w:p w:rsidR="009D7242" w:rsidRDefault="009D7242">
      <w:pPr>
        <w:numPr>
          <w:ilvl w:val="0"/>
          <w:numId w:val="4"/>
        </w:numPr>
        <w:tabs>
          <w:tab w:val="clear" w:pos="1134"/>
        </w:tabs>
        <w:ind w:left="360"/>
        <w:rPr>
          <w:rFonts w:ascii="Arial" w:hAnsi="Arial" w:cs="Arial"/>
          <w:b/>
          <w:sz w:val="28"/>
          <w:szCs w:val="28"/>
        </w:rPr>
      </w:pPr>
      <w:r>
        <w:rPr>
          <w:rFonts w:ascii="Arial" w:hAnsi="Arial" w:cs="Arial"/>
          <w:b/>
          <w:sz w:val="28"/>
          <w:szCs w:val="28"/>
        </w:rPr>
        <w:t>Flujo de Eventos Principal</w:t>
      </w:r>
    </w:p>
    <w:tbl>
      <w:tblPr>
        <w:tblW w:w="0" w:type="auto"/>
        <w:tblLayout w:type="fixed"/>
        <w:tblLook w:val="0000"/>
      </w:tblPr>
      <w:tblGrid>
        <w:gridCol w:w="8644"/>
      </w:tblGrid>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 xml:space="preserve">1.   El sistema presentará un listado de los productos y la posibilidad de filtrar dichos productos por </w:t>
            </w:r>
            <w:r w:rsidR="00C01CB4">
              <w:rPr>
                <w:rFonts w:ascii="Arial" w:hAnsi="Arial" w:cs="Arial"/>
              </w:rPr>
              <w:t>tipo de Producto</w:t>
            </w:r>
            <w:r>
              <w:rPr>
                <w:rFonts w:ascii="Arial" w:hAnsi="Arial" w:cs="Arial"/>
              </w:rPr>
              <w:t>, descripción de producto, precio (mayor o menor que) y código de producto.</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1.   El vendedor elegirá un producto.</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2.   El sistema presentará los detalles del producto buscado y su cantidad en existencia en stock.</w:t>
            </w:r>
          </w:p>
        </w:tc>
      </w:tr>
    </w:tbl>
    <w:p w:rsidR="009D7242" w:rsidRDefault="009D7242"/>
    <w:p w:rsidR="001B1BEF" w:rsidRDefault="001B1BEF">
      <w:r>
        <w:br w:type="page"/>
      </w:r>
    </w:p>
    <w:p w:rsidR="009D7242" w:rsidRDefault="009D7242" w:rsidP="001B1BEF">
      <w:pPr>
        <w:rPr>
          <w:rFonts w:ascii="Arial" w:hAnsi="Arial" w:cs="Arial"/>
          <w:bCs/>
          <w:sz w:val="32"/>
          <w:szCs w:val="32"/>
        </w:rPr>
      </w:pPr>
      <w:r>
        <w:rPr>
          <w:rFonts w:ascii="Arial" w:hAnsi="Arial" w:cs="Arial"/>
          <w:b/>
          <w:bCs/>
          <w:sz w:val="32"/>
          <w:szCs w:val="32"/>
        </w:rPr>
        <w:lastRenderedPageBreak/>
        <w:t xml:space="preserve">Flujo de Eventos para el caso de uso: </w:t>
      </w:r>
      <w:r>
        <w:rPr>
          <w:rFonts w:ascii="Arial" w:hAnsi="Arial" w:cs="Arial"/>
          <w:bCs/>
          <w:sz w:val="32"/>
          <w:szCs w:val="32"/>
        </w:rPr>
        <w:t>Registrar Venta</w:t>
      </w:r>
      <w:r w:rsidR="001B1BEF">
        <w:rPr>
          <w:rFonts w:ascii="Arial" w:hAnsi="Arial" w:cs="Arial"/>
          <w:bCs/>
          <w:sz w:val="32"/>
          <w:szCs w:val="32"/>
        </w:rPr>
        <w:br/>
        <w:t>Subsistema: Ventas</w:t>
      </w:r>
    </w:p>
    <w:p w:rsidR="009D7242" w:rsidRDefault="009D7242">
      <w:pPr>
        <w:rPr>
          <w:rFonts w:ascii="Arial" w:hAnsi="Arial" w:cs="Arial"/>
          <w:bCs/>
          <w:sz w:val="27"/>
          <w:szCs w:val="27"/>
        </w:rPr>
      </w:pPr>
    </w:p>
    <w:p w:rsidR="009D7242" w:rsidRDefault="00816E0B">
      <w:pPr>
        <w:jc w:val="center"/>
      </w:pPr>
      <w:r>
        <w:rPr>
          <w:noProof/>
          <w:lang w:eastAsia="es-ES"/>
        </w:rPr>
        <w:drawing>
          <wp:inline distT="0" distB="0" distL="0" distR="0">
            <wp:extent cx="3086100" cy="14478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086100" cy="1447800"/>
                    </a:xfrm>
                    <a:prstGeom prst="rect">
                      <a:avLst/>
                    </a:prstGeom>
                    <a:solidFill>
                      <a:srgbClr val="FFFFFF"/>
                    </a:solidFill>
                    <a:ln w="9525">
                      <a:noFill/>
                      <a:miter lim="800000"/>
                      <a:headEnd/>
                      <a:tailEnd/>
                    </a:ln>
                  </pic:spPr>
                </pic:pic>
              </a:graphicData>
            </a:graphic>
          </wp:inline>
        </w:drawing>
      </w:r>
    </w:p>
    <w:p w:rsidR="009D7242" w:rsidRDefault="009D7242"/>
    <w:p w:rsidR="009D7242" w:rsidRDefault="009D7242">
      <w:pPr>
        <w:numPr>
          <w:ilvl w:val="0"/>
          <w:numId w:val="7"/>
        </w:numPr>
        <w:tabs>
          <w:tab w:val="clear" w:pos="1134"/>
          <w:tab w:val="left" w:pos="540"/>
        </w:tabs>
        <w:ind w:hanging="720"/>
        <w:rPr>
          <w:rFonts w:ascii="Arial" w:hAnsi="Arial" w:cs="Arial"/>
          <w:b/>
          <w:sz w:val="28"/>
          <w:szCs w:val="28"/>
        </w:rPr>
      </w:pPr>
      <w:r>
        <w:rPr>
          <w:rFonts w:ascii="Arial" w:hAnsi="Arial" w:cs="Arial"/>
          <w:b/>
          <w:sz w:val="28"/>
          <w:szCs w:val="28"/>
        </w:rPr>
        <w:t>Breve descripción</w:t>
      </w:r>
    </w:p>
    <w:p w:rsidR="009D7242" w:rsidRDefault="009D7242">
      <w:pPr>
        <w:rPr>
          <w:rFonts w:ascii="Arial" w:hAnsi="Arial" w:cs="Arial"/>
        </w:rPr>
      </w:pPr>
      <w:r>
        <w:rPr>
          <w:rFonts w:ascii="Arial" w:hAnsi="Arial" w:cs="Arial"/>
        </w:rPr>
        <w:t>La aplicación deberá permitir el ingreso de una nueva venta.</w:t>
      </w:r>
    </w:p>
    <w:p w:rsidR="009D7242" w:rsidRDefault="009D7242">
      <w:pPr>
        <w:rPr>
          <w:rFonts w:ascii="Arial" w:hAnsi="Arial" w:cs="Arial"/>
        </w:rPr>
      </w:pPr>
    </w:p>
    <w:p w:rsidR="009D7242" w:rsidRDefault="009D7242">
      <w:pPr>
        <w:numPr>
          <w:ilvl w:val="0"/>
          <w:numId w:val="7"/>
        </w:numPr>
        <w:tabs>
          <w:tab w:val="clear" w:pos="1134"/>
          <w:tab w:val="left" w:pos="540"/>
        </w:tabs>
        <w:ind w:left="540" w:hanging="540"/>
        <w:rPr>
          <w:rFonts w:ascii="Arial" w:hAnsi="Arial" w:cs="Arial"/>
          <w:b/>
          <w:sz w:val="28"/>
          <w:szCs w:val="28"/>
        </w:rPr>
      </w:pPr>
      <w:r>
        <w:rPr>
          <w:rFonts w:ascii="Arial" w:hAnsi="Arial" w:cs="Arial"/>
          <w:b/>
          <w:sz w:val="28"/>
          <w:szCs w:val="28"/>
        </w:rPr>
        <w:t>Flujo de Eventos Principal</w:t>
      </w:r>
    </w:p>
    <w:tbl>
      <w:tblPr>
        <w:tblW w:w="0" w:type="auto"/>
        <w:tblLayout w:type="fixed"/>
        <w:tblLook w:val="0000"/>
      </w:tblPr>
      <w:tblGrid>
        <w:gridCol w:w="8644"/>
      </w:tblGrid>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1.   El vendedor inicia una nueva venta.</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 xml:space="preserve">2.   </w:t>
            </w:r>
            <w:proofErr w:type="spellStart"/>
            <w:r>
              <w:rPr>
                <w:rFonts w:ascii="Arial" w:hAnsi="Arial" w:cs="Arial"/>
              </w:rPr>
              <w:t>Include</w:t>
            </w:r>
            <w:proofErr w:type="spellEnd"/>
            <w:r>
              <w:rPr>
                <w:rFonts w:ascii="Arial" w:hAnsi="Arial" w:cs="Arial"/>
              </w:rPr>
              <w:t>: Buscar Producto</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3.   El vendedor confirma el i</w:t>
            </w:r>
            <w:r w:rsidR="002903AF">
              <w:rPr>
                <w:rFonts w:ascii="Arial" w:hAnsi="Arial" w:cs="Arial"/>
              </w:rPr>
              <w:t>ngreso del producto en la venta, indicando la cantidad a comprar de dicho producto.</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4.   El sistema muestra el importe parcial de la venta.</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Se repiten los pasos 2, 3 y 4 las veces que sean necesarias.</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 xml:space="preserve">5.   </w:t>
            </w:r>
            <w:r w:rsidR="002903AF">
              <w:rPr>
                <w:rFonts w:ascii="Arial" w:hAnsi="Arial" w:cs="Arial"/>
              </w:rPr>
              <w:t>El vendedor solicita DNI/CUIT del cliente para comprobar su existencia en el sistema.</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 xml:space="preserve">6.   </w:t>
            </w:r>
            <w:r w:rsidR="00A2276F">
              <w:rPr>
                <w:rFonts w:ascii="Arial" w:hAnsi="Arial" w:cs="Arial"/>
              </w:rPr>
              <w:t>El Sistema mostrará los datos existentes del cliente.</w:t>
            </w:r>
          </w:p>
        </w:tc>
      </w:tr>
      <w:tr w:rsidR="009D7242">
        <w:tc>
          <w:tcPr>
            <w:tcW w:w="8644" w:type="dxa"/>
            <w:shd w:val="clear" w:color="auto" w:fill="auto"/>
          </w:tcPr>
          <w:p w:rsidR="009D7242" w:rsidRDefault="002903AF">
            <w:pPr>
              <w:snapToGrid w:val="0"/>
              <w:ind w:left="360"/>
              <w:rPr>
                <w:rFonts w:ascii="Arial" w:hAnsi="Arial" w:cs="Arial"/>
              </w:rPr>
            </w:pPr>
            <w:r>
              <w:rPr>
                <w:rFonts w:ascii="Arial" w:hAnsi="Arial" w:cs="Arial"/>
              </w:rPr>
              <w:t>7</w:t>
            </w:r>
            <w:r w:rsidR="009D7242">
              <w:rPr>
                <w:rFonts w:ascii="Arial" w:hAnsi="Arial" w:cs="Arial"/>
              </w:rPr>
              <w:t>.   El vendedor informa al cliente el total de la venta.</w:t>
            </w:r>
          </w:p>
        </w:tc>
      </w:tr>
      <w:tr w:rsidR="009D7242">
        <w:tc>
          <w:tcPr>
            <w:tcW w:w="8644" w:type="dxa"/>
            <w:shd w:val="clear" w:color="auto" w:fill="auto"/>
          </w:tcPr>
          <w:p w:rsidR="009D7242" w:rsidRDefault="002903AF">
            <w:pPr>
              <w:snapToGrid w:val="0"/>
              <w:ind w:left="360"/>
              <w:rPr>
                <w:rFonts w:ascii="Arial" w:hAnsi="Arial" w:cs="Arial"/>
              </w:rPr>
            </w:pPr>
            <w:r>
              <w:rPr>
                <w:rFonts w:ascii="Arial" w:hAnsi="Arial" w:cs="Arial"/>
              </w:rPr>
              <w:t>8</w:t>
            </w:r>
            <w:r w:rsidR="009D7242">
              <w:rPr>
                <w:rFonts w:ascii="Arial" w:hAnsi="Arial" w:cs="Arial"/>
              </w:rPr>
              <w:t>.   El cliente confirma su compra y el Sistema le genera la correspondiente factura</w:t>
            </w:r>
            <w:r>
              <w:rPr>
                <w:rFonts w:ascii="Arial" w:hAnsi="Arial" w:cs="Arial"/>
              </w:rPr>
              <w:t xml:space="preserve"> (A o B), la cual es enviada a caja a través de él mismo.</w:t>
            </w:r>
          </w:p>
        </w:tc>
      </w:tr>
      <w:tr w:rsidR="009D7242">
        <w:tc>
          <w:tcPr>
            <w:tcW w:w="8644" w:type="dxa"/>
            <w:shd w:val="clear" w:color="auto" w:fill="auto"/>
          </w:tcPr>
          <w:p w:rsidR="009D7242" w:rsidRDefault="002903AF">
            <w:pPr>
              <w:snapToGrid w:val="0"/>
              <w:ind w:left="360"/>
              <w:rPr>
                <w:rFonts w:ascii="Arial" w:hAnsi="Arial" w:cs="Arial"/>
              </w:rPr>
            </w:pPr>
            <w:r>
              <w:rPr>
                <w:rFonts w:ascii="Arial" w:hAnsi="Arial" w:cs="Arial"/>
              </w:rPr>
              <w:t>10. El sistema emite</w:t>
            </w:r>
            <w:r w:rsidR="009D7242">
              <w:rPr>
                <w:rFonts w:ascii="Arial" w:hAnsi="Arial" w:cs="Arial"/>
              </w:rPr>
              <w:t xml:space="preserve"> un comprobante </w:t>
            </w:r>
            <w:r>
              <w:rPr>
                <w:rFonts w:ascii="Arial" w:hAnsi="Arial" w:cs="Arial"/>
              </w:rPr>
              <w:t xml:space="preserve">de </w:t>
            </w:r>
            <w:r w:rsidR="00A2276F">
              <w:rPr>
                <w:rFonts w:ascii="Arial" w:hAnsi="Arial" w:cs="Arial"/>
              </w:rPr>
              <w:t>venta</w:t>
            </w:r>
            <w:r>
              <w:rPr>
                <w:rFonts w:ascii="Arial" w:hAnsi="Arial" w:cs="Arial"/>
              </w:rPr>
              <w:t xml:space="preserve"> </w:t>
            </w:r>
            <w:r w:rsidR="009D7242">
              <w:rPr>
                <w:rFonts w:ascii="Arial" w:hAnsi="Arial" w:cs="Arial"/>
              </w:rPr>
              <w:t>para que el cliente pague en caja.</w:t>
            </w:r>
          </w:p>
        </w:tc>
      </w:tr>
    </w:tbl>
    <w:p w:rsidR="009D7242" w:rsidRDefault="009D7242"/>
    <w:p w:rsidR="009D7242" w:rsidRDefault="009D7242">
      <w:pPr>
        <w:numPr>
          <w:ilvl w:val="0"/>
          <w:numId w:val="7"/>
        </w:numPr>
        <w:tabs>
          <w:tab w:val="clear" w:pos="1134"/>
        </w:tabs>
        <w:ind w:left="540" w:hanging="540"/>
        <w:rPr>
          <w:rFonts w:ascii="Arial" w:hAnsi="Arial" w:cs="Arial"/>
          <w:b/>
          <w:sz w:val="28"/>
          <w:szCs w:val="28"/>
        </w:rPr>
      </w:pPr>
      <w:r>
        <w:rPr>
          <w:rFonts w:ascii="Arial" w:hAnsi="Arial" w:cs="Arial"/>
          <w:b/>
          <w:sz w:val="28"/>
          <w:szCs w:val="28"/>
        </w:rPr>
        <w:t>Flujo de Eventos Alternativo</w:t>
      </w:r>
    </w:p>
    <w:tbl>
      <w:tblPr>
        <w:tblW w:w="0" w:type="auto"/>
        <w:tblLayout w:type="fixed"/>
        <w:tblLook w:val="0000"/>
      </w:tblPr>
      <w:tblGrid>
        <w:gridCol w:w="8644"/>
      </w:tblGrid>
      <w:tr w:rsidR="00700FE2">
        <w:tc>
          <w:tcPr>
            <w:tcW w:w="8644" w:type="dxa"/>
            <w:shd w:val="clear" w:color="auto" w:fill="auto"/>
          </w:tcPr>
          <w:p w:rsidR="00700FE2" w:rsidRDefault="00700FE2">
            <w:pPr>
              <w:snapToGrid w:val="0"/>
              <w:ind w:left="360"/>
              <w:rPr>
                <w:rFonts w:ascii="Arial" w:hAnsi="Arial" w:cs="Arial"/>
              </w:rPr>
            </w:pPr>
            <w:proofErr w:type="gramStart"/>
            <w:r>
              <w:rPr>
                <w:rFonts w:ascii="Arial" w:hAnsi="Arial" w:cs="Arial"/>
              </w:rPr>
              <w:t>3.a</w:t>
            </w:r>
            <w:proofErr w:type="gramEnd"/>
            <w:r>
              <w:rPr>
                <w:rFonts w:ascii="Arial" w:hAnsi="Arial" w:cs="Arial"/>
              </w:rPr>
              <w:t xml:space="preserve"> No existe la cantidad ingresada de ese producto en el Stock.</w:t>
            </w:r>
          </w:p>
        </w:tc>
      </w:tr>
      <w:tr w:rsidR="00700FE2">
        <w:tc>
          <w:tcPr>
            <w:tcW w:w="8644" w:type="dxa"/>
            <w:shd w:val="clear" w:color="auto" w:fill="auto"/>
          </w:tcPr>
          <w:p w:rsidR="00700FE2" w:rsidRDefault="00700FE2" w:rsidP="00700FE2">
            <w:pPr>
              <w:snapToGrid w:val="0"/>
              <w:ind w:left="360"/>
              <w:rPr>
                <w:rFonts w:ascii="Arial" w:hAnsi="Arial" w:cs="Arial"/>
              </w:rPr>
            </w:pPr>
            <w:r>
              <w:rPr>
                <w:rFonts w:ascii="Arial" w:hAnsi="Arial" w:cs="Arial"/>
              </w:rPr>
              <w:t xml:space="preserve">      1. El sistema muestra el mensaje de error.</w:t>
            </w:r>
          </w:p>
        </w:tc>
      </w:tr>
      <w:tr w:rsidR="00700FE2">
        <w:tc>
          <w:tcPr>
            <w:tcW w:w="8644" w:type="dxa"/>
            <w:shd w:val="clear" w:color="auto" w:fill="auto"/>
          </w:tcPr>
          <w:p w:rsidR="00700FE2" w:rsidRDefault="00700FE2" w:rsidP="00700FE2">
            <w:pPr>
              <w:snapToGrid w:val="0"/>
              <w:ind w:left="360"/>
              <w:rPr>
                <w:rFonts w:ascii="Arial" w:hAnsi="Arial" w:cs="Arial"/>
              </w:rPr>
            </w:pPr>
            <w:r>
              <w:rPr>
                <w:rFonts w:ascii="Arial" w:hAnsi="Arial" w:cs="Arial"/>
              </w:rPr>
              <w:t xml:space="preserve">      2. Continúa con el paso 2.</w:t>
            </w:r>
          </w:p>
        </w:tc>
      </w:tr>
      <w:tr w:rsidR="00700FE2">
        <w:tc>
          <w:tcPr>
            <w:tcW w:w="8644" w:type="dxa"/>
            <w:shd w:val="clear" w:color="auto" w:fill="auto"/>
          </w:tcPr>
          <w:p w:rsidR="00700FE2" w:rsidRDefault="00700FE2">
            <w:pPr>
              <w:snapToGrid w:val="0"/>
              <w:ind w:left="360"/>
              <w:rPr>
                <w:rFonts w:ascii="Arial" w:hAnsi="Arial" w:cs="Arial"/>
              </w:rPr>
            </w:pPr>
          </w:p>
        </w:tc>
      </w:tr>
      <w:tr w:rsidR="009D7242">
        <w:tc>
          <w:tcPr>
            <w:tcW w:w="8644" w:type="dxa"/>
            <w:shd w:val="clear" w:color="auto" w:fill="auto"/>
          </w:tcPr>
          <w:p w:rsidR="009D7242" w:rsidRDefault="00A2276F">
            <w:pPr>
              <w:snapToGrid w:val="0"/>
              <w:ind w:left="360"/>
              <w:rPr>
                <w:rFonts w:ascii="Arial" w:hAnsi="Arial" w:cs="Arial"/>
              </w:rPr>
            </w:pPr>
            <w:proofErr w:type="gramStart"/>
            <w:r>
              <w:rPr>
                <w:rFonts w:ascii="Arial" w:hAnsi="Arial" w:cs="Arial"/>
              </w:rPr>
              <w:t>6.a</w:t>
            </w:r>
            <w:proofErr w:type="gramEnd"/>
            <w:r>
              <w:rPr>
                <w:rFonts w:ascii="Arial" w:hAnsi="Arial" w:cs="Arial"/>
              </w:rPr>
              <w:t>.   El cliente no</w:t>
            </w:r>
            <w:r w:rsidR="009D7242">
              <w:rPr>
                <w:rFonts w:ascii="Arial" w:hAnsi="Arial" w:cs="Arial"/>
              </w:rPr>
              <w:t xml:space="preserve"> </w:t>
            </w:r>
            <w:r>
              <w:rPr>
                <w:rFonts w:ascii="Arial" w:hAnsi="Arial" w:cs="Arial"/>
              </w:rPr>
              <w:t>existe</w:t>
            </w:r>
            <w:r w:rsidR="002903AF">
              <w:rPr>
                <w:rFonts w:ascii="Arial" w:hAnsi="Arial" w:cs="Arial"/>
              </w:rPr>
              <w:t xml:space="preserve"> en sistema.</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 xml:space="preserve">1.   </w:t>
            </w:r>
            <w:proofErr w:type="spellStart"/>
            <w:r w:rsidR="00A2276F">
              <w:rPr>
                <w:rFonts w:ascii="Arial" w:hAnsi="Arial" w:cs="Arial"/>
              </w:rPr>
              <w:t>Extend</w:t>
            </w:r>
            <w:proofErr w:type="spellEnd"/>
            <w:r w:rsidR="00A2276F">
              <w:rPr>
                <w:rFonts w:ascii="Arial" w:hAnsi="Arial" w:cs="Arial"/>
              </w:rPr>
              <w:t>: Registrar Cliente</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 xml:space="preserve">2.   </w:t>
            </w:r>
            <w:r w:rsidR="00A2276F">
              <w:rPr>
                <w:rFonts w:ascii="Arial" w:hAnsi="Arial" w:cs="Arial"/>
              </w:rPr>
              <w:t>Continúa</w:t>
            </w:r>
            <w:r w:rsidR="00700FE2">
              <w:rPr>
                <w:rFonts w:ascii="Arial" w:hAnsi="Arial" w:cs="Arial"/>
              </w:rPr>
              <w:t xml:space="preserve"> en el paso </w:t>
            </w:r>
            <w:r w:rsidR="00A2276F">
              <w:rPr>
                <w:rFonts w:ascii="Arial" w:hAnsi="Arial" w:cs="Arial"/>
              </w:rPr>
              <w:t>7</w:t>
            </w:r>
            <w:r w:rsidR="00700FE2">
              <w:rPr>
                <w:rFonts w:ascii="Arial" w:hAnsi="Arial" w:cs="Arial"/>
              </w:rPr>
              <w:t>.</w:t>
            </w:r>
          </w:p>
        </w:tc>
      </w:tr>
      <w:tr w:rsidR="009D7242">
        <w:tc>
          <w:tcPr>
            <w:tcW w:w="8644" w:type="dxa"/>
            <w:shd w:val="clear" w:color="auto" w:fill="auto"/>
          </w:tcPr>
          <w:p w:rsidR="009D7242" w:rsidRDefault="009D7242">
            <w:pPr>
              <w:snapToGrid w:val="0"/>
              <w:ind w:left="720"/>
              <w:rPr>
                <w:rFonts w:ascii="Arial" w:hAnsi="Arial" w:cs="Arial"/>
              </w:rPr>
            </w:pPr>
          </w:p>
        </w:tc>
      </w:tr>
      <w:tr w:rsidR="009D7242">
        <w:tc>
          <w:tcPr>
            <w:tcW w:w="8644" w:type="dxa"/>
            <w:shd w:val="clear" w:color="auto" w:fill="auto"/>
          </w:tcPr>
          <w:p w:rsidR="009D7242" w:rsidRDefault="00A2276F" w:rsidP="00A2276F">
            <w:pPr>
              <w:snapToGrid w:val="0"/>
              <w:ind w:left="284"/>
              <w:rPr>
                <w:rFonts w:ascii="Arial" w:hAnsi="Arial" w:cs="Arial"/>
              </w:rPr>
            </w:pPr>
            <w:r>
              <w:rPr>
                <w:rFonts w:ascii="Arial" w:hAnsi="Arial" w:cs="Arial"/>
              </w:rPr>
              <w:t xml:space="preserve"> </w:t>
            </w:r>
            <w:proofErr w:type="gramStart"/>
            <w:r>
              <w:rPr>
                <w:rFonts w:ascii="Arial" w:hAnsi="Arial" w:cs="Arial"/>
              </w:rPr>
              <w:t>6</w:t>
            </w:r>
            <w:r w:rsidR="009D7242">
              <w:rPr>
                <w:rFonts w:ascii="Arial" w:hAnsi="Arial" w:cs="Arial"/>
              </w:rPr>
              <w:t>.</w:t>
            </w:r>
            <w:r>
              <w:rPr>
                <w:rFonts w:ascii="Arial" w:hAnsi="Arial" w:cs="Arial"/>
              </w:rPr>
              <w:t>b</w:t>
            </w:r>
            <w:proofErr w:type="gramEnd"/>
            <w:r>
              <w:rPr>
                <w:rFonts w:ascii="Arial" w:hAnsi="Arial" w:cs="Arial"/>
              </w:rPr>
              <w:t xml:space="preserve">.  </w:t>
            </w:r>
            <w:r w:rsidR="009D7242">
              <w:rPr>
                <w:rFonts w:ascii="Arial" w:hAnsi="Arial" w:cs="Arial"/>
              </w:rPr>
              <w:t xml:space="preserve"> El </w:t>
            </w:r>
            <w:r w:rsidR="00700FE2">
              <w:rPr>
                <w:rFonts w:ascii="Arial" w:hAnsi="Arial" w:cs="Arial"/>
              </w:rPr>
              <w:t>cliente desea modificar sus datos existentes en sistema.</w:t>
            </w:r>
          </w:p>
        </w:tc>
      </w:tr>
      <w:tr w:rsidR="009D7242">
        <w:tc>
          <w:tcPr>
            <w:tcW w:w="8644" w:type="dxa"/>
            <w:shd w:val="clear" w:color="auto" w:fill="auto"/>
          </w:tcPr>
          <w:p w:rsidR="009D7242" w:rsidRDefault="009D7242">
            <w:pPr>
              <w:snapToGrid w:val="0"/>
              <w:ind w:left="1080"/>
              <w:rPr>
                <w:rFonts w:ascii="Arial" w:hAnsi="Arial" w:cs="Arial"/>
              </w:rPr>
            </w:pPr>
            <w:r>
              <w:rPr>
                <w:rFonts w:ascii="Arial" w:hAnsi="Arial" w:cs="Arial"/>
              </w:rPr>
              <w:t xml:space="preserve"> 1.   </w:t>
            </w:r>
            <w:proofErr w:type="spellStart"/>
            <w:r w:rsidR="00A2276F">
              <w:rPr>
                <w:rFonts w:ascii="Arial" w:hAnsi="Arial" w:cs="Arial"/>
              </w:rPr>
              <w:t>Extend</w:t>
            </w:r>
            <w:proofErr w:type="spellEnd"/>
            <w:r w:rsidR="00A2276F">
              <w:rPr>
                <w:rFonts w:ascii="Arial" w:hAnsi="Arial" w:cs="Arial"/>
              </w:rPr>
              <w:t>: Modificar Cliente</w:t>
            </w:r>
          </w:p>
        </w:tc>
      </w:tr>
      <w:tr w:rsidR="009D7242">
        <w:tc>
          <w:tcPr>
            <w:tcW w:w="8644" w:type="dxa"/>
            <w:shd w:val="clear" w:color="auto" w:fill="auto"/>
          </w:tcPr>
          <w:p w:rsidR="009D7242" w:rsidRDefault="009D7242">
            <w:pPr>
              <w:snapToGrid w:val="0"/>
              <w:ind w:left="1080"/>
              <w:rPr>
                <w:rFonts w:ascii="Arial" w:hAnsi="Arial" w:cs="Arial"/>
              </w:rPr>
            </w:pPr>
            <w:r>
              <w:rPr>
                <w:rFonts w:ascii="Arial" w:hAnsi="Arial" w:cs="Arial"/>
              </w:rPr>
              <w:t xml:space="preserve"> 2.   </w:t>
            </w:r>
            <w:r w:rsidR="00A2276F">
              <w:rPr>
                <w:rFonts w:ascii="Arial" w:hAnsi="Arial" w:cs="Arial"/>
              </w:rPr>
              <w:t>Continúa en el paso 7.</w:t>
            </w:r>
          </w:p>
        </w:tc>
      </w:tr>
      <w:tr w:rsidR="001B1BEF">
        <w:tc>
          <w:tcPr>
            <w:tcW w:w="8644" w:type="dxa"/>
            <w:shd w:val="clear" w:color="auto" w:fill="auto"/>
          </w:tcPr>
          <w:p w:rsidR="001B1BEF" w:rsidRDefault="001B1BEF">
            <w:pPr>
              <w:snapToGrid w:val="0"/>
              <w:ind w:left="1080"/>
              <w:rPr>
                <w:rFonts w:ascii="Arial" w:hAnsi="Arial" w:cs="Arial"/>
              </w:rPr>
            </w:pPr>
          </w:p>
        </w:tc>
      </w:tr>
      <w:tr w:rsidR="001B1BEF">
        <w:tc>
          <w:tcPr>
            <w:tcW w:w="8644" w:type="dxa"/>
            <w:shd w:val="clear" w:color="auto" w:fill="auto"/>
          </w:tcPr>
          <w:p w:rsidR="001B1BEF" w:rsidRDefault="001B1BEF">
            <w:pPr>
              <w:snapToGrid w:val="0"/>
              <w:ind w:left="1080"/>
              <w:rPr>
                <w:rFonts w:ascii="Arial" w:hAnsi="Arial" w:cs="Arial"/>
              </w:rPr>
            </w:pPr>
          </w:p>
        </w:tc>
      </w:tr>
      <w:tr w:rsidR="009D7242">
        <w:tc>
          <w:tcPr>
            <w:tcW w:w="8644" w:type="dxa"/>
            <w:shd w:val="clear" w:color="auto" w:fill="auto"/>
          </w:tcPr>
          <w:p w:rsidR="009D7242" w:rsidRDefault="009D7242">
            <w:pPr>
              <w:snapToGrid w:val="0"/>
              <w:ind w:left="1080"/>
              <w:rPr>
                <w:rFonts w:ascii="Arial" w:hAnsi="Arial" w:cs="Arial"/>
              </w:rPr>
            </w:pP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A.   En cualquier momento, el cliente le pide al vendedor que cancele la venta.</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1.   El vendedor cancela la venta en el sistema</w:t>
            </w:r>
          </w:p>
        </w:tc>
      </w:tr>
      <w:tr w:rsidR="009D7242">
        <w:tc>
          <w:tcPr>
            <w:tcW w:w="8644" w:type="dxa"/>
            <w:shd w:val="clear" w:color="auto" w:fill="auto"/>
          </w:tcPr>
          <w:p w:rsidR="009D7242" w:rsidRDefault="009D7242">
            <w:pPr>
              <w:snapToGrid w:val="0"/>
              <w:ind w:left="720"/>
              <w:rPr>
                <w:rFonts w:ascii="Arial" w:hAnsi="Arial" w:cs="Arial"/>
              </w:rPr>
            </w:pPr>
          </w:p>
        </w:tc>
      </w:tr>
      <w:tr w:rsidR="00700FE2">
        <w:tc>
          <w:tcPr>
            <w:tcW w:w="8644" w:type="dxa"/>
            <w:shd w:val="clear" w:color="auto" w:fill="auto"/>
          </w:tcPr>
          <w:p w:rsidR="00700FE2" w:rsidRDefault="00700FE2">
            <w:pPr>
              <w:snapToGrid w:val="0"/>
              <w:ind w:left="720"/>
              <w:rPr>
                <w:rFonts w:ascii="Arial" w:hAnsi="Arial" w:cs="Arial"/>
              </w:rPr>
            </w:pP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B.   En cualquier momento, el cliente le pide al vendedor que elimine un artículo</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1.   El vendedor ingresa el identificador de producto para eliminarlo de la compra.</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2.   El sistema muestra el importe parcial de la compra actualizado.</w:t>
            </w:r>
          </w:p>
        </w:tc>
      </w:tr>
    </w:tbl>
    <w:p w:rsidR="009D7242" w:rsidRDefault="009D7242"/>
    <w:p w:rsidR="009D7242" w:rsidRDefault="009D7242">
      <w:pPr>
        <w:numPr>
          <w:ilvl w:val="0"/>
          <w:numId w:val="7"/>
        </w:numPr>
        <w:tabs>
          <w:tab w:val="clear" w:pos="1134"/>
          <w:tab w:val="left" w:pos="540"/>
        </w:tabs>
        <w:ind w:left="540" w:hanging="540"/>
        <w:rPr>
          <w:rFonts w:ascii="Arial" w:hAnsi="Arial" w:cs="Arial"/>
          <w:b/>
          <w:sz w:val="28"/>
          <w:szCs w:val="28"/>
        </w:rPr>
      </w:pPr>
      <w:r>
        <w:rPr>
          <w:rFonts w:ascii="Arial" w:hAnsi="Arial" w:cs="Arial"/>
          <w:b/>
          <w:sz w:val="28"/>
          <w:szCs w:val="28"/>
        </w:rPr>
        <w:t>Post-Condición</w:t>
      </w:r>
    </w:p>
    <w:p w:rsidR="009D7242" w:rsidRDefault="009D7242">
      <w:pPr>
        <w:rPr>
          <w:rFonts w:ascii="Arial" w:hAnsi="Arial" w:cs="Arial"/>
        </w:rPr>
      </w:pPr>
      <w:r>
        <w:rPr>
          <w:rFonts w:ascii="Arial" w:hAnsi="Arial" w:cs="Arial"/>
        </w:rPr>
        <w:t xml:space="preserve">Se registra la venta. Se </w:t>
      </w:r>
      <w:r w:rsidR="00A2276F">
        <w:rPr>
          <w:rFonts w:ascii="Arial" w:hAnsi="Arial" w:cs="Arial"/>
        </w:rPr>
        <w:t>crea la factura y se la coloca en estado generada</w:t>
      </w:r>
      <w:r>
        <w:rPr>
          <w:rFonts w:ascii="Arial" w:hAnsi="Arial" w:cs="Arial"/>
        </w:rPr>
        <w:t xml:space="preserve">. Se </w:t>
      </w:r>
      <w:r w:rsidR="00A2276F">
        <w:rPr>
          <w:rFonts w:ascii="Arial" w:hAnsi="Arial" w:cs="Arial"/>
        </w:rPr>
        <w:t>crea</w:t>
      </w:r>
      <w:r>
        <w:rPr>
          <w:rFonts w:ascii="Arial" w:hAnsi="Arial" w:cs="Arial"/>
        </w:rPr>
        <w:t xml:space="preserve"> el comprobante de venta</w:t>
      </w:r>
      <w:r w:rsidR="00A2276F">
        <w:rPr>
          <w:rFonts w:ascii="Arial" w:hAnsi="Arial" w:cs="Arial"/>
        </w:rPr>
        <w:t xml:space="preserve"> y se lo coloca en estado emitido</w:t>
      </w:r>
      <w:r>
        <w:rPr>
          <w:rFonts w:ascii="Arial" w:hAnsi="Arial" w:cs="Arial"/>
        </w:rPr>
        <w:t>.</w:t>
      </w:r>
    </w:p>
    <w:p w:rsidR="009D7242" w:rsidRDefault="009D7242">
      <w:pPr>
        <w:pageBreakBefore/>
        <w:rPr>
          <w:rFonts w:ascii="Arial" w:hAnsi="Arial" w:cs="Arial"/>
          <w:bCs/>
          <w:sz w:val="32"/>
          <w:szCs w:val="32"/>
        </w:rPr>
      </w:pPr>
      <w:r>
        <w:rPr>
          <w:rFonts w:ascii="Arial" w:hAnsi="Arial" w:cs="Arial"/>
          <w:b/>
          <w:bCs/>
          <w:sz w:val="32"/>
          <w:szCs w:val="32"/>
        </w:rPr>
        <w:lastRenderedPageBreak/>
        <w:t xml:space="preserve">Flujo de Eventos para el caso de uso: </w:t>
      </w:r>
      <w:r>
        <w:rPr>
          <w:rFonts w:ascii="Arial" w:hAnsi="Arial" w:cs="Arial"/>
          <w:bCs/>
          <w:sz w:val="32"/>
          <w:szCs w:val="32"/>
        </w:rPr>
        <w:t>Registrar Cliente</w:t>
      </w:r>
      <w:r w:rsidR="001B1BEF">
        <w:rPr>
          <w:rFonts w:ascii="Arial" w:hAnsi="Arial" w:cs="Arial"/>
          <w:bCs/>
          <w:sz w:val="32"/>
          <w:szCs w:val="32"/>
        </w:rPr>
        <w:br/>
        <w:t>Subsistema: Ventas</w:t>
      </w:r>
    </w:p>
    <w:p w:rsidR="009D7242" w:rsidRDefault="009D7242">
      <w:pPr>
        <w:rPr>
          <w:rFonts w:ascii="Arial" w:hAnsi="Arial" w:cs="Arial"/>
          <w:bCs/>
          <w:sz w:val="27"/>
          <w:szCs w:val="27"/>
        </w:rPr>
      </w:pPr>
    </w:p>
    <w:p w:rsidR="009D7242" w:rsidRDefault="00816E0B">
      <w:pPr>
        <w:jc w:val="center"/>
      </w:pPr>
      <w:r>
        <w:rPr>
          <w:noProof/>
          <w:lang w:eastAsia="es-ES"/>
        </w:rPr>
        <w:drawing>
          <wp:inline distT="0" distB="0" distL="0" distR="0">
            <wp:extent cx="4276725" cy="1428750"/>
            <wp:effectExtent l="19050" t="0" r="9525" b="0"/>
            <wp:docPr id="3" name="Imagen 3" descr="Registrar 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rar Cliente"/>
                    <pic:cNvPicPr>
                      <a:picLocks noChangeAspect="1" noChangeArrowheads="1"/>
                    </pic:cNvPicPr>
                  </pic:nvPicPr>
                  <pic:blipFill>
                    <a:blip r:embed="rId7"/>
                    <a:srcRect/>
                    <a:stretch>
                      <a:fillRect/>
                    </a:stretch>
                  </pic:blipFill>
                  <pic:spPr bwMode="auto">
                    <a:xfrm>
                      <a:off x="0" y="0"/>
                      <a:ext cx="4276725" cy="1428750"/>
                    </a:xfrm>
                    <a:prstGeom prst="rect">
                      <a:avLst/>
                    </a:prstGeom>
                    <a:noFill/>
                    <a:ln w="9525">
                      <a:noFill/>
                      <a:miter lim="800000"/>
                      <a:headEnd/>
                      <a:tailEnd/>
                    </a:ln>
                  </pic:spPr>
                </pic:pic>
              </a:graphicData>
            </a:graphic>
          </wp:inline>
        </w:drawing>
      </w:r>
    </w:p>
    <w:p w:rsidR="009D7242" w:rsidRDefault="009D7242"/>
    <w:p w:rsidR="009D7242" w:rsidRDefault="009D7242">
      <w:pPr>
        <w:numPr>
          <w:ilvl w:val="0"/>
          <w:numId w:val="5"/>
        </w:numPr>
        <w:tabs>
          <w:tab w:val="clear" w:pos="1134"/>
          <w:tab w:val="left" w:pos="360"/>
        </w:tabs>
        <w:ind w:hanging="720"/>
        <w:rPr>
          <w:rFonts w:ascii="Arial" w:hAnsi="Arial" w:cs="Arial"/>
          <w:b/>
          <w:sz w:val="28"/>
          <w:szCs w:val="28"/>
        </w:rPr>
      </w:pPr>
      <w:r>
        <w:rPr>
          <w:rFonts w:ascii="Arial" w:hAnsi="Arial" w:cs="Arial"/>
          <w:b/>
          <w:sz w:val="28"/>
          <w:szCs w:val="28"/>
        </w:rPr>
        <w:t>Breve descripción</w:t>
      </w:r>
    </w:p>
    <w:p w:rsidR="009D7242" w:rsidRDefault="009D7242">
      <w:pPr>
        <w:rPr>
          <w:rFonts w:ascii="Arial" w:hAnsi="Arial" w:cs="Arial"/>
        </w:rPr>
      </w:pPr>
      <w:r>
        <w:rPr>
          <w:rFonts w:ascii="Arial" w:hAnsi="Arial" w:cs="Arial"/>
        </w:rPr>
        <w:t>La aplicación deberá permitir el ingreso de un nuevo Cliente.</w:t>
      </w:r>
    </w:p>
    <w:p w:rsidR="009D7242" w:rsidRDefault="009D7242">
      <w:pPr>
        <w:rPr>
          <w:rFonts w:ascii="Arial" w:hAnsi="Arial" w:cs="Arial"/>
        </w:rPr>
      </w:pPr>
    </w:p>
    <w:p w:rsidR="009D7242" w:rsidRDefault="009D7242">
      <w:pPr>
        <w:numPr>
          <w:ilvl w:val="0"/>
          <w:numId w:val="5"/>
        </w:numPr>
        <w:tabs>
          <w:tab w:val="clear" w:pos="1134"/>
          <w:tab w:val="left" w:pos="360"/>
        </w:tabs>
        <w:ind w:left="360"/>
        <w:rPr>
          <w:rFonts w:ascii="Arial" w:hAnsi="Arial" w:cs="Arial"/>
          <w:b/>
          <w:sz w:val="28"/>
          <w:szCs w:val="28"/>
        </w:rPr>
      </w:pPr>
      <w:r>
        <w:rPr>
          <w:rFonts w:ascii="Arial" w:hAnsi="Arial" w:cs="Arial"/>
          <w:b/>
          <w:sz w:val="28"/>
          <w:szCs w:val="28"/>
        </w:rPr>
        <w:t>Flujo de Eventos Principal</w:t>
      </w:r>
    </w:p>
    <w:tbl>
      <w:tblPr>
        <w:tblW w:w="0" w:type="auto"/>
        <w:tblLayout w:type="fixed"/>
        <w:tblLook w:val="0000"/>
      </w:tblPr>
      <w:tblGrid>
        <w:gridCol w:w="8644"/>
      </w:tblGrid>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 xml:space="preserve">1.   El vendedor consulta si el cliente se trata de una persona Física. </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2.   El vendedor deberá ingresar DNI, nombre y apellido, dirección, mail, teléfono y fecha de nacimiento (Para que goce de descuentos el día de su cumpleaños) del cliente.</w:t>
            </w:r>
          </w:p>
        </w:tc>
      </w:tr>
      <w:tr w:rsidR="000150CE">
        <w:tc>
          <w:tcPr>
            <w:tcW w:w="8644" w:type="dxa"/>
            <w:shd w:val="clear" w:color="auto" w:fill="auto"/>
          </w:tcPr>
          <w:p w:rsidR="000150CE" w:rsidRDefault="000150CE">
            <w:pPr>
              <w:snapToGrid w:val="0"/>
              <w:ind w:left="360"/>
              <w:rPr>
                <w:rFonts w:ascii="Arial" w:hAnsi="Arial" w:cs="Arial"/>
              </w:rPr>
            </w:pPr>
            <w:r>
              <w:rPr>
                <w:rFonts w:ascii="Arial" w:hAnsi="Arial" w:cs="Arial"/>
              </w:rPr>
              <w:t>3.   El sistema valida los datos ingresados. De estar bien, registra un nuevo Cliente.</w:t>
            </w:r>
          </w:p>
        </w:tc>
      </w:tr>
    </w:tbl>
    <w:p w:rsidR="009D7242" w:rsidRDefault="009D7242"/>
    <w:p w:rsidR="009D7242" w:rsidRDefault="009D7242">
      <w:pPr>
        <w:numPr>
          <w:ilvl w:val="0"/>
          <w:numId w:val="5"/>
        </w:numPr>
        <w:tabs>
          <w:tab w:val="clear" w:pos="1134"/>
        </w:tabs>
        <w:ind w:left="360"/>
        <w:rPr>
          <w:rFonts w:ascii="Arial" w:hAnsi="Arial" w:cs="Arial"/>
          <w:b/>
          <w:sz w:val="28"/>
          <w:szCs w:val="28"/>
        </w:rPr>
      </w:pPr>
      <w:r>
        <w:rPr>
          <w:rFonts w:ascii="Arial" w:hAnsi="Arial" w:cs="Arial"/>
          <w:b/>
          <w:sz w:val="28"/>
          <w:szCs w:val="28"/>
        </w:rPr>
        <w:t>Flujo de Eventos Alternativo</w:t>
      </w:r>
    </w:p>
    <w:tbl>
      <w:tblPr>
        <w:tblW w:w="0" w:type="auto"/>
        <w:tblLayout w:type="fixed"/>
        <w:tblLook w:val="0000"/>
      </w:tblPr>
      <w:tblGrid>
        <w:gridCol w:w="8644"/>
      </w:tblGrid>
      <w:tr w:rsidR="009D7242">
        <w:tc>
          <w:tcPr>
            <w:tcW w:w="8644" w:type="dxa"/>
            <w:shd w:val="clear" w:color="auto" w:fill="auto"/>
          </w:tcPr>
          <w:p w:rsidR="009D7242" w:rsidRDefault="009D7242">
            <w:pPr>
              <w:snapToGrid w:val="0"/>
              <w:ind w:left="360"/>
              <w:rPr>
                <w:rFonts w:ascii="Arial" w:hAnsi="Arial" w:cs="Arial"/>
              </w:rPr>
            </w:pPr>
            <w:proofErr w:type="gramStart"/>
            <w:r>
              <w:rPr>
                <w:rFonts w:ascii="Arial" w:hAnsi="Arial" w:cs="Arial"/>
              </w:rPr>
              <w:t>1.a</w:t>
            </w:r>
            <w:proofErr w:type="gramEnd"/>
            <w:r>
              <w:rPr>
                <w:rFonts w:ascii="Arial" w:hAnsi="Arial" w:cs="Arial"/>
              </w:rPr>
              <w:t xml:space="preserve">   El cliente es una persona Jurídica.</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 xml:space="preserve"> 1. El vendedor deberá ingresar CUIT, razón social, teléfono, mail y dirección.</w:t>
            </w:r>
          </w:p>
        </w:tc>
      </w:tr>
      <w:tr w:rsidR="000150CE">
        <w:tc>
          <w:tcPr>
            <w:tcW w:w="8644" w:type="dxa"/>
            <w:shd w:val="clear" w:color="auto" w:fill="auto"/>
          </w:tcPr>
          <w:p w:rsidR="000150CE" w:rsidRDefault="000150CE">
            <w:pPr>
              <w:snapToGrid w:val="0"/>
              <w:ind w:left="720"/>
              <w:rPr>
                <w:rFonts w:ascii="Arial" w:hAnsi="Arial" w:cs="Arial"/>
              </w:rPr>
            </w:pPr>
            <w:r>
              <w:rPr>
                <w:rFonts w:ascii="Arial" w:hAnsi="Arial" w:cs="Arial"/>
              </w:rPr>
              <w:t xml:space="preserve"> 2. Continúa con el paso 3.</w:t>
            </w:r>
          </w:p>
        </w:tc>
      </w:tr>
    </w:tbl>
    <w:p w:rsidR="009D7242" w:rsidRDefault="009D7242"/>
    <w:p w:rsidR="009D7242" w:rsidRDefault="009D7242">
      <w:pPr>
        <w:numPr>
          <w:ilvl w:val="0"/>
          <w:numId w:val="5"/>
        </w:numPr>
        <w:tabs>
          <w:tab w:val="clear" w:pos="1134"/>
          <w:tab w:val="left" w:pos="360"/>
        </w:tabs>
        <w:ind w:left="360"/>
        <w:rPr>
          <w:rFonts w:ascii="Arial" w:hAnsi="Arial" w:cs="Arial"/>
          <w:b/>
          <w:sz w:val="28"/>
          <w:szCs w:val="28"/>
        </w:rPr>
      </w:pPr>
      <w:r>
        <w:rPr>
          <w:rFonts w:ascii="Arial" w:hAnsi="Arial" w:cs="Arial"/>
          <w:b/>
          <w:sz w:val="28"/>
          <w:szCs w:val="28"/>
        </w:rPr>
        <w:t>Post-Condición</w:t>
      </w:r>
    </w:p>
    <w:p w:rsidR="001B1BEF" w:rsidRDefault="009D7242" w:rsidP="001B1BEF">
      <w:pPr>
        <w:rPr>
          <w:rFonts w:ascii="Arial" w:hAnsi="Arial" w:cs="Arial"/>
          <w:bCs/>
          <w:sz w:val="32"/>
          <w:szCs w:val="32"/>
        </w:rPr>
      </w:pPr>
      <w:r>
        <w:rPr>
          <w:rFonts w:ascii="Arial" w:hAnsi="Arial" w:cs="Arial"/>
        </w:rPr>
        <w:t>Se registra el cliente.</w:t>
      </w:r>
      <w:r w:rsidR="001B1BEF">
        <w:rPr>
          <w:rFonts w:ascii="Arial" w:hAnsi="Arial" w:cs="Arial"/>
        </w:rPr>
        <w:br w:type="page"/>
      </w:r>
      <w:r w:rsidR="001B1BEF">
        <w:rPr>
          <w:rFonts w:ascii="Arial" w:hAnsi="Arial" w:cs="Arial"/>
          <w:b/>
          <w:bCs/>
          <w:sz w:val="32"/>
          <w:szCs w:val="32"/>
        </w:rPr>
        <w:lastRenderedPageBreak/>
        <w:t xml:space="preserve">Flujo de Eventos para el caso de uso: </w:t>
      </w:r>
      <w:r w:rsidR="001B1BEF">
        <w:rPr>
          <w:rFonts w:ascii="Arial" w:hAnsi="Arial" w:cs="Arial"/>
          <w:bCs/>
          <w:sz w:val="32"/>
          <w:szCs w:val="32"/>
        </w:rPr>
        <w:t>Modificar Cliente</w:t>
      </w:r>
      <w:r w:rsidR="001B1BEF">
        <w:rPr>
          <w:rFonts w:ascii="Arial" w:hAnsi="Arial" w:cs="Arial"/>
          <w:bCs/>
          <w:sz w:val="32"/>
          <w:szCs w:val="32"/>
        </w:rPr>
        <w:br/>
        <w:t>Subsistema: Ventas</w:t>
      </w:r>
    </w:p>
    <w:p w:rsidR="001B1BEF" w:rsidRDefault="001B1BEF" w:rsidP="001B1BEF"/>
    <w:p w:rsidR="001B1BEF" w:rsidRDefault="00816E0B" w:rsidP="001B1BEF">
      <w:pPr>
        <w:jc w:val="center"/>
      </w:pPr>
      <w:r>
        <w:rPr>
          <w:noProof/>
          <w:lang w:eastAsia="es-ES"/>
        </w:rPr>
        <w:drawing>
          <wp:inline distT="0" distB="0" distL="0" distR="0">
            <wp:extent cx="1724025" cy="1447800"/>
            <wp:effectExtent l="19050" t="0" r="9525" b="0"/>
            <wp:docPr id="4" name="Imagen 4" descr="Modificar 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ificar Cliente"/>
                    <pic:cNvPicPr>
                      <a:picLocks noChangeAspect="1" noChangeArrowheads="1"/>
                    </pic:cNvPicPr>
                  </pic:nvPicPr>
                  <pic:blipFill>
                    <a:blip r:embed="rId8"/>
                    <a:srcRect/>
                    <a:stretch>
                      <a:fillRect/>
                    </a:stretch>
                  </pic:blipFill>
                  <pic:spPr bwMode="auto">
                    <a:xfrm>
                      <a:off x="0" y="0"/>
                      <a:ext cx="1724025" cy="1447800"/>
                    </a:xfrm>
                    <a:prstGeom prst="rect">
                      <a:avLst/>
                    </a:prstGeom>
                    <a:noFill/>
                    <a:ln w="9525">
                      <a:noFill/>
                      <a:miter lim="800000"/>
                      <a:headEnd/>
                      <a:tailEnd/>
                    </a:ln>
                  </pic:spPr>
                </pic:pic>
              </a:graphicData>
            </a:graphic>
          </wp:inline>
        </w:drawing>
      </w:r>
    </w:p>
    <w:p w:rsidR="001B1BEF" w:rsidRDefault="001B1BEF" w:rsidP="001B1BEF"/>
    <w:p w:rsidR="001B1BEF" w:rsidRDefault="001B1BEF" w:rsidP="001B1BEF">
      <w:pPr>
        <w:numPr>
          <w:ilvl w:val="0"/>
          <w:numId w:val="15"/>
        </w:numPr>
        <w:tabs>
          <w:tab w:val="clear" w:pos="1134"/>
          <w:tab w:val="left" w:pos="360"/>
        </w:tabs>
        <w:ind w:left="360"/>
        <w:rPr>
          <w:rFonts w:ascii="Arial" w:hAnsi="Arial" w:cs="Arial"/>
          <w:b/>
          <w:sz w:val="28"/>
          <w:szCs w:val="28"/>
        </w:rPr>
      </w:pPr>
      <w:r>
        <w:rPr>
          <w:rFonts w:ascii="Arial" w:hAnsi="Arial" w:cs="Arial"/>
          <w:b/>
          <w:sz w:val="28"/>
          <w:szCs w:val="28"/>
        </w:rPr>
        <w:t>Breve descripción</w:t>
      </w:r>
    </w:p>
    <w:p w:rsidR="001B1BEF" w:rsidRDefault="001B1BEF" w:rsidP="001B1BEF">
      <w:pPr>
        <w:rPr>
          <w:rFonts w:ascii="Arial" w:hAnsi="Arial" w:cs="Arial"/>
        </w:rPr>
      </w:pPr>
      <w:r>
        <w:rPr>
          <w:rFonts w:ascii="Arial" w:hAnsi="Arial" w:cs="Arial"/>
        </w:rPr>
        <w:t>La aplicación debe permitir la modificación de los datos del cliente.</w:t>
      </w:r>
    </w:p>
    <w:p w:rsidR="001B1BEF" w:rsidRDefault="001B1BEF" w:rsidP="001B1BEF">
      <w:pPr>
        <w:rPr>
          <w:rFonts w:ascii="Arial" w:hAnsi="Arial" w:cs="Arial"/>
        </w:rPr>
      </w:pPr>
    </w:p>
    <w:p w:rsidR="001B1BEF" w:rsidRDefault="001B1BEF" w:rsidP="001B1BEF">
      <w:pPr>
        <w:numPr>
          <w:ilvl w:val="0"/>
          <w:numId w:val="15"/>
        </w:numPr>
        <w:tabs>
          <w:tab w:val="clear" w:pos="1134"/>
          <w:tab w:val="left" w:pos="360"/>
        </w:tabs>
        <w:ind w:left="360"/>
        <w:rPr>
          <w:rFonts w:ascii="Arial" w:hAnsi="Arial" w:cs="Arial"/>
          <w:b/>
          <w:sz w:val="28"/>
          <w:szCs w:val="28"/>
        </w:rPr>
      </w:pPr>
      <w:r>
        <w:rPr>
          <w:rFonts w:ascii="Arial" w:hAnsi="Arial" w:cs="Arial"/>
          <w:b/>
          <w:sz w:val="28"/>
          <w:szCs w:val="28"/>
        </w:rPr>
        <w:t>PRE-condición</w:t>
      </w:r>
    </w:p>
    <w:p w:rsidR="001B1BEF" w:rsidRDefault="001B1BEF" w:rsidP="001B1BEF">
      <w:pPr>
        <w:rPr>
          <w:rFonts w:ascii="Arial" w:hAnsi="Arial" w:cs="Arial"/>
        </w:rPr>
      </w:pPr>
      <w:r>
        <w:rPr>
          <w:rFonts w:ascii="Arial" w:hAnsi="Arial" w:cs="Arial"/>
        </w:rPr>
        <w:t>El cliente a modificar ya debe existir en el sistema.</w:t>
      </w:r>
    </w:p>
    <w:p w:rsidR="001B1BEF" w:rsidRDefault="001B1BEF" w:rsidP="001B1BEF">
      <w:pPr>
        <w:rPr>
          <w:rFonts w:ascii="Arial" w:hAnsi="Arial" w:cs="Arial"/>
        </w:rPr>
      </w:pPr>
    </w:p>
    <w:p w:rsidR="001B1BEF" w:rsidRDefault="001B1BEF" w:rsidP="001B1BEF">
      <w:pPr>
        <w:numPr>
          <w:ilvl w:val="0"/>
          <w:numId w:val="15"/>
        </w:numPr>
        <w:tabs>
          <w:tab w:val="clear" w:pos="1134"/>
          <w:tab w:val="left" w:pos="360"/>
        </w:tabs>
        <w:ind w:left="360"/>
        <w:rPr>
          <w:rFonts w:ascii="Arial" w:hAnsi="Arial" w:cs="Arial"/>
          <w:b/>
          <w:sz w:val="28"/>
          <w:szCs w:val="28"/>
        </w:rPr>
      </w:pPr>
      <w:r>
        <w:rPr>
          <w:rFonts w:ascii="Arial" w:hAnsi="Arial" w:cs="Arial"/>
          <w:b/>
          <w:sz w:val="28"/>
          <w:szCs w:val="28"/>
        </w:rPr>
        <w:t>Flujo de Eventos Principal</w:t>
      </w:r>
      <w:r w:rsidR="00B1135D">
        <w:rPr>
          <w:rFonts w:ascii="Arial" w:hAnsi="Arial" w:cs="Arial"/>
          <w:b/>
          <w:sz w:val="28"/>
          <w:szCs w:val="28"/>
        </w:rPr>
        <w:t xml:space="preserve"> (El cliente es una persona Física)</w:t>
      </w:r>
    </w:p>
    <w:tbl>
      <w:tblPr>
        <w:tblW w:w="0" w:type="auto"/>
        <w:tblLayout w:type="fixed"/>
        <w:tblLook w:val="0000"/>
      </w:tblPr>
      <w:tblGrid>
        <w:gridCol w:w="8644"/>
      </w:tblGrid>
      <w:tr w:rsidR="001B1BEF">
        <w:tc>
          <w:tcPr>
            <w:tcW w:w="8644" w:type="dxa"/>
            <w:shd w:val="clear" w:color="auto" w:fill="auto"/>
          </w:tcPr>
          <w:p w:rsidR="001B1BEF" w:rsidRDefault="001B1BEF" w:rsidP="001B1BEF">
            <w:pPr>
              <w:snapToGrid w:val="0"/>
              <w:ind w:left="360"/>
              <w:rPr>
                <w:rFonts w:ascii="Arial" w:hAnsi="Arial" w:cs="Arial"/>
              </w:rPr>
            </w:pPr>
            <w:r>
              <w:rPr>
                <w:rFonts w:ascii="Arial" w:hAnsi="Arial" w:cs="Arial"/>
              </w:rPr>
              <w:t xml:space="preserve">1.   El </w:t>
            </w:r>
            <w:r w:rsidR="00B1135D">
              <w:rPr>
                <w:rFonts w:ascii="Arial" w:hAnsi="Arial" w:cs="Arial"/>
              </w:rPr>
              <w:t>sistema muestra los datos del cliente, permitiendo la modificación de los campos nombre y apellido, dirección, mail y teléfono.</w:t>
            </w:r>
          </w:p>
        </w:tc>
      </w:tr>
      <w:tr w:rsidR="001B1BEF">
        <w:tc>
          <w:tcPr>
            <w:tcW w:w="8644" w:type="dxa"/>
            <w:shd w:val="clear" w:color="auto" w:fill="auto"/>
          </w:tcPr>
          <w:p w:rsidR="001B1BEF" w:rsidRDefault="001B1BEF" w:rsidP="001B1BEF">
            <w:pPr>
              <w:snapToGrid w:val="0"/>
              <w:ind w:left="360"/>
              <w:rPr>
                <w:rFonts w:ascii="Arial" w:hAnsi="Arial" w:cs="Arial"/>
              </w:rPr>
            </w:pPr>
            <w:r>
              <w:rPr>
                <w:rFonts w:ascii="Arial" w:hAnsi="Arial" w:cs="Arial"/>
              </w:rPr>
              <w:t xml:space="preserve">2.   </w:t>
            </w:r>
            <w:r w:rsidR="00B1135D">
              <w:rPr>
                <w:rFonts w:ascii="Arial" w:hAnsi="Arial" w:cs="Arial"/>
              </w:rPr>
              <w:t>El vendedor consulta al cliente y modifica los datos que considera adecuados.</w:t>
            </w:r>
          </w:p>
        </w:tc>
      </w:tr>
      <w:tr w:rsidR="001B1BEF">
        <w:tc>
          <w:tcPr>
            <w:tcW w:w="8644" w:type="dxa"/>
            <w:shd w:val="clear" w:color="auto" w:fill="auto"/>
          </w:tcPr>
          <w:p w:rsidR="001B1BEF" w:rsidRDefault="001B1BEF" w:rsidP="001B1BEF">
            <w:pPr>
              <w:snapToGrid w:val="0"/>
              <w:ind w:left="360"/>
              <w:rPr>
                <w:rFonts w:ascii="Arial" w:hAnsi="Arial" w:cs="Arial"/>
              </w:rPr>
            </w:pPr>
            <w:r>
              <w:rPr>
                <w:rFonts w:ascii="Arial" w:hAnsi="Arial" w:cs="Arial"/>
              </w:rPr>
              <w:t xml:space="preserve">4.   El sistema muestra </w:t>
            </w:r>
            <w:r w:rsidR="00B1135D">
              <w:rPr>
                <w:rFonts w:ascii="Arial" w:hAnsi="Arial" w:cs="Arial"/>
              </w:rPr>
              <w:t>un mensaje indicando que se han modificado correctamente los datos y vuelve a la pantalla inicial.</w:t>
            </w:r>
          </w:p>
        </w:tc>
      </w:tr>
    </w:tbl>
    <w:p w:rsidR="001B1BEF" w:rsidRDefault="001B1BEF" w:rsidP="001B1BEF"/>
    <w:p w:rsidR="00B1135D" w:rsidRDefault="001B1BEF" w:rsidP="00B1135D">
      <w:pPr>
        <w:numPr>
          <w:ilvl w:val="0"/>
          <w:numId w:val="15"/>
        </w:numPr>
        <w:tabs>
          <w:tab w:val="clear" w:pos="1134"/>
          <w:tab w:val="left" w:pos="360"/>
        </w:tabs>
        <w:ind w:left="360"/>
        <w:rPr>
          <w:rFonts w:ascii="Arial" w:hAnsi="Arial" w:cs="Arial"/>
          <w:b/>
          <w:sz w:val="28"/>
          <w:szCs w:val="28"/>
        </w:rPr>
      </w:pPr>
      <w:r>
        <w:rPr>
          <w:rFonts w:ascii="Arial" w:hAnsi="Arial" w:cs="Arial"/>
          <w:b/>
          <w:sz w:val="28"/>
          <w:szCs w:val="28"/>
        </w:rPr>
        <w:t>Flujo de Eventos Alternativo</w:t>
      </w:r>
      <w:r w:rsidR="00B1135D">
        <w:rPr>
          <w:rFonts w:ascii="Arial" w:hAnsi="Arial" w:cs="Arial"/>
          <w:b/>
          <w:sz w:val="28"/>
          <w:szCs w:val="28"/>
        </w:rPr>
        <w:t xml:space="preserve"> (El cliente es una persona Jurídica)</w:t>
      </w:r>
    </w:p>
    <w:tbl>
      <w:tblPr>
        <w:tblW w:w="0" w:type="auto"/>
        <w:tblLayout w:type="fixed"/>
        <w:tblLook w:val="0000"/>
      </w:tblPr>
      <w:tblGrid>
        <w:gridCol w:w="8644"/>
      </w:tblGrid>
      <w:tr w:rsidR="00B1135D">
        <w:tc>
          <w:tcPr>
            <w:tcW w:w="8644" w:type="dxa"/>
            <w:shd w:val="clear" w:color="auto" w:fill="auto"/>
          </w:tcPr>
          <w:p w:rsidR="00B1135D" w:rsidRDefault="00B1135D" w:rsidP="00A75030">
            <w:pPr>
              <w:snapToGrid w:val="0"/>
              <w:ind w:left="360"/>
              <w:rPr>
                <w:rFonts w:ascii="Arial" w:hAnsi="Arial" w:cs="Arial"/>
              </w:rPr>
            </w:pPr>
            <w:r>
              <w:rPr>
                <w:rFonts w:ascii="Arial" w:hAnsi="Arial" w:cs="Arial"/>
              </w:rPr>
              <w:t>1.   El sistema muestra los datos del cliente, permitiendo la modificación de los campos razón social, dirección, mail y teléfono.</w:t>
            </w:r>
          </w:p>
        </w:tc>
      </w:tr>
      <w:tr w:rsidR="00B1135D">
        <w:tc>
          <w:tcPr>
            <w:tcW w:w="8644" w:type="dxa"/>
            <w:shd w:val="clear" w:color="auto" w:fill="auto"/>
          </w:tcPr>
          <w:p w:rsidR="00B1135D" w:rsidRDefault="00B1135D" w:rsidP="00A75030">
            <w:pPr>
              <w:snapToGrid w:val="0"/>
              <w:ind w:left="360"/>
              <w:rPr>
                <w:rFonts w:ascii="Arial" w:hAnsi="Arial" w:cs="Arial"/>
              </w:rPr>
            </w:pPr>
            <w:r>
              <w:rPr>
                <w:rFonts w:ascii="Arial" w:hAnsi="Arial" w:cs="Arial"/>
              </w:rPr>
              <w:t>2.   El vendedor consulta al cliente y modifica los datos que considera adecuados.</w:t>
            </w:r>
          </w:p>
        </w:tc>
      </w:tr>
      <w:tr w:rsidR="00B1135D">
        <w:tc>
          <w:tcPr>
            <w:tcW w:w="8644" w:type="dxa"/>
            <w:shd w:val="clear" w:color="auto" w:fill="auto"/>
          </w:tcPr>
          <w:p w:rsidR="00B1135D" w:rsidRDefault="00B1135D" w:rsidP="00A75030">
            <w:pPr>
              <w:snapToGrid w:val="0"/>
              <w:ind w:left="360"/>
              <w:rPr>
                <w:rFonts w:ascii="Arial" w:hAnsi="Arial" w:cs="Arial"/>
              </w:rPr>
            </w:pPr>
            <w:r>
              <w:rPr>
                <w:rFonts w:ascii="Arial" w:hAnsi="Arial" w:cs="Arial"/>
              </w:rPr>
              <w:t>4.   El sistema muestra un mensaje indicando que se han modificado correctamente los datos y vuelve a la pantalla inicial.</w:t>
            </w:r>
          </w:p>
        </w:tc>
      </w:tr>
      <w:tr w:rsidR="00B1135D">
        <w:tc>
          <w:tcPr>
            <w:tcW w:w="8644" w:type="dxa"/>
            <w:shd w:val="clear" w:color="auto" w:fill="auto"/>
          </w:tcPr>
          <w:p w:rsidR="00B1135D" w:rsidRDefault="00B1135D" w:rsidP="00A75030">
            <w:pPr>
              <w:snapToGrid w:val="0"/>
              <w:ind w:left="360"/>
              <w:rPr>
                <w:rFonts w:ascii="Arial" w:hAnsi="Arial" w:cs="Arial"/>
              </w:rPr>
            </w:pPr>
          </w:p>
        </w:tc>
      </w:tr>
      <w:tr w:rsidR="00B1135D">
        <w:tc>
          <w:tcPr>
            <w:tcW w:w="8644" w:type="dxa"/>
            <w:shd w:val="clear" w:color="auto" w:fill="auto"/>
          </w:tcPr>
          <w:p w:rsidR="00B1135D" w:rsidRDefault="00B1135D" w:rsidP="00A75030">
            <w:pPr>
              <w:snapToGrid w:val="0"/>
              <w:ind w:left="360"/>
              <w:rPr>
                <w:rFonts w:ascii="Arial" w:hAnsi="Arial" w:cs="Arial"/>
              </w:rPr>
            </w:pPr>
            <w:r>
              <w:rPr>
                <w:rFonts w:ascii="Arial" w:hAnsi="Arial" w:cs="Arial"/>
              </w:rPr>
              <w:t>A.   En cualquier momento, el cliente le pide al vendedor que cancele la modificación.</w:t>
            </w:r>
          </w:p>
        </w:tc>
      </w:tr>
      <w:tr w:rsidR="00B1135D">
        <w:tc>
          <w:tcPr>
            <w:tcW w:w="8644" w:type="dxa"/>
            <w:shd w:val="clear" w:color="auto" w:fill="auto"/>
          </w:tcPr>
          <w:p w:rsidR="00B1135D" w:rsidRDefault="00B1135D" w:rsidP="00A75030">
            <w:pPr>
              <w:snapToGrid w:val="0"/>
              <w:ind w:left="360"/>
              <w:rPr>
                <w:rFonts w:ascii="Arial" w:hAnsi="Arial" w:cs="Arial"/>
              </w:rPr>
            </w:pPr>
            <w:r>
              <w:rPr>
                <w:rFonts w:ascii="Arial" w:hAnsi="Arial" w:cs="Arial"/>
              </w:rPr>
              <w:t xml:space="preserve">       1. El vendedor cancela y el sistema vuelve a la pantalla anterior.</w:t>
            </w:r>
          </w:p>
        </w:tc>
      </w:tr>
    </w:tbl>
    <w:p w:rsidR="00B1135D" w:rsidRDefault="00B1135D" w:rsidP="00B1135D">
      <w:pPr>
        <w:tabs>
          <w:tab w:val="clear" w:pos="1134"/>
          <w:tab w:val="left" w:pos="360"/>
        </w:tabs>
        <w:rPr>
          <w:rFonts w:ascii="Arial" w:hAnsi="Arial" w:cs="Arial"/>
          <w:b/>
          <w:sz w:val="28"/>
          <w:szCs w:val="28"/>
        </w:rPr>
      </w:pPr>
    </w:p>
    <w:p w:rsidR="001B1BEF" w:rsidRDefault="00B1135D" w:rsidP="00B1135D">
      <w:pPr>
        <w:numPr>
          <w:ilvl w:val="0"/>
          <w:numId w:val="15"/>
        </w:numPr>
        <w:tabs>
          <w:tab w:val="clear" w:pos="1134"/>
          <w:tab w:val="left" w:pos="360"/>
        </w:tabs>
        <w:ind w:left="360"/>
        <w:rPr>
          <w:rFonts w:ascii="Arial" w:hAnsi="Arial" w:cs="Arial"/>
          <w:b/>
          <w:sz w:val="28"/>
          <w:szCs w:val="28"/>
        </w:rPr>
      </w:pPr>
      <w:r>
        <w:rPr>
          <w:rFonts w:ascii="Arial" w:hAnsi="Arial" w:cs="Arial"/>
          <w:b/>
          <w:sz w:val="28"/>
          <w:szCs w:val="28"/>
        </w:rPr>
        <w:t xml:space="preserve"> </w:t>
      </w:r>
      <w:r w:rsidR="001B1BEF">
        <w:rPr>
          <w:rFonts w:ascii="Arial" w:hAnsi="Arial" w:cs="Arial"/>
          <w:b/>
          <w:sz w:val="28"/>
          <w:szCs w:val="28"/>
        </w:rPr>
        <w:t>Post-Condición</w:t>
      </w:r>
    </w:p>
    <w:p w:rsidR="001B1BEF" w:rsidRDefault="00A75030" w:rsidP="001B1BEF">
      <w:pPr>
        <w:rPr>
          <w:rFonts w:ascii="Arial" w:hAnsi="Arial" w:cs="Arial"/>
        </w:rPr>
      </w:pPr>
      <w:r>
        <w:rPr>
          <w:rFonts w:ascii="Arial" w:hAnsi="Arial" w:cs="Arial"/>
        </w:rPr>
        <w:t>Los datos del cliente son modificados.</w:t>
      </w:r>
    </w:p>
    <w:p w:rsidR="001B1BEF" w:rsidRDefault="001B1BEF" w:rsidP="001B1BEF"/>
    <w:p w:rsidR="00FE7833" w:rsidRDefault="00FE7833" w:rsidP="00FE7833">
      <w:pPr>
        <w:pageBreakBefore/>
        <w:rPr>
          <w:rFonts w:ascii="Arial" w:hAnsi="Arial" w:cs="Arial"/>
          <w:bCs/>
          <w:sz w:val="32"/>
          <w:szCs w:val="32"/>
        </w:rPr>
      </w:pPr>
      <w:r>
        <w:rPr>
          <w:rFonts w:ascii="Arial" w:hAnsi="Arial" w:cs="Arial"/>
          <w:b/>
          <w:bCs/>
          <w:sz w:val="32"/>
          <w:szCs w:val="32"/>
        </w:rPr>
        <w:lastRenderedPageBreak/>
        <w:t xml:space="preserve">Flujo de Eventos para el caso de uso: </w:t>
      </w:r>
      <w:r>
        <w:rPr>
          <w:rFonts w:ascii="Arial" w:hAnsi="Arial" w:cs="Arial"/>
          <w:bCs/>
          <w:sz w:val="32"/>
          <w:szCs w:val="32"/>
        </w:rPr>
        <w:t>Registrar Cliente Web</w:t>
      </w:r>
    </w:p>
    <w:p w:rsidR="00FE7833" w:rsidRDefault="00FE7833" w:rsidP="00FE7833">
      <w:pPr>
        <w:rPr>
          <w:rFonts w:ascii="Arial" w:hAnsi="Arial" w:cs="Arial"/>
          <w:bCs/>
          <w:sz w:val="27"/>
          <w:szCs w:val="27"/>
        </w:rPr>
      </w:pPr>
    </w:p>
    <w:p w:rsidR="00FE7833" w:rsidRDefault="00816E0B" w:rsidP="00FE7833">
      <w:pPr>
        <w:jc w:val="center"/>
      </w:pPr>
      <w:r>
        <w:rPr>
          <w:noProof/>
          <w:lang w:eastAsia="es-ES"/>
        </w:rPr>
        <w:drawing>
          <wp:inline distT="0" distB="0" distL="0" distR="0">
            <wp:extent cx="3190875" cy="131445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190875" cy="1314450"/>
                    </a:xfrm>
                    <a:prstGeom prst="rect">
                      <a:avLst/>
                    </a:prstGeom>
                    <a:solidFill>
                      <a:srgbClr val="FFFFFF"/>
                    </a:solidFill>
                    <a:ln w="9525">
                      <a:noFill/>
                      <a:miter lim="800000"/>
                      <a:headEnd/>
                      <a:tailEnd/>
                    </a:ln>
                  </pic:spPr>
                </pic:pic>
              </a:graphicData>
            </a:graphic>
          </wp:inline>
        </w:drawing>
      </w:r>
    </w:p>
    <w:p w:rsidR="00FE7833" w:rsidRDefault="00FE7833" w:rsidP="00FE7833"/>
    <w:p w:rsidR="00FE7833" w:rsidRDefault="00FE7833" w:rsidP="00FE7833">
      <w:pPr>
        <w:numPr>
          <w:ilvl w:val="0"/>
          <w:numId w:val="3"/>
        </w:numPr>
        <w:tabs>
          <w:tab w:val="clear" w:pos="1134"/>
          <w:tab w:val="left" w:pos="360"/>
        </w:tabs>
        <w:ind w:left="360"/>
        <w:rPr>
          <w:rFonts w:ascii="Arial" w:hAnsi="Arial" w:cs="Arial"/>
          <w:b/>
          <w:sz w:val="28"/>
          <w:szCs w:val="28"/>
        </w:rPr>
      </w:pPr>
      <w:r>
        <w:rPr>
          <w:rFonts w:ascii="Arial" w:hAnsi="Arial" w:cs="Arial"/>
          <w:b/>
          <w:sz w:val="28"/>
          <w:szCs w:val="28"/>
        </w:rPr>
        <w:t>Breve descripción</w:t>
      </w:r>
    </w:p>
    <w:p w:rsidR="00FE7833" w:rsidRDefault="00FE7833" w:rsidP="00FE7833">
      <w:pPr>
        <w:rPr>
          <w:rFonts w:ascii="Arial" w:hAnsi="Arial" w:cs="Arial"/>
        </w:rPr>
      </w:pPr>
      <w:r>
        <w:rPr>
          <w:rFonts w:ascii="Arial" w:hAnsi="Arial" w:cs="Arial"/>
        </w:rPr>
        <w:t>La aplicación deberá permitir el ingreso de un nuevo Cliente Web.</w:t>
      </w:r>
    </w:p>
    <w:p w:rsidR="00FE7833" w:rsidRDefault="00FE7833" w:rsidP="00FE7833">
      <w:pPr>
        <w:rPr>
          <w:rFonts w:ascii="Arial" w:hAnsi="Arial" w:cs="Arial"/>
        </w:rPr>
      </w:pPr>
    </w:p>
    <w:p w:rsidR="00FE7833" w:rsidRDefault="00FE7833" w:rsidP="00FE7833">
      <w:pPr>
        <w:numPr>
          <w:ilvl w:val="0"/>
          <w:numId w:val="3"/>
        </w:numPr>
        <w:tabs>
          <w:tab w:val="clear" w:pos="1134"/>
          <w:tab w:val="left" w:pos="360"/>
        </w:tabs>
        <w:ind w:left="360"/>
        <w:rPr>
          <w:rFonts w:ascii="Arial" w:hAnsi="Arial" w:cs="Arial"/>
          <w:b/>
          <w:sz w:val="28"/>
          <w:szCs w:val="28"/>
        </w:rPr>
      </w:pPr>
      <w:r>
        <w:rPr>
          <w:rFonts w:ascii="Arial" w:hAnsi="Arial" w:cs="Arial"/>
          <w:b/>
          <w:sz w:val="28"/>
          <w:szCs w:val="28"/>
        </w:rPr>
        <w:t>PRE-condición</w:t>
      </w:r>
    </w:p>
    <w:p w:rsidR="00FE7833" w:rsidRDefault="00FE7833" w:rsidP="00FE7833">
      <w:pPr>
        <w:rPr>
          <w:rFonts w:ascii="Arial" w:hAnsi="Arial" w:cs="Arial"/>
        </w:rPr>
      </w:pPr>
      <w:r>
        <w:rPr>
          <w:rFonts w:ascii="Arial" w:hAnsi="Arial" w:cs="Arial"/>
        </w:rPr>
        <w:t>Ninguna.</w:t>
      </w:r>
    </w:p>
    <w:p w:rsidR="00FE7833" w:rsidRDefault="00FE7833" w:rsidP="00FE7833">
      <w:pPr>
        <w:rPr>
          <w:rFonts w:ascii="Arial" w:hAnsi="Arial" w:cs="Arial"/>
        </w:rPr>
      </w:pPr>
    </w:p>
    <w:p w:rsidR="00FE7833" w:rsidRDefault="00FE7833" w:rsidP="00FE7833">
      <w:pPr>
        <w:numPr>
          <w:ilvl w:val="0"/>
          <w:numId w:val="3"/>
        </w:numPr>
        <w:tabs>
          <w:tab w:val="clear" w:pos="1134"/>
        </w:tabs>
        <w:ind w:left="360"/>
        <w:rPr>
          <w:rFonts w:ascii="Arial" w:hAnsi="Arial" w:cs="Arial"/>
          <w:b/>
          <w:sz w:val="28"/>
          <w:szCs w:val="28"/>
        </w:rPr>
      </w:pPr>
      <w:r>
        <w:rPr>
          <w:rFonts w:ascii="Arial" w:hAnsi="Arial" w:cs="Arial"/>
          <w:b/>
          <w:sz w:val="28"/>
          <w:szCs w:val="28"/>
        </w:rPr>
        <w:t>Flujo de Eventos Principal</w:t>
      </w:r>
    </w:p>
    <w:tbl>
      <w:tblPr>
        <w:tblW w:w="0" w:type="auto"/>
        <w:tblLayout w:type="fixed"/>
        <w:tblLook w:val="0000"/>
      </w:tblPr>
      <w:tblGrid>
        <w:gridCol w:w="8644"/>
      </w:tblGrid>
      <w:tr w:rsidR="00FE7833">
        <w:tc>
          <w:tcPr>
            <w:tcW w:w="8644" w:type="dxa"/>
            <w:shd w:val="clear" w:color="auto" w:fill="auto"/>
          </w:tcPr>
          <w:p w:rsidR="00FE7833" w:rsidRDefault="00FE7833" w:rsidP="00FE7833">
            <w:pPr>
              <w:snapToGrid w:val="0"/>
              <w:ind w:left="360"/>
              <w:rPr>
                <w:rFonts w:ascii="Arial" w:hAnsi="Arial" w:cs="Arial"/>
              </w:rPr>
            </w:pPr>
            <w:r>
              <w:rPr>
                <w:rFonts w:ascii="Arial" w:hAnsi="Arial" w:cs="Arial"/>
              </w:rPr>
              <w:t xml:space="preserve">1.   El Sistema deberá permitir el ingreso de los siguientes datos: DNI, nombre y apellido, dirección, teléfono, mail y fecha de nacimiento, además de un nombre de Usuario y una contraseña para el </w:t>
            </w:r>
            <w:proofErr w:type="spellStart"/>
            <w:r>
              <w:rPr>
                <w:rFonts w:ascii="Arial" w:hAnsi="Arial" w:cs="Arial"/>
              </w:rPr>
              <w:t>Login</w:t>
            </w:r>
            <w:proofErr w:type="spellEnd"/>
            <w:r>
              <w:rPr>
                <w:rFonts w:ascii="Arial" w:hAnsi="Arial" w:cs="Arial"/>
              </w:rPr>
              <w:t>.</w:t>
            </w:r>
          </w:p>
        </w:tc>
      </w:tr>
      <w:tr w:rsidR="00FE7833">
        <w:tc>
          <w:tcPr>
            <w:tcW w:w="8644" w:type="dxa"/>
            <w:shd w:val="clear" w:color="auto" w:fill="auto"/>
          </w:tcPr>
          <w:p w:rsidR="00FE7833" w:rsidRDefault="00FE7833" w:rsidP="00FE7833">
            <w:pPr>
              <w:snapToGrid w:val="0"/>
              <w:ind w:left="360"/>
              <w:rPr>
                <w:rFonts w:ascii="Arial" w:hAnsi="Arial" w:cs="Arial"/>
              </w:rPr>
            </w:pPr>
            <w:r>
              <w:rPr>
                <w:rFonts w:ascii="Arial" w:hAnsi="Arial" w:cs="Arial"/>
              </w:rPr>
              <w:t>2.   El Cliente Web ingresará los datos y confirmará.</w:t>
            </w:r>
          </w:p>
        </w:tc>
      </w:tr>
      <w:tr w:rsidR="00FE7833">
        <w:tc>
          <w:tcPr>
            <w:tcW w:w="8644" w:type="dxa"/>
            <w:shd w:val="clear" w:color="auto" w:fill="auto"/>
          </w:tcPr>
          <w:p w:rsidR="00FE7833" w:rsidRDefault="00FE7833" w:rsidP="00FE7833">
            <w:pPr>
              <w:snapToGrid w:val="0"/>
              <w:ind w:left="360"/>
              <w:rPr>
                <w:rFonts w:ascii="Arial" w:hAnsi="Arial" w:cs="Arial"/>
              </w:rPr>
            </w:pPr>
            <w:r>
              <w:rPr>
                <w:rFonts w:ascii="Arial" w:hAnsi="Arial" w:cs="Arial"/>
              </w:rPr>
              <w:t>3.   El sistema validará los datos ingresados por el cliente web. En caso de ser correcto, le enviará un mail al cliente pidiéndole una confirmación.</w:t>
            </w:r>
          </w:p>
        </w:tc>
      </w:tr>
      <w:tr w:rsidR="00FE7833">
        <w:tc>
          <w:tcPr>
            <w:tcW w:w="8644" w:type="dxa"/>
            <w:shd w:val="clear" w:color="auto" w:fill="auto"/>
          </w:tcPr>
          <w:p w:rsidR="00FE7833" w:rsidRDefault="00FE7833" w:rsidP="00FE7833">
            <w:pPr>
              <w:snapToGrid w:val="0"/>
              <w:ind w:left="360"/>
              <w:rPr>
                <w:rFonts w:ascii="Arial" w:hAnsi="Arial" w:cs="Arial"/>
              </w:rPr>
            </w:pPr>
            <w:r>
              <w:rPr>
                <w:rFonts w:ascii="Arial" w:hAnsi="Arial" w:cs="Arial"/>
              </w:rPr>
              <w:t>4.   El cliente Web confirma la creación de la cuenta, quedando esta activada.</w:t>
            </w:r>
          </w:p>
        </w:tc>
      </w:tr>
    </w:tbl>
    <w:p w:rsidR="00FE7833" w:rsidRDefault="00FE7833" w:rsidP="00FE7833"/>
    <w:p w:rsidR="00FE7833" w:rsidRDefault="00FE7833" w:rsidP="00FE7833">
      <w:pPr>
        <w:numPr>
          <w:ilvl w:val="0"/>
          <w:numId w:val="3"/>
        </w:numPr>
        <w:tabs>
          <w:tab w:val="clear" w:pos="1134"/>
          <w:tab w:val="left" w:pos="360"/>
        </w:tabs>
        <w:ind w:left="360"/>
        <w:rPr>
          <w:rFonts w:ascii="Arial" w:hAnsi="Arial" w:cs="Arial"/>
          <w:b/>
          <w:sz w:val="28"/>
          <w:szCs w:val="28"/>
        </w:rPr>
      </w:pPr>
      <w:r>
        <w:rPr>
          <w:rFonts w:ascii="Arial" w:hAnsi="Arial" w:cs="Arial"/>
          <w:b/>
          <w:sz w:val="28"/>
          <w:szCs w:val="28"/>
        </w:rPr>
        <w:t>Flujo de Eventos Alternativo</w:t>
      </w:r>
    </w:p>
    <w:tbl>
      <w:tblPr>
        <w:tblW w:w="0" w:type="auto"/>
        <w:tblLayout w:type="fixed"/>
        <w:tblLook w:val="0000"/>
      </w:tblPr>
      <w:tblGrid>
        <w:gridCol w:w="8644"/>
      </w:tblGrid>
      <w:tr w:rsidR="00FE7833">
        <w:tc>
          <w:tcPr>
            <w:tcW w:w="8644" w:type="dxa"/>
            <w:shd w:val="clear" w:color="auto" w:fill="auto"/>
          </w:tcPr>
          <w:p w:rsidR="00FE7833" w:rsidRDefault="00FE7833" w:rsidP="00FE7833">
            <w:pPr>
              <w:snapToGrid w:val="0"/>
              <w:ind w:left="360"/>
              <w:rPr>
                <w:rFonts w:ascii="Arial" w:hAnsi="Arial" w:cs="Arial"/>
              </w:rPr>
            </w:pPr>
            <w:proofErr w:type="gramStart"/>
            <w:r>
              <w:rPr>
                <w:rFonts w:ascii="Arial" w:hAnsi="Arial" w:cs="Arial"/>
              </w:rPr>
              <w:t>1.a</w:t>
            </w:r>
            <w:proofErr w:type="gramEnd"/>
            <w:r>
              <w:rPr>
                <w:rFonts w:ascii="Arial" w:hAnsi="Arial" w:cs="Arial"/>
              </w:rPr>
              <w:t xml:space="preserve">   El cliente Web es una persona Jurídica.</w:t>
            </w:r>
          </w:p>
        </w:tc>
      </w:tr>
      <w:tr w:rsidR="00FE7833">
        <w:tc>
          <w:tcPr>
            <w:tcW w:w="8644" w:type="dxa"/>
            <w:shd w:val="clear" w:color="auto" w:fill="auto"/>
          </w:tcPr>
          <w:p w:rsidR="00FE7833" w:rsidRDefault="00FE7833" w:rsidP="00FE7833">
            <w:pPr>
              <w:snapToGrid w:val="0"/>
              <w:ind w:left="720"/>
              <w:rPr>
                <w:rFonts w:ascii="Arial" w:hAnsi="Arial" w:cs="Arial"/>
              </w:rPr>
            </w:pPr>
            <w:r>
              <w:rPr>
                <w:rFonts w:ascii="Arial" w:hAnsi="Arial" w:cs="Arial"/>
              </w:rPr>
              <w:t xml:space="preserve"> 1. El Sistema permitirá el ingreso de CUIT, razón social, teléfono, mail y dirección, además de un nombre de Usuario y una contraseña para el </w:t>
            </w:r>
            <w:proofErr w:type="spellStart"/>
            <w:r>
              <w:rPr>
                <w:rFonts w:ascii="Arial" w:hAnsi="Arial" w:cs="Arial"/>
              </w:rPr>
              <w:t>Login</w:t>
            </w:r>
            <w:proofErr w:type="spellEnd"/>
            <w:r>
              <w:rPr>
                <w:rFonts w:ascii="Arial" w:hAnsi="Arial" w:cs="Arial"/>
              </w:rPr>
              <w:t>. (Continúa con el Paso 2)</w:t>
            </w:r>
          </w:p>
        </w:tc>
      </w:tr>
      <w:tr w:rsidR="00FE7833">
        <w:tc>
          <w:tcPr>
            <w:tcW w:w="8644" w:type="dxa"/>
            <w:shd w:val="clear" w:color="auto" w:fill="auto"/>
          </w:tcPr>
          <w:p w:rsidR="00FE7833" w:rsidRDefault="00FE7833" w:rsidP="00FE7833">
            <w:pPr>
              <w:snapToGrid w:val="0"/>
              <w:ind w:left="720"/>
              <w:rPr>
                <w:rFonts w:ascii="Arial" w:hAnsi="Arial" w:cs="Arial"/>
              </w:rPr>
            </w:pPr>
          </w:p>
        </w:tc>
      </w:tr>
      <w:tr w:rsidR="00FE7833">
        <w:tc>
          <w:tcPr>
            <w:tcW w:w="8644" w:type="dxa"/>
            <w:shd w:val="clear" w:color="auto" w:fill="auto"/>
          </w:tcPr>
          <w:p w:rsidR="00FE7833" w:rsidRDefault="00FE7833" w:rsidP="00FE7833">
            <w:pPr>
              <w:snapToGrid w:val="0"/>
              <w:ind w:left="360"/>
              <w:rPr>
                <w:rFonts w:ascii="Arial" w:hAnsi="Arial" w:cs="Arial"/>
              </w:rPr>
            </w:pPr>
            <w:proofErr w:type="gramStart"/>
            <w:r>
              <w:rPr>
                <w:rFonts w:ascii="Arial" w:hAnsi="Arial" w:cs="Arial"/>
              </w:rPr>
              <w:t>2.a</w:t>
            </w:r>
            <w:proofErr w:type="gramEnd"/>
            <w:r>
              <w:rPr>
                <w:rFonts w:ascii="Arial" w:hAnsi="Arial" w:cs="Arial"/>
              </w:rPr>
              <w:t xml:space="preserve">   El Cliente Web Ingresa un nombre de usuario existente.</w:t>
            </w:r>
          </w:p>
        </w:tc>
      </w:tr>
      <w:tr w:rsidR="00FE7833">
        <w:tc>
          <w:tcPr>
            <w:tcW w:w="8644" w:type="dxa"/>
            <w:shd w:val="clear" w:color="auto" w:fill="auto"/>
          </w:tcPr>
          <w:p w:rsidR="00FE7833" w:rsidRDefault="00FE7833" w:rsidP="00FE7833">
            <w:pPr>
              <w:snapToGrid w:val="0"/>
              <w:ind w:left="720"/>
              <w:rPr>
                <w:rFonts w:ascii="Arial" w:hAnsi="Arial" w:cs="Arial"/>
              </w:rPr>
            </w:pPr>
            <w:r>
              <w:rPr>
                <w:rFonts w:ascii="Arial" w:hAnsi="Arial" w:cs="Arial"/>
              </w:rPr>
              <w:t xml:space="preserve"> 1. El Sistema le avisará de la existencia del usuario ingresado con un mensaje de error. (Continúa con el Paso 2)</w:t>
            </w:r>
          </w:p>
        </w:tc>
      </w:tr>
      <w:tr w:rsidR="00FE7833">
        <w:tc>
          <w:tcPr>
            <w:tcW w:w="8644" w:type="dxa"/>
            <w:shd w:val="clear" w:color="auto" w:fill="auto"/>
          </w:tcPr>
          <w:p w:rsidR="00FE7833" w:rsidRDefault="00FE7833" w:rsidP="00FE7833">
            <w:pPr>
              <w:snapToGrid w:val="0"/>
              <w:ind w:left="720"/>
              <w:rPr>
                <w:rFonts w:ascii="Arial" w:hAnsi="Arial" w:cs="Arial"/>
              </w:rPr>
            </w:pPr>
          </w:p>
        </w:tc>
      </w:tr>
      <w:tr w:rsidR="00FE7833">
        <w:tc>
          <w:tcPr>
            <w:tcW w:w="8644" w:type="dxa"/>
            <w:shd w:val="clear" w:color="auto" w:fill="auto"/>
          </w:tcPr>
          <w:p w:rsidR="00FE7833" w:rsidRDefault="00FE7833" w:rsidP="00FE7833">
            <w:pPr>
              <w:snapToGrid w:val="0"/>
              <w:ind w:left="360"/>
              <w:rPr>
                <w:rFonts w:ascii="Arial" w:hAnsi="Arial" w:cs="Arial"/>
              </w:rPr>
            </w:pPr>
            <w:proofErr w:type="gramStart"/>
            <w:r>
              <w:rPr>
                <w:rFonts w:ascii="Arial" w:hAnsi="Arial" w:cs="Arial"/>
              </w:rPr>
              <w:t>2.b</w:t>
            </w:r>
            <w:proofErr w:type="gramEnd"/>
            <w:r>
              <w:rPr>
                <w:rFonts w:ascii="Arial" w:hAnsi="Arial" w:cs="Arial"/>
              </w:rPr>
              <w:t xml:space="preserve">   El Cliente Web ingresa un nombre de usuario y/o contraseña inválidos.</w:t>
            </w:r>
          </w:p>
        </w:tc>
      </w:tr>
      <w:tr w:rsidR="00FE7833">
        <w:tc>
          <w:tcPr>
            <w:tcW w:w="8644" w:type="dxa"/>
            <w:shd w:val="clear" w:color="auto" w:fill="auto"/>
          </w:tcPr>
          <w:p w:rsidR="00FE7833" w:rsidRDefault="00FE7833" w:rsidP="00FE7833">
            <w:pPr>
              <w:snapToGrid w:val="0"/>
              <w:ind w:left="720"/>
              <w:rPr>
                <w:rFonts w:ascii="Arial" w:hAnsi="Arial" w:cs="Arial"/>
              </w:rPr>
            </w:pPr>
            <w:r>
              <w:rPr>
                <w:rFonts w:ascii="Arial" w:hAnsi="Arial" w:cs="Arial"/>
              </w:rPr>
              <w:t xml:space="preserve"> 1. El Sistema le avisará de la entrada errónea, marcando las condiciones de validez de dichos campos. (Continúa con el Paso 2)</w:t>
            </w:r>
          </w:p>
        </w:tc>
      </w:tr>
      <w:tr w:rsidR="00FE7833">
        <w:tc>
          <w:tcPr>
            <w:tcW w:w="8644" w:type="dxa"/>
            <w:shd w:val="clear" w:color="auto" w:fill="auto"/>
          </w:tcPr>
          <w:p w:rsidR="00FE7833" w:rsidRDefault="00FE7833" w:rsidP="00FE7833">
            <w:pPr>
              <w:snapToGrid w:val="0"/>
              <w:ind w:left="720"/>
              <w:rPr>
                <w:rFonts w:ascii="Arial" w:hAnsi="Arial" w:cs="Arial"/>
              </w:rPr>
            </w:pPr>
          </w:p>
        </w:tc>
      </w:tr>
      <w:tr w:rsidR="00FE7833">
        <w:tc>
          <w:tcPr>
            <w:tcW w:w="8644" w:type="dxa"/>
            <w:shd w:val="clear" w:color="auto" w:fill="auto"/>
          </w:tcPr>
          <w:p w:rsidR="00FE7833" w:rsidRDefault="00FE7833" w:rsidP="00FE7833">
            <w:pPr>
              <w:snapToGrid w:val="0"/>
              <w:ind w:left="360"/>
              <w:rPr>
                <w:rFonts w:ascii="Arial" w:hAnsi="Arial" w:cs="Arial"/>
              </w:rPr>
            </w:pPr>
            <w:proofErr w:type="gramStart"/>
            <w:r>
              <w:rPr>
                <w:rFonts w:ascii="Arial" w:hAnsi="Arial" w:cs="Arial"/>
              </w:rPr>
              <w:t>2.c</w:t>
            </w:r>
            <w:proofErr w:type="gramEnd"/>
            <w:r>
              <w:rPr>
                <w:rFonts w:ascii="Arial" w:hAnsi="Arial" w:cs="Arial"/>
              </w:rPr>
              <w:t xml:space="preserve">   El Cliente Web confirma el ingreso habiendo campos vacíos.</w:t>
            </w:r>
          </w:p>
        </w:tc>
      </w:tr>
      <w:tr w:rsidR="00FE7833">
        <w:tc>
          <w:tcPr>
            <w:tcW w:w="8644" w:type="dxa"/>
            <w:shd w:val="clear" w:color="auto" w:fill="auto"/>
          </w:tcPr>
          <w:p w:rsidR="00FE7833" w:rsidRDefault="00FE7833" w:rsidP="00FE7833">
            <w:pPr>
              <w:snapToGrid w:val="0"/>
              <w:ind w:left="720"/>
              <w:rPr>
                <w:rFonts w:ascii="Arial" w:hAnsi="Arial" w:cs="Arial"/>
              </w:rPr>
            </w:pPr>
            <w:r>
              <w:rPr>
                <w:rFonts w:ascii="Arial" w:hAnsi="Arial" w:cs="Arial"/>
              </w:rPr>
              <w:t xml:space="preserve"> 1. El sistema le avisará con un mensaje de error que debe rellenar todos los campos. (Continúa con el Paso 2)</w:t>
            </w:r>
          </w:p>
        </w:tc>
      </w:tr>
    </w:tbl>
    <w:p w:rsidR="00FE7833" w:rsidRDefault="00FE7833" w:rsidP="00FE7833"/>
    <w:p w:rsidR="00FE7833" w:rsidRDefault="00FE7833" w:rsidP="00FE7833"/>
    <w:p w:rsidR="00FE7833" w:rsidRDefault="00FE7833" w:rsidP="00FE7833">
      <w:pPr>
        <w:numPr>
          <w:ilvl w:val="0"/>
          <w:numId w:val="3"/>
        </w:numPr>
        <w:tabs>
          <w:tab w:val="clear" w:pos="1134"/>
          <w:tab w:val="left" w:pos="360"/>
        </w:tabs>
        <w:ind w:left="360"/>
        <w:rPr>
          <w:rFonts w:ascii="Arial" w:hAnsi="Arial" w:cs="Arial"/>
          <w:b/>
          <w:sz w:val="28"/>
          <w:szCs w:val="28"/>
        </w:rPr>
      </w:pPr>
      <w:r>
        <w:rPr>
          <w:rFonts w:ascii="Arial" w:hAnsi="Arial" w:cs="Arial"/>
          <w:b/>
          <w:sz w:val="28"/>
          <w:szCs w:val="28"/>
        </w:rPr>
        <w:t>Post-Condición</w:t>
      </w:r>
    </w:p>
    <w:p w:rsidR="00FE7833" w:rsidRDefault="00FE7833" w:rsidP="00FE7833">
      <w:pPr>
        <w:rPr>
          <w:rFonts w:ascii="Arial" w:hAnsi="Arial" w:cs="Arial"/>
        </w:rPr>
      </w:pPr>
      <w:r>
        <w:rPr>
          <w:rFonts w:ascii="Arial" w:hAnsi="Arial" w:cs="Arial"/>
        </w:rPr>
        <w:t>Se registra el cliente Web.</w:t>
      </w:r>
    </w:p>
    <w:p w:rsidR="00FE7833" w:rsidRDefault="00FE7833" w:rsidP="00FE7833">
      <w:pPr>
        <w:rPr>
          <w:rFonts w:ascii="Arial" w:hAnsi="Arial" w:cs="Arial"/>
          <w:b/>
          <w:sz w:val="28"/>
          <w:szCs w:val="28"/>
        </w:rPr>
      </w:pPr>
    </w:p>
    <w:p w:rsidR="00FE7833" w:rsidRDefault="00FE7833" w:rsidP="00FE7833">
      <w:pPr>
        <w:rPr>
          <w:rFonts w:ascii="Arial" w:hAnsi="Arial" w:cs="Arial"/>
          <w:b/>
          <w:sz w:val="28"/>
          <w:szCs w:val="28"/>
        </w:rPr>
      </w:pPr>
    </w:p>
    <w:p w:rsidR="00FE7833" w:rsidRDefault="00FE7833" w:rsidP="00FE7833">
      <w:pPr>
        <w:numPr>
          <w:ilvl w:val="0"/>
          <w:numId w:val="3"/>
        </w:numPr>
        <w:tabs>
          <w:tab w:val="clear" w:pos="1134"/>
          <w:tab w:val="left" w:pos="360"/>
        </w:tabs>
        <w:ind w:left="360"/>
        <w:rPr>
          <w:rFonts w:ascii="Arial" w:hAnsi="Arial" w:cs="Arial"/>
          <w:b/>
          <w:sz w:val="28"/>
          <w:szCs w:val="28"/>
        </w:rPr>
      </w:pPr>
      <w:r>
        <w:rPr>
          <w:rFonts w:ascii="Arial" w:hAnsi="Arial" w:cs="Arial"/>
          <w:b/>
          <w:sz w:val="28"/>
          <w:szCs w:val="28"/>
        </w:rPr>
        <w:lastRenderedPageBreak/>
        <w:t>Requisitos No funcionales</w:t>
      </w:r>
    </w:p>
    <w:p w:rsidR="00FE7833" w:rsidRDefault="00FE7833" w:rsidP="00FE7833">
      <w:pPr>
        <w:rPr>
          <w:rFonts w:ascii="Arial" w:hAnsi="Arial" w:cs="Arial"/>
        </w:rPr>
      </w:pPr>
      <w:r>
        <w:rPr>
          <w:rFonts w:ascii="Arial" w:hAnsi="Arial" w:cs="Arial"/>
        </w:rPr>
        <w:t>La contraseña deberá tener entre 8 y 16 caracteres, de los cuales al menos 1 de debe ser numérico y al menos 1 debe ser alfanumérico. Los caracteres permitidos son: a-z y  0-9.</w:t>
      </w:r>
    </w:p>
    <w:p w:rsidR="00FE7833" w:rsidRDefault="00FE7833" w:rsidP="00FE7833">
      <w:pPr>
        <w:rPr>
          <w:rFonts w:ascii="Arial" w:hAnsi="Arial" w:cs="Arial"/>
        </w:rPr>
      </w:pPr>
      <w:r>
        <w:rPr>
          <w:rFonts w:ascii="Arial" w:hAnsi="Arial" w:cs="Arial"/>
        </w:rPr>
        <w:t>El nombre de Usuario es único por Cliente y debe contener entre 8 y 16 caracteres. Los caracteres disponibles son: a-z, 0-9, “-” y “_”.</w:t>
      </w:r>
    </w:p>
    <w:p w:rsidR="00FE7833" w:rsidRDefault="00FE7833" w:rsidP="00FE7833">
      <w:pPr>
        <w:rPr>
          <w:rFonts w:ascii="Arial" w:hAnsi="Arial" w:cs="Arial"/>
        </w:rPr>
      </w:pPr>
    </w:p>
    <w:p w:rsidR="009D7242" w:rsidRDefault="009D7242">
      <w:pPr>
        <w:pageBreakBefore/>
        <w:rPr>
          <w:rFonts w:ascii="Arial" w:hAnsi="Arial" w:cs="Arial"/>
          <w:bCs/>
          <w:sz w:val="32"/>
          <w:szCs w:val="32"/>
        </w:rPr>
      </w:pPr>
      <w:r>
        <w:rPr>
          <w:rFonts w:ascii="Arial" w:hAnsi="Arial" w:cs="Arial"/>
          <w:b/>
          <w:bCs/>
          <w:sz w:val="32"/>
          <w:szCs w:val="32"/>
        </w:rPr>
        <w:lastRenderedPageBreak/>
        <w:t>Flujo de Eventos para el caso de uso:</w:t>
      </w:r>
      <w:r>
        <w:rPr>
          <w:rFonts w:ascii="Arial" w:hAnsi="Arial" w:cs="Arial"/>
          <w:bCs/>
          <w:sz w:val="32"/>
          <w:szCs w:val="32"/>
        </w:rPr>
        <w:t xml:space="preserve"> Modificar Cliente</w:t>
      </w:r>
    </w:p>
    <w:p w:rsidR="009D7242" w:rsidRDefault="009D7242">
      <w:pPr>
        <w:rPr>
          <w:rFonts w:ascii="Arial" w:hAnsi="Arial" w:cs="Arial"/>
          <w:bCs/>
          <w:sz w:val="32"/>
          <w:szCs w:val="32"/>
        </w:rPr>
      </w:pPr>
      <w:r>
        <w:rPr>
          <w:rFonts w:ascii="Arial" w:hAnsi="Arial" w:cs="Arial"/>
          <w:bCs/>
          <w:sz w:val="32"/>
          <w:szCs w:val="32"/>
        </w:rPr>
        <w:t>Web</w:t>
      </w:r>
      <w:r w:rsidR="008357AA">
        <w:rPr>
          <w:rFonts w:ascii="Arial" w:hAnsi="Arial" w:cs="Arial"/>
          <w:bCs/>
          <w:sz w:val="32"/>
          <w:szCs w:val="32"/>
        </w:rPr>
        <w:br/>
        <w:t>Subsistema: Ventas</w:t>
      </w:r>
    </w:p>
    <w:p w:rsidR="009D7242" w:rsidRDefault="009D7242">
      <w:pPr>
        <w:jc w:val="center"/>
      </w:pPr>
    </w:p>
    <w:p w:rsidR="009D7242" w:rsidRDefault="00816E0B">
      <w:pPr>
        <w:jc w:val="center"/>
      </w:pPr>
      <w:r>
        <w:rPr>
          <w:noProof/>
          <w:lang w:eastAsia="es-ES"/>
        </w:rPr>
        <w:drawing>
          <wp:inline distT="0" distB="0" distL="0" distR="0">
            <wp:extent cx="3857625" cy="159067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857625" cy="1590675"/>
                    </a:xfrm>
                    <a:prstGeom prst="rect">
                      <a:avLst/>
                    </a:prstGeom>
                    <a:solidFill>
                      <a:srgbClr val="FFFFFF"/>
                    </a:solidFill>
                    <a:ln w="9525">
                      <a:noFill/>
                      <a:miter lim="800000"/>
                      <a:headEnd/>
                      <a:tailEnd/>
                    </a:ln>
                  </pic:spPr>
                </pic:pic>
              </a:graphicData>
            </a:graphic>
          </wp:inline>
        </w:drawing>
      </w:r>
    </w:p>
    <w:p w:rsidR="009D7242" w:rsidRDefault="009D7242"/>
    <w:p w:rsidR="009D7242" w:rsidRDefault="009D7242">
      <w:pPr>
        <w:numPr>
          <w:ilvl w:val="0"/>
          <w:numId w:val="8"/>
        </w:numPr>
        <w:tabs>
          <w:tab w:val="clear" w:pos="1134"/>
          <w:tab w:val="left" w:pos="360"/>
        </w:tabs>
        <w:ind w:left="360"/>
        <w:rPr>
          <w:rFonts w:ascii="Arial" w:hAnsi="Arial" w:cs="Arial"/>
          <w:b/>
          <w:sz w:val="28"/>
          <w:szCs w:val="28"/>
        </w:rPr>
      </w:pPr>
      <w:r>
        <w:rPr>
          <w:rFonts w:ascii="Arial" w:hAnsi="Arial" w:cs="Arial"/>
          <w:b/>
          <w:sz w:val="28"/>
          <w:szCs w:val="28"/>
        </w:rPr>
        <w:t>Breve descripción</w:t>
      </w:r>
    </w:p>
    <w:p w:rsidR="009D7242" w:rsidRDefault="009D7242">
      <w:pPr>
        <w:rPr>
          <w:rFonts w:ascii="Arial" w:hAnsi="Arial" w:cs="Arial"/>
        </w:rPr>
      </w:pPr>
      <w:r>
        <w:rPr>
          <w:rFonts w:ascii="Arial" w:hAnsi="Arial" w:cs="Arial"/>
        </w:rPr>
        <w:t>La aplicación deberá permitir la modificación de los datos de un  Cliente Web.</w:t>
      </w:r>
    </w:p>
    <w:p w:rsidR="009D7242" w:rsidRDefault="009D7242">
      <w:pPr>
        <w:rPr>
          <w:rFonts w:ascii="Arial" w:hAnsi="Arial" w:cs="Arial"/>
        </w:rPr>
      </w:pPr>
    </w:p>
    <w:p w:rsidR="009D7242" w:rsidRDefault="009D7242">
      <w:pPr>
        <w:numPr>
          <w:ilvl w:val="0"/>
          <w:numId w:val="8"/>
        </w:numPr>
        <w:tabs>
          <w:tab w:val="clear" w:pos="1134"/>
          <w:tab w:val="left" w:pos="360"/>
        </w:tabs>
        <w:ind w:left="360"/>
        <w:rPr>
          <w:rFonts w:ascii="Arial" w:hAnsi="Arial" w:cs="Arial"/>
          <w:b/>
          <w:sz w:val="28"/>
          <w:szCs w:val="28"/>
        </w:rPr>
      </w:pPr>
      <w:r>
        <w:rPr>
          <w:rFonts w:ascii="Arial" w:hAnsi="Arial" w:cs="Arial"/>
          <w:b/>
          <w:sz w:val="28"/>
          <w:szCs w:val="28"/>
        </w:rPr>
        <w:t>PRE-condición</w:t>
      </w:r>
    </w:p>
    <w:p w:rsidR="009D7242" w:rsidRDefault="009D7242">
      <w:pPr>
        <w:rPr>
          <w:rFonts w:ascii="Arial" w:hAnsi="Arial" w:cs="Arial"/>
        </w:rPr>
      </w:pPr>
      <w:r>
        <w:rPr>
          <w:rFonts w:ascii="Arial" w:hAnsi="Arial" w:cs="Arial"/>
        </w:rPr>
        <w:t>El Cliente Web debe estar identificado en el sistema.</w:t>
      </w:r>
    </w:p>
    <w:p w:rsidR="009D7242" w:rsidRDefault="009D7242">
      <w:pPr>
        <w:rPr>
          <w:rFonts w:ascii="Arial" w:hAnsi="Arial" w:cs="Arial"/>
        </w:rPr>
      </w:pPr>
    </w:p>
    <w:p w:rsidR="009D7242" w:rsidRDefault="009D7242">
      <w:pPr>
        <w:numPr>
          <w:ilvl w:val="0"/>
          <w:numId w:val="8"/>
        </w:numPr>
        <w:tabs>
          <w:tab w:val="clear" w:pos="1134"/>
          <w:tab w:val="left" w:pos="360"/>
        </w:tabs>
        <w:ind w:left="360"/>
        <w:rPr>
          <w:rFonts w:ascii="Arial" w:hAnsi="Arial" w:cs="Arial"/>
          <w:b/>
          <w:sz w:val="28"/>
          <w:szCs w:val="28"/>
        </w:rPr>
      </w:pPr>
      <w:r>
        <w:rPr>
          <w:rFonts w:ascii="Arial" w:hAnsi="Arial" w:cs="Arial"/>
          <w:b/>
          <w:sz w:val="28"/>
          <w:szCs w:val="28"/>
        </w:rPr>
        <w:t>Flujo de Eventos Principal</w:t>
      </w:r>
    </w:p>
    <w:tbl>
      <w:tblPr>
        <w:tblW w:w="0" w:type="auto"/>
        <w:tblLayout w:type="fixed"/>
        <w:tblLook w:val="0000"/>
      </w:tblPr>
      <w:tblGrid>
        <w:gridCol w:w="8644"/>
      </w:tblGrid>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1.   El sistema mostrará la información actual del Cliente Web.</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 xml:space="preserve">2.   El Sistema deberá permitir la modificación de los siguientes datos: nombre y apellido, dirección, teléfono, mail y una contraseña para el </w:t>
            </w:r>
            <w:proofErr w:type="spellStart"/>
            <w:r>
              <w:rPr>
                <w:rFonts w:ascii="Arial" w:hAnsi="Arial" w:cs="Arial"/>
              </w:rPr>
              <w:t>Login</w:t>
            </w:r>
            <w:proofErr w:type="spellEnd"/>
            <w:r>
              <w:rPr>
                <w:rFonts w:ascii="Arial" w:hAnsi="Arial" w:cs="Arial"/>
              </w:rPr>
              <w:t>.</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3.   El Cliente Web ingresará los datos y confirmará.</w:t>
            </w:r>
          </w:p>
        </w:tc>
      </w:tr>
      <w:tr w:rsidR="00E91B49">
        <w:tc>
          <w:tcPr>
            <w:tcW w:w="8644" w:type="dxa"/>
            <w:shd w:val="clear" w:color="auto" w:fill="auto"/>
          </w:tcPr>
          <w:p w:rsidR="00E91B49" w:rsidRDefault="00E91B49">
            <w:pPr>
              <w:snapToGrid w:val="0"/>
              <w:ind w:left="360"/>
              <w:rPr>
                <w:rFonts w:ascii="Arial" w:hAnsi="Arial" w:cs="Arial"/>
              </w:rPr>
            </w:pPr>
            <w:r>
              <w:rPr>
                <w:rFonts w:ascii="Arial" w:hAnsi="Arial" w:cs="Arial"/>
              </w:rPr>
              <w:t>4.   El Sistema valida los datos ingresados y realiza la modificación.</w:t>
            </w:r>
          </w:p>
        </w:tc>
      </w:tr>
    </w:tbl>
    <w:p w:rsidR="009D7242" w:rsidRDefault="009D7242"/>
    <w:p w:rsidR="009D7242" w:rsidRDefault="009D7242">
      <w:pPr>
        <w:numPr>
          <w:ilvl w:val="0"/>
          <w:numId w:val="8"/>
        </w:numPr>
        <w:tabs>
          <w:tab w:val="clear" w:pos="1134"/>
          <w:tab w:val="left" w:pos="360"/>
        </w:tabs>
        <w:ind w:left="360"/>
        <w:rPr>
          <w:rFonts w:ascii="Arial" w:hAnsi="Arial" w:cs="Arial"/>
          <w:b/>
          <w:sz w:val="28"/>
          <w:szCs w:val="28"/>
        </w:rPr>
      </w:pPr>
      <w:r>
        <w:rPr>
          <w:rFonts w:ascii="Arial" w:hAnsi="Arial" w:cs="Arial"/>
          <w:b/>
          <w:sz w:val="28"/>
          <w:szCs w:val="28"/>
        </w:rPr>
        <w:t>Flujo de Eventos Alternativo</w:t>
      </w:r>
    </w:p>
    <w:tbl>
      <w:tblPr>
        <w:tblW w:w="0" w:type="auto"/>
        <w:tblLayout w:type="fixed"/>
        <w:tblLook w:val="0000"/>
      </w:tblPr>
      <w:tblGrid>
        <w:gridCol w:w="8644"/>
      </w:tblGrid>
      <w:tr w:rsidR="009D7242">
        <w:tc>
          <w:tcPr>
            <w:tcW w:w="8644" w:type="dxa"/>
            <w:shd w:val="clear" w:color="auto" w:fill="auto"/>
          </w:tcPr>
          <w:p w:rsidR="009D7242" w:rsidRDefault="009D7242">
            <w:pPr>
              <w:snapToGrid w:val="0"/>
              <w:ind w:left="360"/>
              <w:rPr>
                <w:rFonts w:ascii="Arial" w:hAnsi="Arial" w:cs="Arial"/>
              </w:rPr>
            </w:pPr>
            <w:proofErr w:type="gramStart"/>
            <w:r>
              <w:rPr>
                <w:rFonts w:ascii="Arial" w:hAnsi="Arial" w:cs="Arial"/>
              </w:rPr>
              <w:t>1.a</w:t>
            </w:r>
            <w:proofErr w:type="gramEnd"/>
            <w:r>
              <w:rPr>
                <w:rFonts w:ascii="Arial" w:hAnsi="Arial" w:cs="Arial"/>
              </w:rPr>
              <w:t xml:space="preserve">   El cliente Web es una persona Jurídica.</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 xml:space="preserve"> 1. El Sistema deberá permitir la modificación de los siguientes datos: razón social, teléfono, mail, dirección y una contraseña para el </w:t>
            </w:r>
            <w:proofErr w:type="spellStart"/>
            <w:r>
              <w:rPr>
                <w:rFonts w:ascii="Arial" w:hAnsi="Arial" w:cs="Arial"/>
              </w:rPr>
              <w:t>Login</w:t>
            </w:r>
            <w:proofErr w:type="spellEnd"/>
            <w:r>
              <w:rPr>
                <w:rFonts w:ascii="Arial" w:hAnsi="Arial" w:cs="Arial"/>
              </w:rPr>
              <w:t>. (Continua con el paso 3)</w:t>
            </w:r>
          </w:p>
        </w:tc>
      </w:tr>
      <w:tr w:rsidR="009D7242">
        <w:tc>
          <w:tcPr>
            <w:tcW w:w="8644" w:type="dxa"/>
            <w:shd w:val="clear" w:color="auto" w:fill="auto"/>
          </w:tcPr>
          <w:p w:rsidR="009D7242" w:rsidRDefault="009D7242">
            <w:pPr>
              <w:snapToGrid w:val="0"/>
              <w:ind w:left="720"/>
              <w:rPr>
                <w:rFonts w:ascii="Arial" w:hAnsi="Arial" w:cs="Arial"/>
              </w:rPr>
            </w:pPr>
          </w:p>
        </w:tc>
      </w:tr>
      <w:tr w:rsidR="009D7242">
        <w:tc>
          <w:tcPr>
            <w:tcW w:w="8644" w:type="dxa"/>
            <w:shd w:val="clear" w:color="auto" w:fill="auto"/>
          </w:tcPr>
          <w:p w:rsidR="009D7242" w:rsidRDefault="00E91B49">
            <w:pPr>
              <w:snapToGrid w:val="0"/>
              <w:ind w:left="360"/>
              <w:rPr>
                <w:rFonts w:ascii="Arial" w:hAnsi="Arial" w:cs="Arial"/>
              </w:rPr>
            </w:pPr>
            <w:proofErr w:type="gramStart"/>
            <w:r>
              <w:rPr>
                <w:rFonts w:ascii="Arial" w:hAnsi="Arial" w:cs="Arial"/>
              </w:rPr>
              <w:t>4</w:t>
            </w:r>
            <w:r w:rsidR="009D7242">
              <w:rPr>
                <w:rFonts w:ascii="Arial" w:hAnsi="Arial" w:cs="Arial"/>
              </w:rPr>
              <w:t>.a</w:t>
            </w:r>
            <w:proofErr w:type="gramEnd"/>
            <w:r w:rsidR="009D7242">
              <w:rPr>
                <w:rFonts w:ascii="Arial" w:hAnsi="Arial" w:cs="Arial"/>
              </w:rPr>
              <w:t xml:space="preserve">   El Cliente Web ingresa una contraseña inválida.</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 xml:space="preserve"> 1. El Sistema le avisará de la entrada errónea, marcando los las condiciones de validez de dicho campo. (Continúa con el Paso 3)</w:t>
            </w:r>
          </w:p>
        </w:tc>
      </w:tr>
      <w:tr w:rsidR="009D7242">
        <w:tc>
          <w:tcPr>
            <w:tcW w:w="8644" w:type="dxa"/>
            <w:shd w:val="clear" w:color="auto" w:fill="auto"/>
          </w:tcPr>
          <w:p w:rsidR="009D7242" w:rsidRDefault="009D7242">
            <w:pPr>
              <w:snapToGrid w:val="0"/>
              <w:ind w:left="720"/>
              <w:rPr>
                <w:rFonts w:ascii="Arial" w:hAnsi="Arial" w:cs="Arial"/>
              </w:rPr>
            </w:pPr>
          </w:p>
        </w:tc>
      </w:tr>
      <w:tr w:rsidR="009D7242">
        <w:tc>
          <w:tcPr>
            <w:tcW w:w="8644" w:type="dxa"/>
            <w:shd w:val="clear" w:color="auto" w:fill="auto"/>
          </w:tcPr>
          <w:p w:rsidR="009D7242" w:rsidRDefault="00E91B49">
            <w:pPr>
              <w:snapToGrid w:val="0"/>
              <w:ind w:left="360"/>
              <w:rPr>
                <w:rFonts w:ascii="Arial" w:hAnsi="Arial" w:cs="Arial"/>
              </w:rPr>
            </w:pPr>
            <w:proofErr w:type="gramStart"/>
            <w:r>
              <w:rPr>
                <w:rFonts w:ascii="Arial" w:hAnsi="Arial" w:cs="Arial"/>
              </w:rPr>
              <w:t>4</w:t>
            </w:r>
            <w:r w:rsidR="009D7242">
              <w:rPr>
                <w:rFonts w:ascii="Arial" w:hAnsi="Arial" w:cs="Arial"/>
              </w:rPr>
              <w:t>.b</w:t>
            </w:r>
            <w:proofErr w:type="gramEnd"/>
            <w:r w:rsidR="009D7242">
              <w:rPr>
                <w:rFonts w:ascii="Arial" w:hAnsi="Arial" w:cs="Arial"/>
              </w:rPr>
              <w:t xml:space="preserve">   El Cliente Web confirma el ingreso habiendo campos vacíos.</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 xml:space="preserve"> 1. El sistema le avisará con un mensaje de error que debe rellenar todos los campos. (Continúa con el Paso 3)</w:t>
            </w:r>
          </w:p>
        </w:tc>
      </w:tr>
    </w:tbl>
    <w:p w:rsidR="009D7242" w:rsidRDefault="009D7242"/>
    <w:p w:rsidR="009D7242" w:rsidRDefault="009D7242">
      <w:pPr>
        <w:numPr>
          <w:ilvl w:val="0"/>
          <w:numId w:val="8"/>
        </w:numPr>
        <w:tabs>
          <w:tab w:val="clear" w:pos="1134"/>
          <w:tab w:val="left" w:pos="360"/>
        </w:tabs>
        <w:ind w:left="360"/>
        <w:rPr>
          <w:rFonts w:ascii="Arial" w:hAnsi="Arial" w:cs="Arial"/>
          <w:b/>
          <w:sz w:val="28"/>
          <w:szCs w:val="28"/>
        </w:rPr>
      </w:pPr>
      <w:r>
        <w:rPr>
          <w:rFonts w:ascii="Arial" w:hAnsi="Arial" w:cs="Arial"/>
          <w:b/>
          <w:sz w:val="28"/>
          <w:szCs w:val="28"/>
        </w:rPr>
        <w:t>Post-Condición</w:t>
      </w:r>
    </w:p>
    <w:p w:rsidR="009D7242" w:rsidRDefault="009D7242">
      <w:pPr>
        <w:rPr>
          <w:rFonts w:ascii="Arial" w:hAnsi="Arial" w:cs="Arial"/>
        </w:rPr>
      </w:pPr>
      <w:r>
        <w:rPr>
          <w:rFonts w:ascii="Arial" w:hAnsi="Arial" w:cs="Arial"/>
        </w:rPr>
        <w:t xml:space="preserve">Se </w:t>
      </w:r>
      <w:r w:rsidR="00382261">
        <w:rPr>
          <w:rFonts w:ascii="Arial" w:hAnsi="Arial" w:cs="Arial"/>
        </w:rPr>
        <w:t>actualizan</w:t>
      </w:r>
      <w:r>
        <w:rPr>
          <w:rFonts w:ascii="Arial" w:hAnsi="Arial" w:cs="Arial"/>
        </w:rPr>
        <w:t xml:space="preserve"> los datos del cliente Web.</w:t>
      </w:r>
    </w:p>
    <w:p w:rsidR="009D7242" w:rsidRDefault="009D7242">
      <w:pPr>
        <w:rPr>
          <w:rFonts w:ascii="Arial" w:hAnsi="Arial" w:cs="Arial"/>
          <w:b/>
          <w:sz w:val="28"/>
          <w:szCs w:val="28"/>
        </w:rPr>
      </w:pPr>
    </w:p>
    <w:p w:rsidR="009D7242" w:rsidRDefault="009D7242">
      <w:pPr>
        <w:numPr>
          <w:ilvl w:val="0"/>
          <w:numId w:val="8"/>
        </w:numPr>
        <w:tabs>
          <w:tab w:val="clear" w:pos="1134"/>
          <w:tab w:val="left" w:pos="360"/>
        </w:tabs>
        <w:ind w:left="360"/>
        <w:rPr>
          <w:rFonts w:ascii="Arial" w:hAnsi="Arial" w:cs="Arial"/>
          <w:b/>
          <w:sz w:val="28"/>
          <w:szCs w:val="28"/>
        </w:rPr>
      </w:pPr>
      <w:r>
        <w:rPr>
          <w:rFonts w:ascii="Arial" w:hAnsi="Arial" w:cs="Arial"/>
          <w:b/>
          <w:sz w:val="28"/>
          <w:szCs w:val="28"/>
        </w:rPr>
        <w:t>Requisitos No funcionales</w:t>
      </w:r>
    </w:p>
    <w:p w:rsidR="009D7242" w:rsidRDefault="009D7242">
      <w:pPr>
        <w:rPr>
          <w:rFonts w:ascii="Arial" w:hAnsi="Arial" w:cs="Arial"/>
        </w:rPr>
      </w:pPr>
      <w:r>
        <w:rPr>
          <w:rFonts w:ascii="Arial" w:hAnsi="Arial" w:cs="Arial"/>
        </w:rPr>
        <w:t>La contraseña deberá tener entre 8 y 16 caracteres, de los cuales al menos 1 de debe ser numérico y al menos 1 debe ser alfanumérico. Los caracteres permitidos son: a-z y  0-9.</w:t>
      </w:r>
    </w:p>
    <w:p w:rsidR="009D7242" w:rsidRDefault="009D7242">
      <w:pPr>
        <w:rPr>
          <w:rFonts w:ascii="Arial" w:hAnsi="Arial" w:cs="Arial"/>
        </w:rPr>
      </w:pPr>
      <w:r>
        <w:rPr>
          <w:rFonts w:ascii="Arial" w:hAnsi="Arial" w:cs="Arial"/>
        </w:rPr>
        <w:t>El nombre de Usuario es único por Cliente y debe contener entre 8 y 16 caracteres. Los caracteres disponibles son: a-z, 0-9, “-” y “_”.</w:t>
      </w:r>
    </w:p>
    <w:p w:rsidR="009D7242" w:rsidRDefault="009D7242">
      <w:pPr>
        <w:rPr>
          <w:rFonts w:ascii="Arial" w:hAnsi="Arial" w:cs="Arial"/>
        </w:rPr>
      </w:pPr>
    </w:p>
    <w:p w:rsidR="009D7242" w:rsidRDefault="009D7242">
      <w:pPr>
        <w:rPr>
          <w:rFonts w:ascii="Arial" w:hAnsi="Arial" w:cs="Arial"/>
          <w:bCs/>
          <w:sz w:val="32"/>
          <w:szCs w:val="32"/>
        </w:rPr>
      </w:pPr>
      <w:r>
        <w:rPr>
          <w:rFonts w:ascii="Arial" w:hAnsi="Arial" w:cs="Arial"/>
          <w:b/>
          <w:bCs/>
          <w:sz w:val="32"/>
          <w:szCs w:val="32"/>
        </w:rPr>
        <w:t>Flujo de Eventos para el caso de uso</w:t>
      </w:r>
      <w:r>
        <w:rPr>
          <w:rFonts w:ascii="Arial" w:hAnsi="Arial" w:cs="Arial"/>
          <w:bCs/>
          <w:sz w:val="32"/>
          <w:szCs w:val="32"/>
        </w:rPr>
        <w:t>: Identificar Cliente</w:t>
      </w:r>
    </w:p>
    <w:p w:rsidR="009D7242" w:rsidRDefault="009D7242">
      <w:pPr>
        <w:rPr>
          <w:rFonts w:ascii="Arial" w:hAnsi="Arial" w:cs="Arial"/>
          <w:bCs/>
          <w:sz w:val="32"/>
          <w:szCs w:val="32"/>
        </w:rPr>
      </w:pPr>
      <w:r>
        <w:rPr>
          <w:rFonts w:ascii="Arial" w:hAnsi="Arial" w:cs="Arial"/>
          <w:bCs/>
          <w:sz w:val="32"/>
          <w:szCs w:val="32"/>
        </w:rPr>
        <w:t>Web</w:t>
      </w:r>
      <w:r w:rsidR="008357AA">
        <w:rPr>
          <w:rFonts w:ascii="Arial" w:hAnsi="Arial" w:cs="Arial"/>
          <w:bCs/>
          <w:sz w:val="32"/>
          <w:szCs w:val="32"/>
        </w:rPr>
        <w:br/>
        <w:t>Subsistema: Ventas</w:t>
      </w:r>
    </w:p>
    <w:p w:rsidR="009D7242" w:rsidRDefault="009D7242">
      <w:pPr>
        <w:jc w:val="center"/>
      </w:pPr>
    </w:p>
    <w:p w:rsidR="009D7242" w:rsidRDefault="00816E0B">
      <w:pPr>
        <w:jc w:val="center"/>
      </w:pPr>
      <w:r>
        <w:rPr>
          <w:noProof/>
          <w:lang w:eastAsia="es-ES"/>
        </w:rPr>
        <w:drawing>
          <wp:inline distT="0" distB="0" distL="0" distR="0">
            <wp:extent cx="4067175" cy="167640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067175" cy="1676400"/>
                    </a:xfrm>
                    <a:prstGeom prst="rect">
                      <a:avLst/>
                    </a:prstGeom>
                    <a:solidFill>
                      <a:srgbClr val="FFFFFF"/>
                    </a:solidFill>
                    <a:ln w="9525">
                      <a:noFill/>
                      <a:miter lim="800000"/>
                      <a:headEnd/>
                      <a:tailEnd/>
                    </a:ln>
                  </pic:spPr>
                </pic:pic>
              </a:graphicData>
            </a:graphic>
          </wp:inline>
        </w:drawing>
      </w:r>
    </w:p>
    <w:p w:rsidR="009D7242" w:rsidRDefault="009D7242"/>
    <w:p w:rsidR="009D7242" w:rsidRDefault="009D7242">
      <w:pPr>
        <w:numPr>
          <w:ilvl w:val="0"/>
          <w:numId w:val="1"/>
        </w:numPr>
        <w:tabs>
          <w:tab w:val="clear" w:pos="1134"/>
          <w:tab w:val="left" w:pos="360"/>
        </w:tabs>
        <w:ind w:left="360"/>
        <w:rPr>
          <w:rFonts w:ascii="Arial" w:hAnsi="Arial" w:cs="Arial"/>
          <w:b/>
          <w:sz w:val="28"/>
          <w:szCs w:val="28"/>
        </w:rPr>
      </w:pPr>
      <w:r>
        <w:rPr>
          <w:rFonts w:ascii="Arial" w:hAnsi="Arial" w:cs="Arial"/>
          <w:b/>
          <w:sz w:val="28"/>
          <w:szCs w:val="28"/>
        </w:rPr>
        <w:t>Breve descripción</w:t>
      </w:r>
    </w:p>
    <w:p w:rsidR="009D7242" w:rsidRDefault="009D7242">
      <w:pPr>
        <w:rPr>
          <w:rFonts w:ascii="Arial" w:hAnsi="Arial" w:cs="Arial"/>
        </w:rPr>
      </w:pPr>
      <w:r>
        <w:rPr>
          <w:rFonts w:ascii="Arial" w:hAnsi="Arial" w:cs="Arial"/>
        </w:rPr>
        <w:t>La aplicación deberá permitir la modificación de los datos de un  Cliente Web.</w:t>
      </w:r>
    </w:p>
    <w:p w:rsidR="009D7242" w:rsidRDefault="009D7242">
      <w:pPr>
        <w:rPr>
          <w:rFonts w:ascii="Arial" w:hAnsi="Arial" w:cs="Arial"/>
        </w:rPr>
      </w:pPr>
    </w:p>
    <w:p w:rsidR="009D7242" w:rsidRDefault="009D7242">
      <w:pPr>
        <w:numPr>
          <w:ilvl w:val="0"/>
          <w:numId w:val="1"/>
        </w:numPr>
        <w:tabs>
          <w:tab w:val="clear" w:pos="1134"/>
          <w:tab w:val="left" w:pos="360"/>
        </w:tabs>
        <w:ind w:left="360"/>
        <w:rPr>
          <w:rFonts w:ascii="Arial" w:hAnsi="Arial" w:cs="Arial"/>
          <w:b/>
          <w:sz w:val="28"/>
          <w:szCs w:val="28"/>
        </w:rPr>
      </w:pPr>
      <w:r>
        <w:rPr>
          <w:rFonts w:ascii="Arial" w:hAnsi="Arial" w:cs="Arial"/>
          <w:b/>
          <w:sz w:val="28"/>
          <w:szCs w:val="28"/>
        </w:rPr>
        <w:t>PRE-condición</w:t>
      </w:r>
    </w:p>
    <w:p w:rsidR="009D7242" w:rsidRDefault="009D7242">
      <w:pPr>
        <w:rPr>
          <w:rFonts w:ascii="Arial" w:hAnsi="Arial" w:cs="Arial"/>
        </w:rPr>
      </w:pPr>
      <w:r>
        <w:rPr>
          <w:rFonts w:ascii="Arial" w:hAnsi="Arial" w:cs="Arial"/>
        </w:rPr>
        <w:t>El Cliente Web debe tener creada una cuenta en el Sistema.</w:t>
      </w:r>
    </w:p>
    <w:p w:rsidR="009D7242" w:rsidRDefault="009D7242">
      <w:pPr>
        <w:rPr>
          <w:rFonts w:ascii="Arial" w:hAnsi="Arial" w:cs="Arial"/>
        </w:rPr>
      </w:pPr>
    </w:p>
    <w:p w:rsidR="009D7242" w:rsidRDefault="009D7242">
      <w:pPr>
        <w:numPr>
          <w:ilvl w:val="0"/>
          <w:numId w:val="1"/>
        </w:numPr>
        <w:tabs>
          <w:tab w:val="clear" w:pos="1134"/>
          <w:tab w:val="left" w:pos="360"/>
        </w:tabs>
        <w:ind w:left="360"/>
        <w:rPr>
          <w:rFonts w:ascii="Arial" w:hAnsi="Arial" w:cs="Arial"/>
          <w:b/>
          <w:sz w:val="28"/>
          <w:szCs w:val="28"/>
        </w:rPr>
      </w:pPr>
      <w:r>
        <w:rPr>
          <w:rFonts w:ascii="Arial" w:hAnsi="Arial" w:cs="Arial"/>
          <w:b/>
          <w:sz w:val="28"/>
          <w:szCs w:val="28"/>
        </w:rPr>
        <w:t>Flujo de Eventos Principal</w:t>
      </w:r>
    </w:p>
    <w:tbl>
      <w:tblPr>
        <w:tblW w:w="0" w:type="auto"/>
        <w:tblLayout w:type="fixed"/>
        <w:tblLook w:val="0000"/>
      </w:tblPr>
      <w:tblGrid>
        <w:gridCol w:w="8644"/>
      </w:tblGrid>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 xml:space="preserve">1.   El Sistema deberá permitir el ingreso del usuario y contraseña para el </w:t>
            </w:r>
            <w:proofErr w:type="spellStart"/>
            <w:r>
              <w:rPr>
                <w:rFonts w:ascii="Arial" w:hAnsi="Arial" w:cs="Arial"/>
              </w:rPr>
              <w:t>Login</w:t>
            </w:r>
            <w:proofErr w:type="spellEnd"/>
            <w:r>
              <w:rPr>
                <w:rFonts w:ascii="Arial" w:hAnsi="Arial" w:cs="Arial"/>
              </w:rPr>
              <w:t>.</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2.   El Cliente Web ingresará los datos y confirmará.</w:t>
            </w:r>
          </w:p>
        </w:tc>
      </w:tr>
      <w:tr w:rsidR="0001773C">
        <w:tc>
          <w:tcPr>
            <w:tcW w:w="8644" w:type="dxa"/>
            <w:shd w:val="clear" w:color="auto" w:fill="auto"/>
          </w:tcPr>
          <w:p w:rsidR="0001773C" w:rsidRDefault="0001773C">
            <w:pPr>
              <w:snapToGrid w:val="0"/>
              <w:ind w:left="360"/>
              <w:rPr>
                <w:rFonts w:ascii="Arial" w:hAnsi="Arial" w:cs="Arial"/>
              </w:rPr>
            </w:pPr>
            <w:r>
              <w:rPr>
                <w:rFonts w:ascii="Arial" w:hAnsi="Arial" w:cs="Arial"/>
              </w:rPr>
              <w:t xml:space="preserve">3.   El sistema validará los datos y permitirá el </w:t>
            </w:r>
            <w:proofErr w:type="spellStart"/>
            <w:r>
              <w:rPr>
                <w:rFonts w:ascii="Arial" w:hAnsi="Arial" w:cs="Arial"/>
              </w:rPr>
              <w:t>Logueo</w:t>
            </w:r>
            <w:proofErr w:type="spellEnd"/>
            <w:r>
              <w:rPr>
                <w:rFonts w:ascii="Arial" w:hAnsi="Arial" w:cs="Arial"/>
              </w:rPr>
              <w:t xml:space="preserve"> del Cliente Web.</w:t>
            </w:r>
          </w:p>
        </w:tc>
      </w:tr>
    </w:tbl>
    <w:p w:rsidR="009D7242" w:rsidRDefault="009D7242"/>
    <w:p w:rsidR="009D7242" w:rsidRDefault="009D7242">
      <w:pPr>
        <w:numPr>
          <w:ilvl w:val="0"/>
          <w:numId w:val="1"/>
        </w:numPr>
        <w:tabs>
          <w:tab w:val="clear" w:pos="1134"/>
          <w:tab w:val="left" w:pos="360"/>
        </w:tabs>
        <w:ind w:left="360"/>
        <w:rPr>
          <w:rFonts w:ascii="Arial" w:hAnsi="Arial" w:cs="Arial"/>
          <w:b/>
          <w:sz w:val="28"/>
          <w:szCs w:val="28"/>
        </w:rPr>
      </w:pPr>
      <w:r>
        <w:rPr>
          <w:rFonts w:ascii="Arial" w:hAnsi="Arial" w:cs="Arial"/>
          <w:b/>
          <w:sz w:val="28"/>
          <w:szCs w:val="28"/>
        </w:rPr>
        <w:t>Flujo de Eventos Alternativo</w:t>
      </w:r>
    </w:p>
    <w:tbl>
      <w:tblPr>
        <w:tblW w:w="0" w:type="auto"/>
        <w:tblLayout w:type="fixed"/>
        <w:tblLook w:val="0000"/>
      </w:tblPr>
      <w:tblGrid>
        <w:gridCol w:w="8644"/>
      </w:tblGrid>
      <w:tr w:rsidR="009D7242">
        <w:tc>
          <w:tcPr>
            <w:tcW w:w="8644" w:type="dxa"/>
            <w:shd w:val="clear" w:color="auto" w:fill="auto"/>
          </w:tcPr>
          <w:p w:rsidR="009D7242" w:rsidRDefault="009D7242">
            <w:pPr>
              <w:snapToGrid w:val="0"/>
              <w:ind w:left="360"/>
              <w:rPr>
                <w:rFonts w:ascii="Arial" w:hAnsi="Arial" w:cs="Arial"/>
              </w:rPr>
            </w:pPr>
            <w:proofErr w:type="gramStart"/>
            <w:r>
              <w:rPr>
                <w:rFonts w:ascii="Arial" w:hAnsi="Arial" w:cs="Arial"/>
              </w:rPr>
              <w:t>3.a</w:t>
            </w:r>
            <w:proofErr w:type="gramEnd"/>
            <w:r>
              <w:rPr>
                <w:rFonts w:ascii="Arial" w:hAnsi="Arial" w:cs="Arial"/>
              </w:rPr>
              <w:t xml:space="preserve">   El Cliente Web ingresa una contraseña inválida.</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 xml:space="preserve"> 1. El Sistema le avisará de la entrada errónea.</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 xml:space="preserve"> 2. El Sistema le da al cliente la posibilidad de recuperar su contraseña. (</w:t>
            </w:r>
            <w:proofErr w:type="spellStart"/>
            <w:r>
              <w:rPr>
                <w:rFonts w:ascii="Arial" w:hAnsi="Arial" w:cs="Arial"/>
              </w:rPr>
              <w:t>Extend</w:t>
            </w:r>
            <w:proofErr w:type="spellEnd"/>
            <w:r>
              <w:rPr>
                <w:rFonts w:ascii="Arial" w:hAnsi="Arial" w:cs="Arial"/>
              </w:rPr>
              <w:t>: Recuperar Contraseña) (Continúa con el Paso 2)</w:t>
            </w:r>
          </w:p>
        </w:tc>
      </w:tr>
      <w:tr w:rsidR="009D7242">
        <w:tc>
          <w:tcPr>
            <w:tcW w:w="8644" w:type="dxa"/>
            <w:shd w:val="clear" w:color="auto" w:fill="auto"/>
          </w:tcPr>
          <w:p w:rsidR="009D7242" w:rsidRDefault="009D7242">
            <w:pPr>
              <w:snapToGrid w:val="0"/>
              <w:ind w:left="720"/>
              <w:rPr>
                <w:rFonts w:ascii="Arial" w:hAnsi="Arial" w:cs="Arial"/>
              </w:rPr>
            </w:pPr>
          </w:p>
        </w:tc>
      </w:tr>
      <w:tr w:rsidR="009D7242">
        <w:tc>
          <w:tcPr>
            <w:tcW w:w="8644" w:type="dxa"/>
            <w:shd w:val="clear" w:color="auto" w:fill="auto"/>
          </w:tcPr>
          <w:p w:rsidR="009D7242" w:rsidRDefault="009D7242">
            <w:pPr>
              <w:snapToGrid w:val="0"/>
              <w:ind w:left="360"/>
              <w:rPr>
                <w:rFonts w:ascii="Arial" w:hAnsi="Arial" w:cs="Arial"/>
              </w:rPr>
            </w:pPr>
            <w:proofErr w:type="gramStart"/>
            <w:r>
              <w:rPr>
                <w:rFonts w:ascii="Arial" w:hAnsi="Arial" w:cs="Arial"/>
              </w:rPr>
              <w:t>3.b</w:t>
            </w:r>
            <w:proofErr w:type="gramEnd"/>
            <w:r>
              <w:rPr>
                <w:rFonts w:ascii="Arial" w:hAnsi="Arial" w:cs="Arial"/>
              </w:rPr>
              <w:t xml:space="preserve">   El Cliente Web ingresa un nombre de usuario inexistente.</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 xml:space="preserve"> 1. El Sistema le avisará que dicho usuario no existe (Continua en el paso 2)</w:t>
            </w:r>
          </w:p>
        </w:tc>
      </w:tr>
      <w:tr w:rsidR="009D7242">
        <w:tc>
          <w:tcPr>
            <w:tcW w:w="8644" w:type="dxa"/>
            <w:shd w:val="clear" w:color="auto" w:fill="auto"/>
          </w:tcPr>
          <w:p w:rsidR="009D7242" w:rsidRDefault="009D7242">
            <w:pPr>
              <w:snapToGrid w:val="0"/>
              <w:ind w:left="720"/>
              <w:rPr>
                <w:rFonts w:ascii="Arial" w:hAnsi="Arial" w:cs="Arial"/>
              </w:rPr>
            </w:pPr>
          </w:p>
        </w:tc>
      </w:tr>
      <w:tr w:rsidR="009D7242">
        <w:tc>
          <w:tcPr>
            <w:tcW w:w="8644" w:type="dxa"/>
            <w:shd w:val="clear" w:color="auto" w:fill="auto"/>
          </w:tcPr>
          <w:p w:rsidR="009D7242" w:rsidRDefault="009D7242">
            <w:pPr>
              <w:snapToGrid w:val="0"/>
              <w:ind w:left="360"/>
              <w:rPr>
                <w:rFonts w:ascii="Arial" w:hAnsi="Arial" w:cs="Arial"/>
              </w:rPr>
            </w:pPr>
            <w:proofErr w:type="gramStart"/>
            <w:r>
              <w:rPr>
                <w:rFonts w:ascii="Arial" w:hAnsi="Arial" w:cs="Arial"/>
              </w:rPr>
              <w:t>3.b</w:t>
            </w:r>
            <w:proofErr w:type="gramEnd"/>
            <w:r>
              <w:rPr>
                <w:rFonts w:ascii="Arial" w:hAnsi="Arial" w:cs="Arial"/>
              </w:rPr>
              <w:t xml:space="preserve">   El Cliente Web confirma el ingreso habiendo campos vacíos.</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 xml:space="preserve"> 1. El sistema le avisará con un mensaje de error que debe rellenar todos los campos. (Continúa con el Paso 2)</w:t>
            </w:r>
          </w:p>
        </w:tc>
      </w:tr>
    </w:tbl>
    <w:p w:rsidR="009D7242" w:rsidRDefault="009D7242"/>
    <w:p w:rsidR="009D7242" w:rsidRDefault="009D7242">
      <w:pPr>
        <w:numPr>
          <w:ilvl w:val="0"/>
          <w:numId w:val="1"/>
        </w:numPr>
        <w:tabs>
          <w:tab w:val="clear" w:pos="1134"/>
          <w:tab w:val="left" w:pos="360"/>
        </w:tabs>
        <w:ind w:left="360"/>
        <w:rPr>
          <w:rFonts w:ascii="Arial" w:hAnsi="Arial" w:cs="Arial"/>
          <w:b/>
          <w:sz w:val="28"/>
          <w:szCs w:val="28"/>
        </w:rPr>
      </w:pPr>
      <w:r>
        <w:rPr>
          <w:rFonts w:ascii="Arial" w:hAnsi="Arial" w:cs="Arial"/>
          <w:b/>
          <w:sz w:val="28"/>
          <w:szCs w:val="28"/>
        </w:rPr>
        <w:t>Post-Condición</w:t>
      </w:r>
    </w:p>
    <w:p w:rsidR="009D7242" w:rsidRDefault="009D7242">
      <w:pPr>
        <w:rPr>
          <w:rFonts w:ascii="Arial" w:hAnsi="Arial" w:cs="Arial"/>
        </w:rPr>
      </w:pPr>
      <w:r>
        <w:rPr>
          <w:rFonts w:ascii="Arial" w:hAnsi="Arial" w:cs="Arial"/>
        </w:rPr>
        <w:t xml:space="preserve">El cliente Web quedará </w:t>
      </w:r>
      <w:proofErr w:type="spellStart"/>
      <w:r w:rsidR="001A2D3C">
        <w:rPr>
          <w:rFonts w:ascii="Arial" w:hAnsi="Arial" w:cs="Arial"/>
        </w:rPr>
        <w:t>logueado</w:t>
      </w:r>
      <w:proofErr w:type="spellEnd"/>
      <w:r w:rsidR="001A2D3C">
        <w:rPr>
          <w:rFonts w:ascii="Arial" w:hAnsi="Arial" w:cs="Arial"/>
        </w:rPr>
        <w:t>.</w:t>
      </w:r>
    </w:p>
    <w:p w:rsidR="009D7242" w:rsidRDefault="009D7242">
      <w:pPr>
        <w:pageBreakBefore/>
        <w:rPr>
          <w:rFonts w:ascii="Arial" w:hAnsi="Arial" w:cs="Arial"/>
          <w:bCs/>
          <w:sz w:val="32"/>
          <w:szCs w:val="32"/>
        </w:rPr>
      </w:pPr>
      <w:r>
        <w:rPr>
          <w:rFonts w:ascii="Arial" w:hAnsi="Arial" w:cs="Arial"/>
          <w:b/>
          <w:bCs/>
          <w:sz w:val="32"/>
          <w:szCs w:val="32"/>
        </w:rPr>
        <w:lastRenderedPageBreak/>
        <w:t>Flujo de Eventos para el caso de uso</w:t>
      </w:r>
      <w:r>
        <w:rPr>
          <w:rFonts w:ascii="Arial" w:hAnsi="Arial" w:cs="Arial"/>
          <w:bCs/>
          <w:sz w:val="32"/>
          <w:szCs w:val="32"/>
        </w:rPr>
        <w:t>: Recuperar Contraseña</w:t>
      </w:r>
      <w:r w:rsidR="008357AA">
        <w:rPr>
          <w:rFonts w:ascii="Arial" w:hAnsi="Arial" w:cs="Arial"/>
          <w:bCs/>
          <w:sz w:val="32"/>
          <w:szCs w:val="32"/>
        </w:rPr>
        <w:br/>
        <w:t>Subsistema: Ventas</w:t>
      </w:r>
    </w:p>
    <w:p w:rsidR="009D7242" w:rsidRDefault="009D7242">
      <w:pPr>
        <w:jc w:val="center"/>
      </w:pPr>
    </w:p>
    <w:p w:rsidR="009D7242" w:rsidRDefault="00816E0B">
      <w:pPr>
        <w:jc w:val="center"/>
      </w:pPr>
      <w:r>
        <w:rPr>
          <w:noProof/>
          <w:lang w:eastAsia="es-ES"/>
        </w:rPr>
        <w:drawing>
          <wp:inline distT="0" distB="0" distL="0" distR="0">
            <wp:extent cx="1562100" cy="131445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562100" cy="1314450"/>
                    </a:xfrm>
                    <a:prstGeom prst="rect">
                      <a:avLst/>
                    </a:prstGeom>
                    <a:solidFill>
                      <a:srgbClr val="FFFFFF"/>
                    </a:solidFill>
                    <a:ln w="9525">
                      <a:noFill/>
                      <a:miter lim="800000"/>
                      <a:headEnd/>
                      <a:tailEnd/>
                    </a:ln>
                  </pic:spPr>
                </pic:pic>
              </a:graphicData>
            </a:graphic>
          </wp:inline>
        </w:drawing>
      </w:r>
    </w:p>
    <w:p w:rsidR="009D7242" w:rsidRDefault="009D7242"/>
    <w:p w:rsidR="009D7242" w:rsidRDefault="009D7242">
      <w:pPr>
        <w:numPr>
          <w:ilvl w:val="0"/>
          <w:numId w:val="6"/>
        </w:numPr>
        <w:tabs>
          <w:tab w:val="clear" w:pos="1134"/>
          <w:tab w:val="left" w:pos="360"/>
        </w:tabs>
        <w:ind w:left="360"/>
        <w:rPr>
          <w:rFonts w:ascii="Arial" w:hAnsi="Arial" w:cs="Arial"/>
          <w:b/>
          <w:sz w:val="28"/>
          <w:szCs w:val="28"/>
        </w:rPr>
      </w:pPr>
      <w:r>
        <w:rPr>
          <w:rFonts w:ascii="Arial" w:hAnsi="Arial" w:cs="Arial"/>
          <w:b/>
          <w:sz w:val="28"/>
          <w:szCs w:val="28"/>
        </w:rPr>
        <w:t>Breve descripción</w:t>
      </w:r>
    </w:p>
    <w:p w:rsidR="009D7242" w:rsidRDefault="009D7242">
      <w:pPr>
        <w:rPr>
          <w:rFonts w:ascii="Arial" w:hAnsi="Arial" w:cs="Arial"/>
        </w:rPr>
      </w:pPr>
      <w:r>
        <w:rPr>
          <w:rFonts w:ascii="Arial" w:hAnsi="Arial" w:cs="Arial"/>
        </w:rPr>
        <w:t>La aplicación deberá el ingreso de una nueva contraseña al Cliente Web.</w:t>
      </w:r>
    </w:p>
    <w:p w:rsidR="009D7242" w:rsidRDefault="009D7242">
      <w:pPr>
        <w:rPr>
          <w:rFonts w:ascii="Arial" w:hAnsi="Arial" w:cs="Arial"/>
        </w:rPr>
      </w:pPr>
    </w:p>
    <w:p w:rsidR="009D7242" w:rsidRDefault="009D7242">
      <w:pPr>
        <w:numPr>
          <w:ilvl w:val="0"/>
          <w:numId w:val="6"/>
        </w:numPr>
        <w:tabs>
          <w:tab w:val="clear" w:pos="1134"/>
          <w:tab w:val="left" w:pos="360"/>
        </w:tabs>
        <w:ind w:left="360"/>
        <w:rPr>
          <w:rFonts w:ascii="Arial" w:hAnsi="Arial" w:cs="Arial"/>
          <w:b/>
          <w:sz w:val="28"/>
          <w:szCs w:val="28"/>
        </w:rPr>
      </w:pPr>
      <w:r>
        <w:rPr>
          <w:rFonts w:ascii="Arial" w:hAnsi="Arial" w:cs="Arial"/>
          <w:b/>
          <w:sz w:val="28"/>
          <w:szCs w:val="28"/>
        </w:rPr>
        <w:t>PRE-condición</w:t>
      </w:r>
    </w:p>
    <w:p w:rsidR="009D7242" w:rsidRDefault="009D7242">
      <w:pPr>
        <w:rPr>
          <w:rFonts w:ascii="Arial" w:hAnsi="Arial" w:cs="Arial"/>
        </w:rPr>
      </w:pPr>
      <w:r>
        <w:rPr>
          <w:rFonts w:ascii="Arial" w:hAnsi="Arial" w:cs="Arial"/>
        </w:rPr>
        <w:t>El Cliente Web debe tener creada una cuenta en el Sistema.</w:t>
      </w:r>
    </w:p>
    <w:p w:rsidR="009D7242" w:rsidRDefault="009D7242">
      <w:pPr>
        <w:rPr>
          <w:rFonts w:ascii="Arial" w:hAnsi="Arial" w:cs="Arial"/>
        </w:rPr>
      </w:pPr>
    </w:p>
    <w:p w:rsidR="009D7242" w:rsidRDefault="009D7242">
      <w:pPr>
        <w:numPr>
          <w:ilvl w:val="0"/>
          <w:numId w:val="6"/>
        </w:numPr>
        <w:tabs>
          <w:tab w:val="clear" w:pos="1134"/>
          <w:tab w:val="left" w:pos="360"/>
        </w:tabs>
        <w:ind w:left="360"/>
        <w:rPr>
          <w:rFonts w:ascii="Arial" w:hAnsi="Arial" w:cs="Arial"/>
          <w:b/>
          <w:sz w:val="28"/>
          <w:szCs w:val="28"/>
        </w:rPr>
      </w:pPr>
      <w:r>
        <w:rPr>
          <w:rFonts w:ascii="Arial" w:hAnsi="Arial" w:cs="Arial"/>
          <w:b/>
          <w:sz w:val="28"/>
          <w:szCs w:val="28"/>
        </w:rPr>
        <w:t>Flujo de Eventos Principal</w:t>
      </w:r>
    </w:p>
    <w:tbl>
      <w:tblPr>
        <w:tblW w:w="0" w:type="auto"/>
        <w:tblLayout w:type="fixed"/>
        <w:tblLook w:val="0000"/>
      </w:tblPr>
      <w:tblGrid>
        <w:gridCol w:w="8644"/>
      </w:tblGrid>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1.   El Sistema deberá permitir el ingreso del usuario y del mail para la recuperación de la contraseña.</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2.   El Cliente Web ingresará los datos y confirmará.</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 xml:space="preserve">3.   El Sistema le enviará un mail al Cliente Web para la confirmación del cambio de Contraseña. </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4.   El Cliente Web confirmará.</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5.   El Sistema debe permitir el ingreso de una nueva contraseña.</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6.   El Cliente Web ingresará la nueva contraseña y confirmará.</w:t>
            </w:r>
          </w:p>
        </w:tc>
      </w:tr>
    </w:tbl>
    <w:p w:rsidR="009D7242" w:rsidRDefault="009D7242"/>
    <w:p w:rsidR="009D7242" w:rsidRDefault="009D7242">
      <w:pPr>
        <w:numPr>
          <w:ilvl w:val="0"/>
          <w:numId w:val="6"/>
        </w:numPr>
        <w:tabs>
          <w:tab w:val="clear" w:pos="1134"/>
          <w:tab w:val="left" w:pos="360"/>
        </w:tabs>
        <w:ind w:left="360"/>
        <w:rPr>
          <w:rFonts w:ascii="Arial" w:hAnsi="Arial" w:cs="Arial"/>
          <w:b/>
          <w:sz w:val="28"/>
          <w:szCs w:val="28"/>
        </w:rPr>
      </w:pPr>
      <w:r>
        <w:rPr>
          <w:rFonts w:ascii="Arial" w:hAnsi="Arial" w:cs="Arial"/>
          <w:b/>
          <w:sz w:val="28"/>
          <w:szCs w:val="28"/>
        </w:rPr>
        <w:t>Flujo de Eventos Alternativo</w:t>
      </w:r>
    </w:p>
    <w:tbl>
      <w:tblPr>
        <w:tblW w:w="0" w:type="auto"/>
        <w:tblLayout w:type="fixed"/>
        <w:tblLook w:val="0000"/>
      </w:tblPr>
      <w:tblGrid>
        <w:gridCol w:w="8644"/>
      </w:tblGrid>
      <w:tr w:rsidR="009D7242">
        <w:tc>
          <w:tcPr>
            <w:tcW w:w="8644" w:type="dxa"/>
            <w:shd w:val="clear" w:color="auto" w:fill="auto"/>
          </w:tcPr>
          <w:p w:rsidR="009D7242" w:rsidRDefault="009D7242">
            <w:pPr>
              <w:snapToGrid w:val="0"/>
              <w:ind w:left="360"/>
              <w:rPr>
                <w:rFonts w:ascii="Arial" w:hAnsi="Arial" w:cs="Arial"/>
              </w:rPr>
            </w:pPr>
            <w:proofErr w:type="gramStart"/>
            <w:r>
              <w:rPr>
                <w:rFonts w:ascii="Arial" w:hAnsi="Arial" w:cs="Arial"/>
              </w:rPr>
              <w:t>2.a</w:t>
            </w:r>
            <w:proofErr w:type="gramEnd"/>
            <w:r>
              <w:rPr>
                <w:rFonts w:ascii="Arial" w:hAnsi="Arial" w:cs="Arial"/>
              </w:rPr>
              <w:t xml:space="preserve">   El Cliente Web ingresa un nombre de usuario inexistente.</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 xml:space="preserve"> 1. El Sistema le avisará que dicho usuario no existe (Continua en el paso 2)</w:t>
            </w:r>
          </w:p>
        </w:tc>
      </w:tr>
      <w:tr w:rsidR="009D7242">
        <w:tc>
          <w:tcPr>
            <w:tcW w:w="8644" w:type="dxa"/>
            <w:shd w:val="clear" w:color="auto" w:fill="auto"/>
          </w:tcPr>
          <w:p w:rsidR="009D7242" w:rsidRDefault="009D7242">
            <w:pPr>
              <w:snapToGrid w:val="0"/>
              <w:ind w:left="720"/>
              <w:rPr>
                <w:rFonts w:ascii="Arial" w:hAnsi="Arial" w:cs="Arial"/>
              </w:rPr>
            </w:pPr>
          </w:p>
        </w:tc>
      </w:tr>
      <w:tr w:rsidR="009D7242">
        <w:tc>
          <w:tcPr>
            <w:tcW w:w="8644" w:type="dxa"/>
            <w:shd w:val="clear" w:color="auto" w:fill="auto"/>
          </w:tcPr>
          <w:p w:rsidR="009D7242" w:rsidRDefault="009D7242">
            <w:pPr>
              <w:snapToGrid w:val="0"/>
              <w:ind w:left="360"/>
              <w:rPr>
                <w:rFonts w:ascii="Arial" w:hAnsi="Arial" w:cs="Arial"/>
              </w:rPr>
            </w:pPr>
            <w:proofErr w:type="gramStart"/>
            <w:r>
              <w:rPr>
                <w:rFonts w:ascii="Arial" w:hAnsi="Arial" w:cs="Arial"/>
              </w:rPr>
              <w:t>2.b</w:t>
            </w:r>
            <w:proofErr w:type="gramEnd"/>
            <w:r>
              <w:rPr>
                <w:rFonts w:ascii="Arial" w:hAnsi="Arial" w:cs="Arial"/>
              </w:rPr>
              <w:t xml:space="preserve">   El Cliente Web ingresa un mail que no corresponde el mail ingresado por ese usuario.</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 xml:space="preserve"> 1. El Sistema le avisará que dicho mail no corresponde (Continua en el paso 2)</w:t>
            </w:r>
          </w:p>
        </w:tc>
      </w:tr>
      <w:tr w:rsidR="009D7242">
        <w:tc>
          <w:tcPr>
            <w:tcW w:w="8644" w:type="dxa"/>
            <w:shd w:val="clear" w:color="auto" w:fill="auto"/>
          </w:tcPr>
          <w:p w:rsidR="009D7242" w:rsidRDefault="009D7242">
            <w:pPr>
              <w:snapToGrid w:val="0"/>
              <w:ind w:left="720"/>
              <w:rPr>
                <w:rFonts w:ascii="Arial" w:hAnsi="Arial" w:cs="Arial"/>
              </w:rPr>
            </w:pPr>
          </w:p>
        </w:tc>
      </w:tr>
      <w:tr w:rsidR="009D7242">
        <w:tc>
          <w:tcPr>
            <w:tcW w:w="8644" w:type="dxa"/>
            <w:shd w:val="clear" w:color="auto" w:fill="auto"/>
          </w:tcPr>
          <w:p w:rsidR="009D7242" w:rsidRDefault="009D7242">
            <w:pPr>
              <w:snapToGrid w:val="0"/>
              <w:ind w:left="360"/>
              <w:rPr>
                <w:rFonts w:ascii="Arial" w:hAnsi="Arial" w:cs="Arial"/>
              </w:rPr>
            </w:pPr>
            <w:proofErr w:type="gramStart"/>
            <w:r>
              <w:rPr>
                <w:rFonts w:ascii="Arial" w:hAnsi="Arial" w:cs="Arial"/>
              </w:rPr>
              <w:t>2.c</w:t>
            </w:r>
            <w:proofErr w:type="gramEnd"/>
            <w:r>
              <w:rPr>
                <w:rFonts w:ascii="Arial" w:hAnsi="Arial" w:cs="Arial"/>
              </w:rPr>
              <w:t xml:space="preserve">   El Cliente Web confirma el ingreso habiendo campos vacíos.</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 xml:space="preserve"> 1. El sistema le avisará con un mensaje de error que debe rellenar todos los campos. (Continúa con el Paso 2)</w:t>
            </w:r>
          </w:p>
        </w:tc>
      </w:tr>
      <w:tr w:rsidR="009D7242">
        <w:tc>
          <w:tcPr>
            <w:tcW w:w="8644" w:type="dxa"/>
            <w:shd w:val="clear" w:color="auto" w:fill="auto"/>
          </w:tcPr>
          <w:p w:rsidR="009D7242" w:rsidRDefault="009D7242">
            <w:pPr>
              <w:snapToGrid w:val="0"/>
              <w:ind w:left="720"/>
              <w:rPr>
                <w:rFonts w:ascii="Arial" w:hAnsi="Arial" w:cs="Arial"/>
              </w:rPr>
            </w:pPr>
          </w:p>
        </w:tc>
      </w:tr>
      <w:tr w:rsidR="009D7242">
        <w:tc>
          <w:tcPr>
            <w:tcW w:w="8644" w:type="dxa"/>
            <w:shd w:val="clear" w:color="auto" w:fill="auto"/>
          </w:tcPr>
          <w:p w:rsidR="009D7242" w:rsidRDefault="009D7242">
            <w:pPr>
              <w:snapToGrid w:val="0"/>
              <w:ind w:left="360"/>
              <w:rPr>
                <w:rFonts w:ascii="Arial" w:hAnsi="Arial" w:cs="Arial"/>
              </w:rPr>
            </w:pPr>
            <w:proofErr w:type="gramStart"/>
            <w:r>
              <w:rPr>
                <w:rFonts w:ascii="Arial" w:hAnsi="Arial" w:cs="Arial"/>
              </w:rPr>
              <w:t>6.a</w:t>
            </w:r>
            <w:proofErr w:type="gramEnd"/>
            <w:r>
              <w:rPr>
                <w:rFonts w:ascii="Arial" w:hAnsi="Arial" w:cs="Arial"/>
              </w:rPr>
              <w:t xml:space="preserve">   El Cliente Web ingresa una contraseña inválida.</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 xml:space="preserve"> 1. El Sistema le avisará de la entrada errónea, marcando las condiciones de validez de dicho campo. (Continua en el paso 6)</w:t>
            </w:r>
          </w:p>
        </w:tc>
      </w:tr>
    </w:tbl>
    <w:p w:rsidR="009D7242" w:rsidRDefault="009D7242"/>
    <w:p w:rsidR="009D7242" w:rsidRDefault="009D7242">
      <w:pPr>
        <w:numPr>
          <w:ilvl w:val="0"/>
          <w:numId w:val="6"/>
        </w:numPr>
        <w:tabs>
          <w:tab w:val="clear" w:pos="1134"/>
          <w:tab w:val="left" w:pos="360"/>
        </w:tabs>
        <w:ind w:left="360"/>
        <w:rPr>
          <w:rFonts w:ascii="Arial" w:hAnsi="Arial" w:cs="Arial"/>
          <w:b/>
          <w:sz w:val="28"/>
          <w:szCs w:val="28"/>
        </w:rPr>
      </w:pPr>
      <w:r>
        <w:rPr>
          <w:rFonts w:ascii="Arial" w:hAnsi="Arial" w:cs="Arial"/>
          <w:b/>
          <w:sz w:val="28"/>
          <w:szCs w:val="28"/>
        </w:rPr>
        <w:t>Post-Condición</w:t>
      </w:r>
    </w:p>
    <w:p w:rsidR="009D7242" w:rsidRDefault="009D7242">
      <w:pPr>
        <w:rPr>
          <w:rFonts w:ascii="Arial" w:hAnsi="Arial" w:cs="Arial"/>
        </w:rPr>
      </w:pPr>
      <w:r>
        <w:rPr>
          <w:rFonts w:ascii="Arial" w:hAnsi="Arial" w:cs="Arial"/>
        </w:rPr>
        <w:t>El cliente Web quedará identificado.</w:t>
      </w:r>
    </w:p>
    <w:p w:rsidR="009D7242" w:rsidRDefault="009D7242">
      <w:pPr>
        <w:rPr>
          <w:rFonts w:ascii="Arial" w:hAnsi="Arial" w:cs="Arial"/>
        </w:rPr>
      </w:pPr>
    </w:p>
    <w:p w:rsidR="009D7242" w:rsidRDefault="009D7242">
      <w:pPr>
        <w:rPr>
          <w:rFonts w:ascii="Arial" w:hAnsi="Arial" w:cs="Arial"/>
        </w:rPr>
      </w:pPr>
    </w:p>
    <w:p w:rsidR="009D7242" w:rsidRDefault="009D7242">
      <w:pPr>
        <w:rPr>
          <w:rFonts w:ascii="Arial" w:hAnsi="Arial" w:cs="Arial"/>
        </w:rPr>
      </w:pPr>
    </w:p>
    <w:p w:rsidR="009D7242" w:rsidRDefault="009D7242">
      <w:pPr>
        <w:numPr>
          <w:ilvl w:val="0"/>
          <w:numId w:val="6"/>
        </w:numPr>
        <w:tabs>
          <w:tab w:val="clear" w:pos="1134"/>
          <w:tab w:val="left" w:pos="360"/>
        </w:tabs>
        <w:ind w:left="360"/>
        <w:rPr>
          <w:rFonts w:ascii="Arial" w:hAnsi="Arial" w:cs="Arial"/>
          <w:b/>
          <w:sz w:val="28"/>
          <w:szCs w:val="28"/>
        </w:rPr>
      </w:pPr>
      <w:r>
        <w:rPr>
          <w:rFonts w:ascii="Arial" w:hAnsi="Arial" w:cs="Arial"/>
          <w:b/>
          <w:sz w:val="28"/>
          <w:szCs w:val="28"/>
        </w:rPr>
        <w:lastRenderedPageBreak/>
        <w:t>Requisitos No funcionales</w:t>
      </w:r>
    </w:p>
    <w:p w:rsidR="009D7242" w:rsidRDefault="009D7242">
      <w:pPr>
        <w:rPr>
          <w:rFonts w:ascii="Arial" w:hAnsi="Arial" w:cs="Arial"/>
        </w:rPr>
      </w:pPr>
      <w:r>
        <w:rPr>
          <w:rFonts w:ascii="Arial" w:hAnsi="Arial" w:cs="Arial"/>
        </w:rPr>
        <w:t>La contraseña deberá tener entre 8 y 16 caracteres, de los cuales al menos 1 de debe ser numérico y al menos 1 debe ser alfanumérico. Los caracteres permitidos son: a-z y  0-9.</w:t>
      </w:r>
    </w:p>
    <w:p w:rsidR="009D7242" w:rsidRDefault="009D7242">
      <w:pPr>
        <w:pageBreakBefore/>
        <w:rPr>
          <w:rFonts w:ascii="Arial" w:hAnsi="Arial" w:cs="Arial"/>
          <w:bCs/>
          <w:sz w:val="32"/>
          <w:szCs w:val="32"/>
        </w:rPr>
      </w:pPr>
      <w:r>
        <w:rPr>
          <w:rFonts w:ascii="Arial" w:hAnsi="Arial" w:cs="Arial"/>
          <w:b/>
          <w:bCs/>
          <w:sz w:val="32"/>
          <w:szCs w:val="32"/>
        </w:rPr>
        <w:lastRenderedPageBreak/>
        <w:t xml:space="preserve">Flujo de Eventos para el caso de uso: </w:t>
      </w:r>
      <w:r>
        <w:rPr>
          <w:rFonts w:ascii="Arial" w:hAnsi="Arial" w:cs="Arial"/>
          <w:bCs/>
          <w:sz w:val="32"/>
          <w:szCs w:val="32"/>
        </w:rPr>
        <w:t>Registrar Venta Web</w:t>
      </w:r>
      <w:r w:rsidR="008357AA">
        <w:rPr>
          <w:rFonts w:ascii="Arial" w:hAnsi="Arial" w:cs="Arial"/>
          <w:bCs/>
          <w:sz w:val="32"/>
          <w:szCs w:val="32"/>
        </w:rPr>
        <w:br/>
        <w:t>Subsistema: Ventas</w:t>
      </w:r>
    </w:p>
    <w:p w:rsidR="009D7242" w:rsidRDefault="009D7242">
      <w:pPr>
        <w:rPr>
          <w:rFonts w:ascii="Arial" w:hAnsi="Arial" w:cs="Arial"/>
          <w:bCs/>
          <w:sz w:val="27"/>
          <w:szCs w:val="27"/>
        </w:rPr>
      </w:pPr>
    </w:p>
    <w:p w:rsidR="009D7242" w:rsidRDefault="00816E0B">
      <w:pPr>
        <w:jc w:val="center"/>
      </w:pPr>
      <w:r>
        <w:rPr>
          <w:noProof/>
          <w:lang w:eastAsia="es-ES"/>
        </w:rPr>
        <w:drawing>
          <wp:inline distT="0" distB="0" distL="0" distR="0">
            <wp:extent cx="4410075" cy="1647825"/>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410075" cy="1647825"/>
                    </a:xfrm>
                    <a:prstGeom prst="rect">
                      <a:avLst/>
                    </a:prstGeom>
                    <a:solidFill>
                      <a:srgbClr val="FFFFFF"/>
                    </a:solidFill>
                    <a:ln w="9525">
                      <a:noFill/>
                      <a:miter lim="800000"/>
                      <a:headEnd/>
                      <a:tailEnd/>
                    </a:ln>
                  </pic:spPr>
                </pic:pic>
              </a:graphicData>
            </a:graphic>
          </wp:inline>
        </w:drawing>
      </w:r>
    </w:p>
    <w:p w:rsidR="009D7242" w:rsidRDefault="009D7242"/>
    <w:p w:rsidR="009D7242" w:rsidRDefault="009D7242">
      <w:pPr>
        <w:numPr>
          <w:ilvl w:val="0"/>
          <w:numId w:val="2"/>
        </w:numPr>
        <w:tabs>
          <w:tab w:val="clear" w:pos="1134"/>
          <w:tab w:val="left" w:pos="360"/>
        </w:tabs>
        <w:ind w:left="360"/>
        <w:rPr>
          <w:rFonts w:ascii="Arial" w:hAnsi="Arial" w:cs="Arial"/>
          <w:b/>
          <w:sz w:val="28"/>
          <w:szCs w:val="28"/>
        </w:rPr>
      </w:pPr>
      <w:r>
        <w:rPr>
          <w:rFonts w:ascii="Arial" w:hAnsi="Arial" w:cs="Arial"/>
          <w:b/>
          <w:sz w:val="28"/>
          <w:szCs w:val="28"/>
        </w:rPr>
        <w:t>Breve descripción</w:t>
      </w:r>
    </w:p>
    <w:p w:rsidR="009D7242" w:rsidRDefault="009D7242">
      <w:pPr>
        <w:rPr>
          <w:rFonts w:ascii="Arial" w:hAnsi="Arial" w:cs="Arial"/>
        </w:rPr>
      </w:pPr>
      <w:r>
        <w:rPr>
          <w:rFonts w:ascii="Arial" w:hAnsi="Arial" w:cs="Arial"/>
        </w:rPr>
        <w:t>La aplicación deberá permitir la venta de Productos a través de la Web.</w:t>
      </w:r>
    </w:p>
    <w:p w:rsidR="009D7242" w:rsidRDefault="009D7242">
      <w:pPr>
        <w:rPr>
          <w:rFonts w:ascii="Arial" w:hAnsi="Arial" w:cs="Arial"/>
        </w:rPr>
      </w:pPr>
    </w:p>
    <w:p w:rsidR="009D7242" w:rsidRDefault="009D7242">
      <w:pPr>
        <w:numPr>
          <w:ilvl w:val="0"/>
          <w:numId w:val="2"/>
        </w:numPr>
        <w:tabs>
          <w:tab w:val="clear" w:pos="1134"/>
          <w:tab w:val="left" w:pos="360"/>
        </w:tabs>
        <w:ind w:left="360"/>
        <w:rPr>
          <w:rFonts w:ascii="Arial" w:hAnsi="Arial" w:cs="Arial"/>
          <w:b/>
          <w:sz w:val="28"/>
          <w:szCs w:val="28"/>
        </w:rPr>
      </w:pPr>
      <w:r>
        <w:rPr>
          <w:rFonts w:ascii="Arial" w:hAnsi="Arial" w:cs="Arial"/>
          <w:b/>
          <w:sz w:val="28"/>
          <w:szCs w:val="28"/>
        </w:rPr>
        <w:t>PRE-condición</w:t>
      </w:r>
    </w:p>
    <w:p w:rsidR="009D7242" w:rsidRDefault="009D7242">
      <w:pPr>
        <w:rPr>
          <w:rFonts w:ascii="Arial" w:hAnsi="Arial" w:cs="Arial"/>
        </w:rPr>
      </w:pPr>
      <w:r>
        <w:rPr>
          <w:rFonts w:ascii="Arial" w:hAnsi="Arial" w:cs="Arial"/>
        </w:rPr>
        <w:t>El Cliente Web debe estar identificado en el sistema.</w:t>
      </w:r>
    </w:p>
    <w:p w:rsidR="009D7242" w:rsidRDefault="009D7242">
      <w:pPr>
        <w:rPr>
          <w:rFonts w:ascii="Arial" w:hAnsi="Arial" w:cs="Arial"/>
        </w:rPr>
      </w:pPr>
    </w:p>
    <w:p w:rsidR="009D7242" w:rsidRDefault="009D7242">
      <w:pPr>
        <w:numPr>
          <w:ilvl w:val="0"/>
          <w:numId w:val="2"/>
        </w:numPr>
        <w:tabs>
          <w:tab w:val="clear" w:pos="1134"/>
          <w:tab w:val="left" w:pos="360"/>
        </w:tabs>
        <w:ind w:left="360"/>
        <w:rPr>
          <w:rFonts w:ascii="Arial" w:hAnsi="Arial" w:cs="Arial"/>
          <w:b/>
          <w:sz w:val="28"/>
          <w:szCs w:val="28"/>
        </w:rPr>
      </w:pPr>
      <w:r>
        <w:rPr>
          <w:rFonts w:ascii="Arial" w:hAnsi="Arial" w:cs="Arial"/>
          <w:b/>
          <w:sz w:val="28"/>
          <w:szCs w:val="28"/>
        </w:rPr>
        <w:t>Flujo de Eventos Principal</w:t>
      </w:r>
    </w:p>
    <w:tbl>
      <w:tblPr>
        <w:tblW w:w="0" w:type="auto"/>
        <w:tblLayout w:type="fixed"/>
        <w:tblLook w:val="0000"/>
      </w:tblPr>
      <w:tblGrid>
        <w:gridCol w:w="8644"/>
      </w:tblGrid>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1.   El Cliente Web inicia una compra por Internet.</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2.   El Sistema presentará el listado de los productos disponibles a la venta.</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3.   El Cliente Web elegirá e</w:t>
            </w:r>
            <w:r w:rsidR="00AB6BC1">
              <w:rPr>
                <w:rFonts w:ascii="Arial" w:hAnsi="Arial" w:cs="Arial"/>
              </w:rPr>
              <w:t>l artículo que desee comprar, ingresando la cantidad a comprar.</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4.   El Sistema muestra el importe parcial de la venta.</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Se repiten los pasos 2, 3 y 4 las veces necesarias.</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4.   El Sistema permitirá el ingreso de los datos referidos con la tarjeta de débito/crédito.</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5.   El Cliente Web ingresará los datos y confirmará.</w:t>
            </w: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6.   El Sistema emitirá el correspondiente comprobante de venta.</w:t>
            </w:r>
          </w:p>
        </w:tc>
      </w:tr>
    </w:tbl>
    <w:p w:rsidR="009D7242" w:rsidRDefault="009D7242"/>
    <w:p w:rsidR="009D7242" w:rsidRDefault="009D7242">
      <w:pPr>
        <w:numPr>
          <w:ilvl w:val="0"/>
          <w:numId w:val="2"/>
        </w:numPr>
        <w:tabs>
          <w:tab w:val="clear" w:pos="1134"/>
          <w:tab w:val="left" w:pos="360"/>
        </w:tabs>
        <w:ind w:left="360"/>
        <w:rPr>
          <w:rFonts w:ascii="Arial" w:hAnsi="Arial" w:cs="Arial"/>
          <w:b/>
          <w:sz w:val="28"/>
          <w:szCs w:val="28"/>
        </w:rPr>
      </w:pPr>
      <w:r>
        <w:rPr>
          <w:rFonts w:ascii="Arial" w:hAnsi="Arial" w:cs="Arial"/>
          <w:b/>
          <w:sz w:val="28"/>
          <w:szCs w:val="28"/>
        </w:rPr>
        <w:t>Flujo de Eventos Alternativo</w:t>
      </w:r>
    </w:p>
    <w:tbl>
      <w:tblPr>
        <w:tblW w:w="0" w:type="auto"/>
        <w:tblLayout w:type="fixed"/>
        <w:tblLook w:val="0000"/>
      </w:tblPr>
      <w:tblGrid>
        <w:gridCol w:w="8644"/>
      </w:tblGrid>
      <w:tr w:rsidR="009D7242">
        <w:tc>
          <w:tcPr>
            <w:tcW w:w="8644" w:type="dxa"/>
            <w:shd w:val="clear" w:color="auto" w:fill="auto"/>
          </w:tcPr>
          <w:p w:rsidR="009D7242" w:rsidRDefault="009D7242">
            <w:pPr>
              <w:snapToGrid w:val="0"/>
              <w:ind w:left="360"/>
              <w:rPr>
                <w:rFonts w:ascii="Arial" w:hAnsi="Arial" w:cs="Arial"/>
              </w:rPr>
            </w:pPr>
            <w:proofErr w:type="gramStart"/>
            <w:r>
              <w:rPr>
                <w:rFonts w:ascii="Arial" w:hAnsi="Arial" w:cs="Arial"/>
              </w:rPr>
              <w:t>5.a</w:t>
            </w:r>
            <w:proofErr w:type="gramEnd"/>
            <w:r>
              <w:rPr>
                <w:rFonts w:ascii="Arial" w:hAnsi="Arial" w:cs="Arial"/>
              </w:rPr>
              <w:t xml:space="preserve">   El Cliente Web hizo un mal ingreso de los datos de la tarjeta o el Sistema de Pagos por tarjeta rechazo dichos datos.</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 xml:space="preserve"> 1. El sistema informa acerca de la entrada errónea. (Continua con el paso 5)</w:t>
            </w:r>
          </w:p>
        </w:tc>
      </w:tr>
      <w:tr w:rsidR="009D7242">
        <w:tc>
          <w:tcPr>
            <w:tcW w:w="8644" w:type="dxa"/>
            <w:shd w:val="clear" w:color="auto" w:fill="auto"/>
          </w:tcPr>
          <w:p w:rsidR="009D7242" w:rsidRDefault="009D7242">
            <w:pPr>
              <w:snapToGrid w:val="0"/>
              <w:ind w:left="720"/>
              <w:rPr>
                <w:rFonts w:ascii="Arial" w:hAnsi="Arial" w:cs="Arial"/>
              </w:rPr>
            </w:pP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A. En cualquier momento, el cliente Web desea cancelar la compra.</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 xml:space="preserve"> 1. El Cliente Web sale de la aplicación.</w:t>
            </w:r>
          </w:p>
        </w:tc>
      </w:tr>
      <w:tr w:rsidR="009D7242">
        <w:tc>
          <w:tcPr>
            <w:tcW w:w="8644" w:type="dxa"/>
            <w:shd w:val="clear" w:color="auto" w:fill="auto"/>
          </w:tcPr>
          <w:p w:rsidR="009D7242" w:rsidRDefault="009D7242">
            <w:pPr>
              <w:snapToGrid w:val="0"/>
              <w:ind w:left="720"/>
              <w:rPr>
                <w:rFonts w:ascii="Arial" w:hAnsi="Arial" w:cs="Arial"/>
              </w:rPr>
            </w:pPr>
          </w:p>
        </w:tc>
      </w:tr>
      <w:tr w:rsidR="009D7242">
        <w:tc>
          <w:tcPr>
            <w:tcW w:w="8644" w:type="dxa"/>
            <w:shd w:val="clear" w:color="auto" w:fill="auto"/>
          </w:tcPr>
          <w:p w:rsidR="009D7242" w:rsidRDefault="009D7242">
            <w:pPr>
              <w:snapToGrid w:val="0"/>
              <w:ind w:left="360"/>
              <w:rPr>
                <w:rFonts w:ascii="Arial" w:hAnsi="Arial" w:cs="Arial"/>
              </w:rPr>
            </w:pPr>
            <w:r>
              <w:rPr>
                <w:rFonts w:ascii="Arial" w:hAnsi="Arial" w:cs="Arial"/>
              </w:rPr>
              <w:t>B.   En cualquier momento, el cliente Web quiere eliminar un artículo.</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1.   El Cliente Web ingresa a la Lista de Artículos pertenecientes a su compra y selecciona y elimina el q desee.</w:t>
            </w:r>
          </w:p>
        </w:tc>
      </w:tr>
      <w:tr w:rsidR="009D7242">
        <w:tc>
          <w:tcPr>
            <w:tcW w:w="8644" w:type="dxa"/>
            <w:shd w:val="clear" w:color="auto" w:fill="auto"/>
          </w:tcPr>
          <w:p w:rsidR="009D7242" w:rsidRDefault="009D7242">
            <w:pPr>
              <w:snapToGrid w:val="0"/>
              <w:ind w:left="720"/>
              <w:rPr>
                <w:rFonts w:ascii="Arial" w:hAnsi="Arial" w:cs="Arial"/>
              </w:rPr>
            </w:pPr>
            <w:r>
              <w:rPr>
                <w:rFonts w:ascii="Arial" w:hAnsi="Arial" w:cs="Arial"/>
              </w:rPr>
              <w:t>2.   El sistema muestra el importe parcial de la compra actualizado.</w:t>
            </w:r>
          </w:p>
        </w:tc>
      </w:tr>
    </w:tbl>
    <w:p w:rsidR="009D7242" w:rsidRDefault="009D7242"/>
    <w:p w:rsidR="009D7242" w:rsidRDefault="009D7242">
      <w:pPr>
        <w:numPr>
          <w:ilvl w:val="0"/>
          <w:numId w:val="2"/>
        </w:numPr>
        <w:tabs>
          <w:tab w:val="clear" w:pos="1134"/>
          <w:tab w:val="left" w:pos="360"/>
        </w:tabs>
        <w:ind w:left="360"/>
        <w:rPr>
          <w:rFonts w:ascii="Arial" w:hAnsi="Arial" w:cs="Arial"/>
          <w:b/>
          <w:sz w:val="28"/>
          <w:szCs w:val="28"/>
        </w:rPr>
      </w:pPr>
      <w:r>
        <w:rPr>
          <w:rFonts w:ascii="Arial" w:hAnsi="Arial" w:cs="Arial"/>
          <w:b/>
          <w:sz w:val="28"/>
          <w:szCs w:val="28"/>
        </w:rPr>
        <w:t>Post-Condición</w:t>
      </w:r>
    </w:p>
    <w:p w:rsidR="009D7242" w:rsidRDefault="009D7242">
      <w:pPr>
        <w:rPr>
          <w:rFonts w:ascii="Arial" w:hAnsi="Arial" w:cs="Arial"/>
        </w:rPr>
      </w:pPr>
      <w:r>
        <w:rPr>
          <w:rFonts w:ascii="Arial" w:hAnsi="Arial" w:cs="Arial"/>
        </w:rPr>
        <w:t xml:space="preserve">Se registra la venta. Se </w:t>
      </w:r>
      <w:r w:rsidR="00AB6BC1">
        <w:rPr>
          <w:rFonts w:ascii="Arial" w:hAnsi="Arial" w:cs="Arial"/>
        </w:rPr>
        <w:t>crea</w:t>
      </w:r>
      <w:r>
        <w:rPr>
          <w:rFonts w:ascii="Arial" w:hAnsi="Arial" w:cs="Arial"/>
        </w:rPr>
        <w:t xml:space="preserve"> la factura</w:t>
      </w:r>
      <w:r w:rsidR="00AB6BC1">
        <w:rPr>
          <w:rFonts w:ascii="Arial" w:hAnsi="Arial" w:cs="Arial"/>
        </w:rPr>
        <w:t xml:space="preserve"> en estado generada</w:t>
      </w:r>
      <w:r>
        <w:rPr>
          <w:rFonts w:ascii="Arial" w:hAnsi="Arial" w:cs="Arial"/>
        </w:rPr>
        <w:t xml:space="preserve">. Se </w:t>
      </w:r>
      <w:r w:rsidR="00AB6BC1">
        <w:rPr>
          <w:rFonts w:ascii="Arial" w:hAnsi="Arial" w:cs="Arial"/>
        </w:rPr>
        <w:t>crea</w:t>
      </w:r>
      <w:r>
        <w:rPr>
          <w:rFonts w:ascii="Arial" w:hAnsi="Arial" w:cs="Arial"/>
        </w:rPr>
        <w:t xml:space="preserve"> el comprobante de venta</w:t>
      </w:r>
      <w:r w:rsidR="00AB6BC1">
        <w:rPr>
          <w:rFonts w:ascii="Arial" w:hAnsi="Arial" w:cs="Arial"/>
        </w:rPr>
        <w:t xml:space="preserve"> en estado emitido</w:t>
      </w:r>
      <w:r>
        <w:rPr>
          <w:rFonts w:ascii="Arial" w:hAnsi="Arial" w:cs="Arial"/>
        </w:rPr>
        <w:t>.</w:t>
      </w:r>
    </w:p>
    <w:p w:rsidR="009D7242" w:rsidRDefault="009D7242">
      <w:pPr>
        <w:rPr>
          <w:rFonts w:ascii="Arial" w:hAnsi="Arial" w:cs="Arial"/>
        </w:rPr>
      </w:pPr>
    </w:p>
    <w:p w:rsidR="009D7242" w:rsidRDefault="009D7242">
      <w:pPr>
        <w:rPr>
          <w:rFonts w:ascii="Arial" w:hAnsi="Arial" w:cs="Arial"/>
        </w:rPr>
      </w:pPr>
    </w:p>
    <w:p w:rsidR="009D7242" w:rsidRDefault="009D7242">
      <w:pPr>
        <w:rPr>
          <w:rFonts w:ascii="Arial" w:hAnsi="Arial" w:cs="Arial"/>
        </w:rPr>
      </w:pPr>
    </w:p>
    <w:p w:rsidR="009D7242" w:rsidRDefault="009D7242">
      <w:pPr>
        <w:rPr>
          <w:rFonts w:ascii="Arial" w:hAnsi="Arial" w:cs="Arial"/>
        </w:rPr>
      </w:pPr>
    </w:p>
    <w:p w:rsidR="00291D5A" w:rsidRDefault="00291D5A" w:rsidP="00291D5A">
      <w:pPr>
        <w:pageBreakBefore/>
        <w:rPr>
          <w:rFonts w:ascii="Arial" w:hAnsi="Arial" w:cs="Arial"/>
          <w:bCs/>
          <w:sz w:val="32"/>
          <w:szCs w:val="32"/>
        </w:rPr>
      </w:pPr>
      <w:r>
        <w:rPr>
          <w:rFonts w:ascii="Arial" w:hAnsi="Arial" w:cs="Arial"/>
          <w:b/>
          <w:bCs/>
          <w:sz w:val="32"/>
          <w:szCs w:val="32"/>
        </w:rPr>
        <w:lastRenderedPageBreak/>
        <w:t xml:space="preserve">Flujo de Eventos para el caso de uso: </w:t>
      </w:r>
      <w:r>
        <w:rPr>
          <w:rFonts w:ascii="Arial" w:hAnsi="Arial" w:cs="Arial"/>
          <w:bCs/>
          <w:sz w:val="32"/>
          <w:szCs w:val="32"/>
        </w:rPr>
        <w:t>Registrar pago</w:t>
      </w:r>
      <w:r>
        <w:rPr>
          <w:rFonts w:ascii="Arial" w:hAnsi="Arial" w:cs="Arial"/>
          <w:bCs/>
          <w:sz w:val="32"/>
          <w:szCs w:val="32"/>
        </w:rPr>
        <w:br/>
        <w:t>Subsistema: Ventas</w:t>
      </w:r>
    </w:p>
    <w:p w:rsidR="00291D5A" w:rsidRDefault="00291D5A" w:rsidP="00291D5A"/>
    <w:p w:rsidR="00291D5A" w:rsidRDefault="00816E0B" w:rsidP="00291D5A">
      <w:pPr>
        <w:jc w:val="center"/>
      </w:pPr>
      <w:r>
        <w:rPr>
          <w:noProof/>
          <w:lang w:eastAsia="es-ES"/>
        </w:rPr>
        <w:drawing>
          <wp:inline distT="0" distB="0" distL="0" distR="0">
            <wp:extent cx="3181350" cy="14097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181350" cy="1409700"/>
                    </a:xfrm>
                    <a:prstGeom prst="rect">
                      <a:avLst/>
                    </a:prstGeom>
                    <a:solidFill>
                      <a:srgbClr val="FFFFFF"/>
                    </a:solidFill>
                    <a:ln w="9525">
                      <a:noFill/>
                      <a:miter lim="800000"/>
                      <a:headEnd/>
                      <a:tailEnd/>
                    </a:ln>
                  </pic:spPr>
                </pic:pic>
              </a:graphicData>
            </a:graphic>
          </wp:inline>
        </w:drawing>
      </w:r>
    </w:p>
    <w:p w:rsidR="00291D5A" w:rsidRDefault="00291D5A" w:rsidP="00291D5A"/>
    <w:p w:rsidR="00291D5A" w:rsidRDefault="00291D5A" w:rsidP="00291D5A">
      <w:pPr>
        <w:numPr>
          <w:ilvl w:val="0"/>
          <w:numId w:val="12"/>
        </w:numPr>
        <w:tabs>
          <w:tab w:val="clear" w:pos="1134"/>
          <w:tab w:val="left" w:pos="360"/>
        </w:tabs>
        <w:ind w:left="360"/>
        <w:rPr>
          <w:rFonts w:ascii="Arial" w:hAnsi="Arial" w:cs="Arial"/>
          <w:b/>
          <w:sz w:val="28"/>
          <w:szCs w:val="28"/>
        </w:rPr>
      </w:pPr>
      <w:r>
        <w:rPr>
          <w:rFonts w:ascii="Arial" w:hAnsi="Arial" w:cs="Arial"/>
          <w:b/>
          <w:sz w:val="28"/>
          <w:szCs w:val="28"/>
        </w:rPr>
        <w:t>Breve descripción</w:t>
      </w:r>
    </w:p>
    <w:p w:rsidR="00291D5A" w:rsidRDefault="00291D5A" w:rsidP="00291D5A">
      <w:pPr>
        <w:rPr>
          <w:rFonts w:ascii="Arial" w:hAnsi="Arial" w:cs="Arial"/>
        </w:rPr>
      </w:pPr>
      <w:r>
        <w:rPr>
          <w:rFonts w:ascii="Arial" w:hAnsi="Arial" w:cs="Arial"/>
        </w:rPr>
        <w:t>La aplicación gestiona el pago de la factura emitida por el vendedor.</w:t>
      </w:r>
    </w:p>
    <w:p w:rsidR="00291D5A" w:rsidRDefault="00291D5A" w:rsidP="00291D5A">
      <w:pPr>
        <w:rPr>
          <w:rFonts w:ascii="Arial" w:hAnsi="Arial" w:cs="Arial"/>
        </w:rPr>
      </w:pPr>
    </w:p>
    <w:p w:rsidR="00291D5A" w:rsidRDefault="00291D5A" w:rsidP="00291D5A">
      <w:pPr>
        <w:numPr>
          <w:ilvl w:val="0"/>
          <w:numId w:val="12"/>
        </w:numPr>
        <w:tabs>
          <w:tab w:val="clear" w:pos="1134"/>
          <w:tab w:val="left" w:pos="360"/>
        </w:tabs>
        <w:ind w:left="360"/>
        <w:rPr>
          <w:rFonts w:ascii="Arial" w:hAnsi="Arial" w:cs="Arial"/>
          <w:b/>
          <w:sz w:val="28"/>
          <w:szCs w:val="28"/>
        </w:rPr>
      </w:pPr>
      <w:r>
        <w:rPr>
          <w:rFonts w:ascii="Arial" w:hAnsi="Arial" w:cs="Arial"/>
          <w:b/>
          <w:sz w:val="28"/>
          <w:szCs w:val="28"/>
        </w:rPr>
        <w:t>PRE-condición</w:t>
      </w:r>
    </w:p>
    <w:p w:rsidR="00291D5A" w:rsidRDefault="00291D5A" w:rsidP="00291D5A">
      <w:pPr>
        <w:rPr>
          <w:rFonts w:ascii="Arial" w:hAnsi="Arial" w:cs="Arial"/>
        </w:rPr>
      </w:pPr>
      <w:r>
        <w:rPr>
          <w:rFonts w:ascii="Arial" w:hAnsi="Arial" w:cs="Arial"/>
        </w:rPr>
        <w:t>La factura se encuentra en estado generada y el cliente tiene su comprobante de venta para ser atendido.</w:t>
      </w:r>
    </w:p>
    <w:p w:rsidR="00291D5A" w:rsidRDefault="00291D5A" w:rsidP="00291D5A">
      <w:pPr>
        <w:rPr>
          <w:rFonts w:ascii="Arial" w:hAnsi="Arial" w:cs="Arial"/>
        </w:rPr>
      </w:pPr>
    </w:p>
    <w:p w:rsidR="00291D5A" w:rsidRDefault="00291D5A" w:rsidP="00291D5A">
      <w:pPr>
        <w:numPr>
          <w:ilvl w:val="0"/>
          <w:numId w:val="12"/>
        </w:numPr>
        <w:tabs>
          <w:tab w:val="clear" w:pos="1134"/>
          <w:tab w:val="left" w:pos="360"/>
        </w:tabs>
        <w:ind w:left="360"/>
        <w:rPr>
          <w:rFonts w:ascii="Arial" w:hAnsi="Arial" w:cs="Arial"/>
          <w:b/>
          <w:sz w:val="28"/>
          <w:szCs w:val="28"/>
        </w:rPr>
      </w:pPr>
      <w:r>
        <w:rPr>
          <w:rFonts w:ascii="Arial" w:hAnsi="Arial" w:cs="Arial"/>
          <w:b/>
          <w:sz w:val="28"/>
          <w:szCs w:val="28"/>
        </w:rPr>
        <w:t>Flujo de Eventos Principal</w:t>
      </w:r>
    </w:p>
    <w:tbl>
      <w:tblPr>
        <w:tblW w:w="0" w:type="auto"/>
        <w:tblLayout w:type="fixed"/>
        <w:tblLook w:val="0000"/>
      </w:tblPr>
      <w:tblGrid>
        <w:gridCol w:w="8644"/>
      </w:tblGrid>
      <w:tr w:rsidR="00291D5A">
        <w:tc>
          <w:tcPr>
            <w:tcW w:w="8644" w:type="dxa"/>
            <w:shd w:val="clear" w:color="auto" w:fill="auto"/>
          </w:tcPr>
          <w:p w:rsidR="00291D5A" w:rsidRDefault="00291D5A" w:rsidP="00291D5A">
            <w:pPr>
              <w:snapToGrid w:val="0"/>
              <w:ind w:left="360"/>
              <w:rPr>
                <w:rFonts w:ascii="Arial" w:hAnsi="Arial" w:cs="Arial"/>
              </w:rPr>
            </w:pPr>
            <w:r>
              <w:rPr>
                <w:rFonts w:ascii="Arial" w:hAnsi="Arial" w:cs="Arial"/>
              </w:rPr>
              <w:t>1.   El sistema a través de un cartel luminoso indica al cliente el número de comprobante para ser atendido por caja.</w:t>
            </w:r>
          </w:p>
        </w:tc>
      </w:tr>
      <w:tr w:rsidR="00291D5A">
        <w:tc>
          <w:tcPr>
            <w:tcW w:w="8644" w:type="dxa"/>
            <w:shd w:val="clear" w:color="auto" w:fill="auto"/>
          </w:tcPr>
          <w:p w:rsidR="00291D5A" w:rsidRDefault="00291D5A" w:rsidP="00291D5A">
            <w:pPr>
              <w:snapToGrid w:val="0"/>
              <w:ind w:left="360"/>
              <w:rPr>
                <w:rFonts w:ascii="Arial" w:hAnsi="Arial" w:cs="Arial"/>
              </w:rPr>
            </w:pPr>
            <w:r>
              <w:rPr>
                <w:rFonts w:ascii="Arial" w:hAnsi="Arial" w:cs="Arial"/>
              </w:rPr>
              <w:t>2.   El cajero indica precio total y pregunta medio de pago.</w:t>
            </w:r>
          </w:p>
        </w:tc>
      </w:tr>
      <w:tr w:rsidR="00291D5A">
        <w:tc>
          <w:tcPr>
            <w:tcW w:w="8644" w:type="dxa"/>
            <w:shd w:val="clear" w:color="auto" w:fill="auto"/>
          </w:tcPr>
          <w:p w:rsidR="00291D5A" w:rsidRDefault="00291D5A" w:rsidP="00291D5A">
            <w:pPr>
              <w:snapToGrid w:val="0"/>
              <w:ind w:left="360"/>
              <w:rPr>
                <w:rFonts w:ascii="Arial" w:hAnsi="Arial" w:cs="Arial"/>
              </w:rPr>
            </w:pPr>
            <w:r>
              <w:rPr>
                <w:rFonts w:ascii="Arial" w:hAnsi="Arial" w:cs="Arial"/>
              </w:rPr>
              <w:t>3.   El Cliente indica pago en efectivo y suministra este al cajero.</w:t>
            </w:r>
          </w:p>
        </w:tc>
      </w:tr>
      <w:tr w:rsidR="00291D5A">
        <w:tc>
          <w:tcPr>
            <w:tcW w:w="8644" w:type="dxa"/>
            <w:shd w:val="clear" w:color="auto" w:fill="auto"/>
          </w:tcPr>
          <w:p w:rsidR="00291D5A" w:rsidRDefault="00291D5A" w:rsidP="00291D5A">
            <w:pPr>
              <w:snapToGrid w:val="0"/>
              <w:ind w:left="360"/>
              <w:rPr>
                <w:rFonts w:ascii="Arial" w:hAnsi="Arial" w:cs="Arial"/>
              </w:rPr>
            </w:pPr>
            <w:r>
              <w:rPr>
                <w:rFonts w:ascii="Arial" w:hAnsi="Arial" w:cs="Arial"/>
              </w:rPr>
              <w:t>4.   El cajero ingresa importe suministrado y modalidad de entrega por producto indicando lugar de entrega (en caso de ser enviado a domicilio), y presiona pagar.</w:t>
            </w:r>
          </w:p>
        </w:tc>
      </w:tr>
      <w:tr w:rsidR="00291D5A" w:rsidRPr="00605AB8">
        <w:tc>
          <w:tcPr>
            <w:tcW w:w="8644" w:type="dxa"/>
            <w:shd w:val="clear" w:color="auto" w:fill="auto"/>
          </w:tcPr>
          <w:p w:rsidR="00291D5A" w:rsidRPr="00605AB8" w:rsidRDefault="00291D5A" w:rsidP="00291D5A">
            <w:pPr>
              <w:snapToGrid w:val="0"/>
              <w:ind w:left="284"/>
              <w:rPr>
                <w:rFonts w:ascii="Arial" w:hAnsi="Arial" w:cs="Arial"/>
              </w:rPr>
            </w:pPr>
            <w:r w:rsidRPr="00605AB8">
              <w:rPr>
                <w:rFonts w:ascii="Arial" w:hAnsi="Arial" w:cs="Arial"/>
              </w:rPr>
              <w:t xml:space="preserve">  5.   El sistema pone la factura en estado paga, indica vuelto al cajero y                                                             emite factura.                                                                                              </w:t>
            </w:r>
          </w:p>
        </w:tc>
      </w:tr>
      <w:tr w:rsidR="00291D5A" w:rsidRPr="00605AB8">
        <w:tc>
          <w:tcPr>
            <w:tcW w:w="8644" w:type="dxa"/>
            <w:shd w:val="clear" w:color="auto" w:fill="auto"/>
          </w:tcPr>
          <w:p w:rsidR="00291D5A" w:rsidRPr="00605AB8" w:rsidRDefault="00291D5A" w:rsidP="00291D5A">
            <w:pPr>
              <w:snapToGrid w:val="0"/>
              <w:ind w:left="360"/>
              <w:rPr>
                <w:rFonts w:ascii="Arial" w:hAnsi="Arial" w:cs="Arial"/>
              </w:rPr>
            </w:pPr>
            <w:r w:rsidRPr="00605AB8">
              <w:rPr>
                <w:rFonts w:ascii="Arial" w:hAnsi="Arial" w:cs="Arial"/>
              </w:rPr>
              <w:t>6.   El cajero proporciona el vuelto indicado al cliente y pone el comprobante en estado finalizado.</w:t>
            </w:r>
          </w:p>
        </w:tc>
      </w:tr>
    </w:tbl>
    <w:p w:rsidR="00291D5A" w:rsidRPr="00605AB8" w:rsidRDefault="00291D5A" w:rsidP="00291D5A">
      <w:pPr>
        <w:rPr>
          <w:rFonts w:ascii="Arial" w:hAnsi="Arial" w:cs="Arial"/>
        </w:rPr>
      </w:pPr>
    </w:p>
    <w:p w:rsidR="00291D5A" w:rsidRPr="00605AB8" w:rsidRDefault="00291D5A" w:rsidP="00291D5A">
      <w:pPr>
        <w:numPr>
          <w:ilvl w:val="0"/>
          <w:numId w:val="12"/>
        </w:numPr>
        <w:tabs>
          <w:tab w:val="clear" w:pos="1134"/>
          <w:tab w:val="left" w:pos="360"/>
        </w:tabs>
        <w:ind w:left="360"/>
        <w:rPr>
          <w:rFonts w:ascii="Arial" w:hAnsi="Arial" w:cs="Arial"/>
          <w:b/>
          <w:sz w:val="28"/>
          <w:szCs w:val="28"/>
        </w:rPr>
      </w:pPr>
      <w:r w:rsidRPr="00605AB8">
        <w:rPr>
          <w:rFonts w:ascii="Arial" w:hAnsi="Arial" w:cs="Arial"/>
          <w:b/>
          <w:sz w:val="28"/>
          <w:szCs w:val="28"/>
        </w:rPr>
        <w:t>Flujo de Eventos Alternativo</w:t>
      </w:r>
    </w:p>
    <w:tbl>
      <w:tblPr>
        <w:tblW w:w="0" w:type="auto"/>
        <w:tblLayout w:type="fixed"/>
        <w:tblLook w:val="0000"/>
      </w:tblPr>
      <w:tblGrid>
        <w:gridCol w:w="8644"/>
      </w:tblGrid>
      <w:tr w:rsidR="00291D5A" w:rsidRPr="00605AB8">
        <w:tc>
          <w:tcPr>
            <w:tcW w:w="8644" w:type="dxa"/>
            <w:shd w:val="clear" w:color="auto" w:fill="auto"/>
          </w:tcPr>
          <w:p w:rsidR="00291D5A" w:rsidRPr="00605AB8" w:rsidRDefault="00291D5A" w:rsidP="00291D5A">
            <w:pPr>
              <w:snapToGrid w:val="0"/>
              <w:ind w:left="360"/>
              <w:rPr>
                <w:rFonts w:ascii="Arial" w:hAnsi="Arial" w:cs="Arial"/>
              </w:rPr>
            </w:pPr>
            <w:proofErr w:type="gramStart"/>
            <w:r w:rsidRPr="00605AB8">
              <w:rPr>
                <w:rFonts w:ascii="Arial" w:hAnsi="Arial" w:cs="Arial"/>
              </w:rPr>
              <w:t>4.a</w:t>
            </w:r>
            <w:proofErr w:type="gramEnd"/>
            <w:r w:rsidRPr="00605AB8">
              <w:rPr>
                <w:rFonts w:ascii="Arial" w:hAnsi="Arial" w:cs="Arial"/>
              </w:rPr>
              <w:t xml:space="preserve">   El  cliente indica pago en tarjeta.</w:t>
            </w:r>
          </w:p>
        </w:tc>
      </w:tr>
      <w:tr w:rsidR="00291D5A" w:rsidRPr="00605AB8">
        <w:tc>
          <w:tcPr>
            <w:tcW w:w="8644" w:type="dxa"/>
            <w:shd w:val="clear" w:color="auto" w:fill="auto"/>
          </w:tcPr>
          <w:p w:rsidR="00291D5A" w:rsidRPr="00605AB8" w:rsidRDefault="00291D5A" w:rsidP="00291D5A">
            <w:pPr>
              <w:snapToGrid w:val="0"/>
              <w:ind w:left="709"/>
              <w:rPr>
                <w:rFonts w:ascii="Arial" w:hAnsi="Arial" w:cs="Arial"/>
              </w:rPr>
            </w:pPr>
            <w:r w:rsidRPr="00605AB8">
              <w:rPr>
                <w:rFonts w:ascii="Arial" w:hAnsi="Arial" w:cs="Arial"/>
              </w:rPr>
              <w:t>1. El cajero selecciona pago con tarjeta</w:t>
            </w:r>
          </w:p>
        </w:tc>
      </w:tr>
      <w:tr w:rsidR="00291D5A" w:rsidRPr="00605AB8">
        <w:tc>
          <w:tcPr>
            <w:tcW w:w="8644" w:type="dxa"/>
            <w:shd w:val="clear" w:color="auto" w:fill="auto"/>
          </w:tcPr>
          <w:p w:rsidR="00291D5A" w:rsidRPr="00605AB8" w:rsidRDefault="00291D5A" w:rsidP="00291D5A">
            <w:pPr>
              <w:snapToGrid w:val="0"/>
              <w:ind w:left="709"/>
              <w:rPr>
                <w:rFonts w:ascii="Arial" w:hAnsi="Arial" w:cs="Arial"/>
              </w:rPr>
            </w:pPr>
            <w:r w:rsidRPr="00605AB8">
              <w:rPr>
                <w:rFonts w:ascii="Arial" w:hAnsi="Arial" w:cs="Arial"/>
              </w:rPr>
              <w:t>2. El sistema muestra una pantalla con los siguientes datos de seguridad a completar/seleccionar:</w:t>
            </w:r>
          </w:p>
          <w:p w:rsidR="00291D5A" w:rsidRPr="00605AB8" w:rsidRDefault="00291D5A" w:rsidP="00291D5A">
            <w:pPr>
              <w:numPr>
                <w:ilvl w:val="1"/>
                <w:numId w:val="9"/>
              </w:numPr>
              <w:tabs>
                <w:tab w:val="clear" w:pos="2133"/>
              </w:tabs>
              <w:snapToGrid w:val="0"/>
              <w:ind w:left="1418"/>
              <w:rPr>
                <w:rFonts w:ascii="Arial" w:hAnsi="Arial" w:cs="Arial"/>
              </w:rPr>
            </w:pPr>
            <w:r w:rsidRPr="00605AB8">
              <w:rPr>
                <w:rFonts w:ascii="Arial" w:hAnsi="Arial" w:cs="Arial"/>
              </w:rPr>
              <w:t>Tipo de tarjeta (débito – crédito). Combo de selección</w:t>
            </w:r>
          </w:p>
          <w:p w:rsidR="00291D5A" w:rsidRPr="00605AB8" w:rsidRDefault="00291D5A" w:rsidP="00291D5A">
            <w:pPr>
              <w:numPr>
                <w:ilvl w:val="1"/>
                <w:numId w:val="9"/>
              </w:numPr>
              <w:tabs>
                <w:tab w:val="clear" w:pos="2133"/>
                <w:tab w:val="num" w:pos="1418"/>
              </w:tabs>
              <w:snapToGrid w:val="0"/>
              <w:ind w:left="1418"/>
              <w:rPr>
                <w:rFonts w:ascii="Arial" w:hAnsi="Arial" w:cs="Arial"/>
              </w:rPr>
            </w:pPr>
            <w:r w:rsidRPr="00605AB8">
              <w:rPr>
                <w:rFonts w:ascii="Arial" w:hAnsi="Arial" w:cs="Arial"/>
              </w:rPr>
              <w:t xml:space="preserve">Tarjeta (Visa – </w:t>
            </w:r>
            <w:proofErr w:type="spellStart"/>
            <w:r w:rsidRPr="00605AB8">
              <w:rPr>
                <w:rFonts w:ascii="Arial" w:hAnsi="Arial" w:cs="Arial"/>
              </w:rPr>
              <w:t>Mastercard</w:t>
            </w:r>
            <w:proofErr w:type="spellEnd"/>
            <w:r w:rsidRPr="00605AB8">
              <w:rPr>
                <w:rFonts w:ascii="Arial" w:hAnsi="Arial" w:cs="Arial"/>
              </w:rPr>
              <w:t xml:space="preserve"> – American Express). Combo de selección.</w:t>
            </w:r>
          </w:p>
          <w:p w:rsidR="00291D5A" w:rsidRPr="00605AB8" w:rsidRDefault="00291D5A" w:rsidP="00291D5A">
            <w:pPr>
              <w:numPr>
                <w:ilvl w:val="1"/>
                <w:numId w:val="9"/>
              </w:numPr>
              <w:tabs>
                <w:tab w:val="clear" w:pos="1134"/>
                <w:tab w:val="clear" w:pos="2133"/>
                <w:tab w:val="num" w:pos="1418"/>
              </w:tabs>
              <w:snapToGrid w:val="0"/>
              <w:ind w:left="1418"/>
              <w:rPr>
                <w:rFonts w:ascii="Arial" w:hAnsi="Arial" w:cs="Arial"/>
              </w:rPr>
            </w:pPr>
            <w:r w:rsidRPr="00605AB8">
              <w:rPr>
                <w:rFonts w:ascii="Arial" w:hAnsi="Arial" w:cs="Arial"/>
              </w:rPr>
              <w:t xml:space="preserve">Cantidad de cuotas (solo activo en caso de que tipo de tarjeta sea crédito). Campo de texto numérico. </w:t>
            </w:r>
          </w:p>
          <w:p w:rsidR="00291D5A" w:rsidRPr="00605AB8" w:rsidRDefault="00291D5A" w:rsidP="00291D5A">
            <w:pPr>
              <w:numPr>
                <w:ilvl w:val="1"/>
                <w:numId w:val="9"/>
              </w:numPr>
              <w:tabs>
                <w:tab w:val="clear" w:pos="1134"/>
                <w:tab w:val="clear" w:pos="2133"/>
              </w:tabs>
              <w:snapToGrid w:val="0"/>
              <w:ind w:left="1418"/>
              <w:rPr>
                <w:rFonts w:ascii="Arial" w:hAnsi="Arial" w:cs="Arial"/>
              </w:rPr>
            </w:pPr>
            <w:r w:rsidRPr="00605AB8">
              <w:rPr>
                <w:rFonts w:ascii="Arial" w:hAnsi="Arial" w:cs="Arial"/>
              </w:rPr>
              <w:t>Código de seguridad de tarjeta. Campo de texto numérico.</w:t>
            </w:r>
          </w:p>
          <w:p w:rsidR="00291D5A" w:rsidRPr="00605AB8" w:rsidRDefault="00291D5A" w:rsidP="00291D5A">
            <w:pPr>
              <w:numPr>
                <w:ilvl w:val="1"/>
                <w:numId w:val="9"/>
              </w:numPr>
              <w:tabs>
                <w:tab w:val="clear" w:pos="1134"/>
                <w:tab w:val="clear" w:pos="2133"/>
              </w:tabs>
              <w:snapToGrid w:val="0"/>
              <w:ind w:left="1418"/>
              <w:rPr>
                <w:rFonts w:ascii="Arial" w:hAnsi="Arial" w:cs="Arial"/>
              </w:rPr>
            </w:pPr>
            <w:r w:rsidRPr="00605AB8">
              <w:rPr>
                <w:rFonts w:ascii="Arial" w:hAnsi="Arial" w:cs="Arial"/>
              </w:rPr>
              <w:t xml:space="preserve">Fecha de vencimiento de tarjeta. </w:t>
            </w:r>
          </w:p>
          <w:p w:rsidR="00291D5A" w:rsidRPr="00605AB8" w:rsidRDefault="00291D5A" w:rsidP="00291D5A">
            <w:pPr>
              <w:snapToGrid w:val="0"/>
              <w:ind w:left="720"/>
              <w:rPr>
                <w:rFonts w:ascii="Arial" w:hAnsi="Arial" w:cs="Arial"/>
              </w:rPr>
            </w:pPr>
          </w:p>
        </w:tc>
      </w:tr>
      <w:tr w:rsidR="00291D5A" w:rsidRPr="00605AB8">
        <w:tc>
          <w:tcPr>
            <w:tcW w:w="8644" w:type="dxa"/>
            <w:shd w:val="clear" w:color="auto" w:fill="auto"/>
          </w:tcPr>
          <w:p w:rsidR="00291D5A" w:rsidRPr="00605AB8" w:rsidRDefault="00291D5A" w:rsidP="00291D5A">
            <w:pPr>
              <w:snapToGrid w:val="0"/>
              <w:ind w:left="708"/>
              <w:rPr>
                <w:rFonts w:ascii="Arial" w:hAnsi="Arial" w:cs="Arial"/>
              </w:rPr>
            </w:pPr>
            <w:r w:rsidRPr="00605AB8">
              <w:rPr>
                <w:rFonts w:ascii="Arial" w:hAnsi="Arial" w:cs="Arial"/>
              </w:rPr>
              <w:t xml:space="preserve">3.    El sistema emite el pago al sistema </w:t>
            </w:r>
            <w:proofErr w:type="spellStart"/>
            <w:r w:rsidRPr="00605AB8">
              <w:rPr>
                <w:rFonts w:ascii="Arial" w:hAnsi="Arial" w:cs="Arial"/>
              </w:rPr>
              <w:t>postnet</w:t>
            </w:r>
            <w:proofErr w:type="spellEnd"/>
            <w:r w:rsidRPr="00605AB8">
              <w:rPr>
                <w:rFonts w:ascii="Arial" w:hAnsi="Arial" w:cs="Arial"/>
              </w:rPr>
              <w:t xml:space="preserve"> correspondiente.</w:t>
            </w:r>
          </w:p>
        </w:tc>
      </w:tr>
      <w:tr w:rsidR="00291D5A" w:rsidRPr="00605AB8">
        <w:tc>
          <w:tcPr>
            <w:tcW w:w="8644" w:type="dxa"/>
            <w:shd w:val="clear" w:color="auto" w:fill="auto"/>
          </w:tcPr>
          <w:p w:rsidR="00291D5A" w:rsidRPr="00605AB8" w:rsidRDefault="00291D5A" w:rsidP="00291D5A">
            <w:pPr>
              <w:numPr>
                <w:ilvl w:val="0"/>
                <w:numId w:val="10"/>
              </w:numPr>
              <w:snapToGrid w:val="0"/>
              <w:ind w:left="708" w:firstLine="0"/>
              <w:rPr>
                <w:rFonts w:ascii="Arial" w:hAnsi="Arial" w:cs="Arial"/>
              </w:rPr>
            </w:pPr>
            <w:r w:rsidRPr="00605AB8">
              <w:rPr>
                <w:rFonts w:ascii="Arial" w:hAnsi="Arial" w:cs="Arial"/>
              </w:rPr>
              <w:t xml:space="preserve">El sistema </w:t>
            </w:r>
            <w:proofErr w:type="spellStart"/>
            <w:r w:rsidRPr="00605AB8">
              <w:rPr>
                <w:rFonts w:ascii="Arial" w:hAnsi="Arial" w:cs="Arial"/>
              </w:rPr>
              <w:t>postnet</w:t>
            </w:r>
            <w:proofErr w:type="spellEnd"/>
            <w:r w:rsidRPr="00605AB8">
              <w:rPr>
                <w:rFonts w:ascii="Arial" w:hAnsi="Arial" w:cs="Arial"/>
              </w:rPr>
              <w:t xml:space="preserve"> devuelve código de pago aceptado.</w:t>
            </w:r>
          </w:p>
        </w:tc>
      </w:tr>
      <w:tr w:rsidR="00291D5A" w:rsidRPr="00605AB8">
        <w:tc>
          <w:tcPr>
            <w:tcW w:w="8644" w:type="dxa"/>
            <w:shd w:val="clear" w:color="auto" w:fill="auto"/>
          </w:tcPr>
          <w:p w:rsidR="00291D5A" w:rsidRPr="00605AB8" w:rsidRDefault="00291D5A" w:rsidP="00291D5A">
            <w:pPr>
              <w:numPr>
                <w:ilvl w:val="0"/>
                <w:numId w:val="10"/>
              </w:numPr>
              <w:snapToGrid w:val="0"/>
              <w:ind w:left="708" w:firstLine="0"/>
              <w:rPr>
                <w:rFonts w:ascii="Arial" w:hAnsi="Arial" w:cs="Arial"/>
              </w:rPr>
            </w:pPr>
            <w:r w:rsidRPr="00605AB8">
              <w:rPr>
                <w:rFonts w:ascii="Arial" w:hAnsi="Arial" w:cs="Arial"/>
              </w:rPr>
              <w:t>El sistema pone la factura en estado paga y el comprobante en estado finalizado.</w:t>
            </w:r>
            <w:r>
              <w:rPr>
                <w:rFonts w:ascii="Arial" w:hAnsi="Arial" w:cs="Arial"/>
              </w:rPr>
              <w:t xml:space="preserve"> Se imprime la correspondiente factura.</w:t>
            </w:r>
          </w:p>
        </w:tc>
      </w:tr>
      <w:tr w:rsidR="00291D5A" w:rsidRPr="00605AB8">
        <w:tc>
          <w:tcPr>
            <w:tcW w:w="8644" w:type="dxa"/>
            <w:shd w:val="clear" w:color="auto" w:fill="auto"/>
          </w:tcPr>
          <w:p w:rsidR="00291D5A" w:rsidRPr="00605AB8" w:rsidRDefault="00291D5A" w:rsidP="00291D5A">
            <w:pPr>
              <w:tabs>
                <w:tab w:val="clear" w:pos="1134"/>
              </w:tabs>
              <w:snapToGrid w:val="0"/>
              <w:ind w:left="709"/>
              <w:rPr>
                <w:rFonts w:ascii="Arial" w:hAnsi="Arial" w:cs="Arial"/>
              </w:rPr>
            </w:pPr>
            <w:r w:rsidRPr="00605AB8">
              <w:rPr>
                <w:rFonts w:ascii="Arial" w:hAnsi="Arial" w:cs="Arial"/>
              </w:rPr>
              <w:lastRenderedPageBreak/>
              <w:t xml:space="preserve">4a.   El sistema </w:t>
            </w:r>
            <w:proofErr w:type="spellStart"/>
            <w:r w:rsidRPr="00605AB8">
              <w:rPr>
                <w:rFonts w:ascii="Arial" w:hAnsi="Arial" w:cs="Arial"/>
              </w:rPr>
              <w:t>postnet</w:t>
            </w:r>
            <w:proofErr w:type="spellEnd"/>
            <w:r w:rsidRPr="00605AB8">
              <w:rPr>
                <w:rFonts w:ascii="Arial" w:hAnsi="Arial" w:cs="Arial"/>
              </w:rPr>
              <w:t xml:space="preserve"> envía mensaje de fondos insuficientes.</w:t>
            </w:r>
          </w:p>
          <w:p w:rsidR="00291D5A" w:rsidRPr="00605AB8" w:rsidRDefault="00291D5A" w:rsidP="00291D5A">
            <w:pPr>
              <w:numPr>
                <w:ilvl w:val="1"/>
                <w:numId w:val="10"/>
              </w:numPr>
              <w:tabs>
                <w:tab w:val="clear" w:pos="1080"/>
                <w:tab w:val="clear" w:pos="1134"/>
              </w:tabs>
              <w:snapToGrid w:val="0"/>
              <w:ind w:left="1134" w:firstLine="0"/>
              <w:rPr>
                <w:rFonts w:ascii="Arial" w:hAnsi="Arial" w:cs="Arial"/>
              </w:rPr>
            </w:pPr>
            <w:r w:rsidRPr="00605AB8">
              <w:rPr>
                <w:rFonts w:ascii="Arial" w:hAnsi="Arial" w:cs="Arial"/>
              </w:rPr>
              <w:t>El sistema emite por pantalla que no se puede realizar la transacción y emite comprobante de fondos insuficientes.</w:t>
            </w:r>
          </w:p>
          <w:p w:rsidR="00291D5A" w:rsidRPr="00605AB8" w:rsidRDefault="00291D5A" w:rsidP="00291D5A">
            <w:pPr>
              <w:numPr>
                <w:ilvl w:val="1"/>
                <w:numId w:val="10"/>
              </w:numPr>
              <w:tabs>
                <w:tab w:val="clear" w:pos="1080"/>
                <w:tab w:val="clear" w:pos="1134"/>
              </w:tabs>
              <w:snapToGrid w:val="0"/>
              <w:ind w:left="709" w:firstLine="425"/>
              <w:rPr>
                <w:rFonts w:ascii="Arial" w:hAnsi="Arial" w:cs="Arial"/>
              </w:rPr>
            </w:pPr>
            <w:r w:rsidRPr="00605AB8">
              <w:rPr>
                <w:rFonts w:ascii="Arial" w:hAnsi="Arial" w:cs="Arial"/>
              </w:rPr>
              <w:t>El cajero presiona aceptar.</w:t>
            </w:r>
          </w:p>
          <w:p w:rsidR="00291D5A" w:rsidRPr="00605AB8" w:rsidRDefault="00291D5A" w:rsidP="00291D5A">
            <w:pPr>
              <w:numPr>
                <w:ilvl w:val="1"/>
                <w:numId w:val="10"/>
              </w:numPr>
              <w:tabs>
                <w:tab w:val="clear" w:pos="1080"/>
                <w:tab w:val="clear" w:pos="1134"/>
              </w:tabs>
              <w:snapToGrid w:val="0"/>
              <w:ind w:left="1134" w:firstLine="0"/>
              <w:rPr>
                <w:rFonts w:ascii="Arial" w:hAnsi="Arial" w:cs="Arial"/>
              </w:rPr>
            </w:pPr>
            <w:r w:rsidRPr="00605AB8">
              <w:rPr>
                <w:rFonts w:ascii="Arial" w:hAnsi="Arial" w:cs="Arial"/>
              </w:rPr>
              <w:t>El sistema vuelve al paso 1 del flujo principal.</w:t>
            </w:r>
          </w:p>
        </w:tc>
      </w:tr>
      <w:tr w:rsidR="00291D5A">
        <w:tc>
          <w:tcPr>
            <w:tcW w:w="8644" w:type="dxa"/>
            <w:shd w:val="clear" w:color="auto" w:fill="auto"/>
          </w:tcPr>
          <w:p w:rsidR="00291D5A" w:rsidRDefault="00291D5A" w:rsidP="00291D5A">
            <w:pPr>
              <w:snapToGrid w:val="0"/>
              <w:jc w:val="both"/>
              <w:rPr>
                <w:rFonts w:ascii="Arial" w:hAnsi="Arial" w:cs="Arial"/>
              </w:rPr>
            </w:pPr>
          </w:p>
        </w:tc>
      </w:tr>
      <w:tr w:rsidR="00291D5A" w:rsidRPr="00605AB8">
        <w:tc>
          <w:tcPr>
            <w:tcW w:w="8644" w:type="dxa"/>
            <w:shd w:val="clear" w:color="auto" w:fill="auto"/>
          </w:tcPr>
          <w:p w:rsidR="00291D5A" w:rsidRPr="00605AB8" w:rsidRDefault="00291D5A" w:rsidP="00291D5A">
            <w:pPr>
              <w:snapToGrid w:val="0"/>
              <w:jc w:val="both"/>
              <w:rPr>
                <w:rFonts w:ascii="Arial" w:hAnsi="Arial" w:cs="Arial"/>
              </w:rPr>
            </w:pPr>
            <w:r w:rsidRPr="00605AB8">
              <w:rPr>
                <w:rFonts w:ascii="Arial" w:hAnsi="Arial" w:cs="Arial"/>
              </w:rPr>
              <w:t xml:space="preserve">     A. El sistema en cualquier momento falla.                                         </w:t>
            </w:r>
          </w:p>
        </w:tc>
      </w:tr>
      <w:tr w:rsidR="00291D5A" w:rsidRPr="00605AB8">
        <w:tc>
          <w:tcPr>
            <w:tcW w:w="8644" w:type="dxa"/>
            <w:shd w:val="clear" w:color="auto" w:fill="auto"/>
          </w:tcPr>
          <w:p w:rsidR="00291D5A" w:rsidRPr="00605AB8" w:rsidRDefault="00291D5A" w:rsidP="00291D5A">
            <w:pPr>
              <w:numPr>
                <w:ilvl w:val="0"/>
                <w:numId w:val="13"/>
              </w:numPr>
              <w:snapToGrid w:val="0"/>
              <w:ind w:left="1416"/>
              <w:rPr>
                <w:rFonts w:ascii="Arial" w:hAnsi="Arial" w:cs="Arial"/>
              </w:rPr>
            </w:pPr>
            <w:r w:rsidRPr="00605AB8">
              <w:rPr>
                <w:rFonts w:ascii="Arial" w:hAnsi="Arial" w:cs="Arial"/>
              </w:rPr>
              <w:t>El cajero reinicia el sistema, inicia sesión, y solicita recuperación al estado anterior.</w:t>
            </w:r>
          </w:p>
        </w:tc>
      </w:tr>
      <w:tr w:rsidR="00291D5A" w:rsidRPr="00605AB8">
        <w:tc>
          <w:tcPr>
            <w:tcW w:w="8644" w:type="dxa"/>
            <w:shd w:val="clear" w:color="auto" w:fill="auto"/>
          </w:tcPr>
          <w:p w:rsidR="00291D5A" w:rsidRPr="00605AB8" w:rsidRDefault="00291D5A" w:rsidP="00291D5A">
            <w:pPr>
              <w:snapToGrid w:val="0"/>
              <w:ind w:left="708"/>
              <w:rPr>
                <w:rFonts w:ascii="Arial" w:hAnsi="Arial" w:cs="Arial"/>
              </w:rPr>
            </w:pPr>
            <w:r w:rsidRPr="00605AB8">
              <w:rPr>
                <w:rFonts w:ascii="Arial" w:hAnsi="Arial" w:cs="Arial"/>
              </w:rPr>
              <w:t xml:space="preserve">      2.  El sistema reconstruye el estado anterior.</w:t>
            </w:r>
          </w:p>
          <w:p w:rsidR="00291D5A" w:rsidRPr="00605AB8" w:rsidRDefault="00291D5A" w:rsidP="00291D5A">
            <w:pPr>
              <w:snapToGrid w:val="0"/>
              <w:ind w:left="708"/>
              <w:rPr>
                <w:rFonts w:ascii="Arial" w:hAnsi="Arial" w:cs="Arial"/>
              </w:rPr>
            </w:pPr>
            <w:r w:rsidRPr="00605AB8">
              <w:rPr>
                <w:rFonts w:ascii="Arial" w:hAnsi="Arial" w:cs="Arial"/>
              </w:rPr>
              <w:t xml:space="preserve">          </w:t>
            </w:r>
            <w:proofErr w:type="gramStart"/>
            <w:r w:rsidRPr="00605AB8">
              <w:rPr>
                <w:rFonts w:ascii="Arial" w:hAnsi="Arial" w:cs="Arial"/>
              </w:rPr>
              <w:t>2.</w:t>
            </w:r>
            <w:r>
              <w:rPr>
                <w:rFonts w:ascii="Arial" w:hAnsi="Arial" w:cs="Arial"/>
              </w:rPr>
              <w:t>a</w:t>
            </w:r>
            <w:proofErr w:type="gramEnd"/>
            <w:r w:rsidRPr="00605AB8">
              <w:rPr>
                <w:rFonts w:ascii="Arial" w:hAnsi="Arial" w:cs="Arial"/>
              </w:rPr>
              <w:t xml:space="preserve"> El sistema indica que a ocurrido un error al recuperar y regresa al el paso numero 1 del el flujo principal.</w:t>
            </w:r>
          </w:p>
        </w:tc>
      </w:tr>
      <w:tr w:rsidR="00291D5A" w:rsidRPr="00605AB8">
        <w:tc>
          <w:tcPr>
            <w:tcW w:w="8644" w:type="dxa"/>
            <w:shd w:val="clear" w:color="auto" w:fill="auto"/>
          </w:tcPr>
          <w:p w:rsidR="00291D5A" w:rsidRPr="00605AB8" w:rsidRDefault="00291D5A" w:rsidP="00291D5A">
            <w:pPr>
              <w:snapToGrid w:val="0"/>
              <w:rPr>
                <w:rFonts w:ascii="Arial" w:hAnsi="Arial" w:cs="Arial"/>
              </w:rPr>
            </w:pPr>
          </w:p>
        </w:tc>
      </w:tr>
      <w:tr w:rsidR="00291D5A" w:rsidRPr="00605AB8">
        <w:tc>
          <w:tcPr>
            <w:tcW w:w="8644" w:type="dxa"/>
            <w:shd w:val="clear" w:color="auto" w:fill="auto"/>
          </w:tcPr>
          <w:p w:rsidR="00291D5A" w:rsidRPr="00605AB8" w:rsidRDefault="00291D5A" w:rsidP="00291D5A">
            <w:pPr>
              <w:snapToGrid w:val="0"/>
              <w:rPr>
                <w:rFonts w:ascii="Arial" w:hAnsi="Arial" w:cs="Arial"/>
              </w:rPr>
            </w:pPr>
            <w:r w:rsidRPr="00605AB8">
              <w:rPr>
                <w:rFonts w:ascii="Arial" w:hAnsi="Arial" w:cs="Arial"/>
              </w:rPr>
              <w:t xml:space="preserve">    B. El cliente pide cancelar la compra en cualquier momento.</w:t>
            </w:r>
          </w:p>
        </w:tc>
      </w:tr>
      <w:tr w:rsidR="00291D5A" w:rsidRPr="00605AB8">
        <w:tc>
          <w:tcPr>
            <w:tcW w:w="8644" w:type="dxa"/>
            <w:shd w:val="clear" w:color="auto" w:fill="auto"/>
          </w:tcPr>
          <w:p w:rsidR="00291D5A" w:rsidRPr="00605AB8" w:rsidRDefault="00291D5A" w:rsidP="00291D5A">
            <w:pPr>
              <w:snapToGrid w:val="0"/>
              <w:ind w:left="720"/>
              <w:rPr>
                <w:rFonts w:ascii="Arial" w:hAnsi="Arial" w:cs="Arial"/>
              </w:rPr>
            </w:pPr>
            <w:r w:rsidRPr="00605AB8">
              <w:rPr>
                <w:rFonts w:ascii="Arial" w:hAnsi="Arial" w:cs="Arial"/>
              </w:rPr>
              <w:t>1.   El cajero presiona cancelar.</w:t>
            </w:r>
          </w:p>
        </w:tc>
      </w:tr>
      <w:tr w:rsidR="00291D5A" w:rsidRPr="00605AB8">
        <w:tc>
          <w:tcPr>
            <w:tcW w:w="8644" w:type="dxa"/>
            <w:shd w:val="clear" w:color="auto" w:fill="auto"/>
          </w:tcPr>
          <w:p w:rsidR="00291D5A" w:rsidRPr="00605AB8" w:rsidRDefault="00291D5A" w:rsidP="00291D5A">
            <w:pPr>
              <w:numPr>
                <w:ilvl w:val="0"/>
                <w:numId w:val="11"/>
              </w:numPr>
              <w:snapToGrid w:val="0"/>
              <w:ind w:firstLine="0"/>
              <w:rPr>
                <w:rFonts w:ascii="Arial" w:hAnsi="Arial" w:cs="Arial"/>
              </w:rPr>
            </w:pPr>
            <w:r w:rsidRPr="00605AB8">
              <w:rPr>
                <w:rFonts w:ascii="Arial" w:hAnsi="Arial" w:cs="Arial"/>
              </w:rPr>
              <w:t>El sistema pregunta si esta seguro de cancelar la compra.</w:t>
            </w:r>
          </w:p>
        </w:tc>
      </w:tr>
      <w:tr w:rsidR="00291D5A" w:rsidRPr="00605AB8">
        <w:tc>
          <w:tcPr>
            <w:tcW w:w="8644" w:type="dxa"/>
            <w:shd w:val="clear" w:color="auto" w:fill="auto"/>
          </w:tcPr>
          <w:p w:rsidR="00291D5A" w:rsidRPr="00605AB8" w:rsidRDefault="00291D5A" w:rsidP="00291D5A">
            <w:pPr>
              <w:numPr>
                <w:ilvl w:val="0"/>
                <w:numId w:val="11"/>
              </w:numPr>
              <w:snapToGrid w:val="0"/>
              <w:ind w:firstLine="0"/>
              <w:rPr>
                <w:rFonts w:ascii="Arial" w:hAnsi="Arial" w:cs="Arial"/>
              </w:rPr>
            </w:pPr>
            <w:r w:rsidRPr="00605AB8">
              <w:rPr>
                <w:rFonts w:ascii="Arial" w:hAnsi="Arial" w:cs="Arial"/>
              </w:rPr>
              <w:t>El sistema pide confirmación.</w:t>
            </w:r>
          </w:p>
        </w:tc>
      </w:tr>
      <w:tr w:rsidR="00291D5A" w:rsidRPr="00605AB8">
        <w:tc>
          <w:tcPr>
            <w:tcW w:w="8644" w:type="dxa"/>
            <w:shd w:val="clear" w:color="auto" w:fill="auto"/>
          </w:tcPr>
          <w:p w:rsidR="00291D5A" w:rsidRPr="00605AB8" w:rsidRDefault="00291D5A" w:rsidP="00291D5A">
            <w:pPr>
              <w:numPr>
                <w:ilvl w:val="0"/>
                <w:numId w:val="11"/>
              </w:numPr>
              <w:snapToGrid w:val="0"/>
              <w:ind w:firstLine="0"/>
              <w:rPr>
                <w:rFonts w:ascii="Arial" w:hAnsi="Arial" w:cs="Arial"/>
              </w:rPr>
            </w:pPr>
            <w:r w:rsidRPr="00605AB8">
              <w:rPr>
                <w:rFonts w:ascii="Arial" w:hAnsi="Arial" w:cs="Arial"/>
              </w:rPr>
              <w:t>El cajero confirma la cancelación.</w:t>
            </w:r>
          </w:p>
          <w:p w:rsidR="00291D5A" w:rsidRPr="00605AB8" w:rsidRDefault="00291D5A" w:rsidP="00291D5A">
            <w:pPr>
              <w:snapToGrid w:val="0"/>
              <w:ind w:left="720"/>
              <w:rPr>
                <w:rFonts w:ascii="Arial" w:hAnsi="Arial" w:cs="Arial"/>
              </w:rPr>
            </w:pPr>
            <w:proofErr w:type="gramStart"/>
            <w:r>
              <w:rPr>
                <w:rFonts w:ascii="Arial" w:hAnsi="Arial" w:cs="Arial"/>
              </w:rPr>
              <w:t>4.a</w:t>
            </w:r>
            <w:proofErr w:type="gramEnd"/>
            <w:r w:rsidRPr="00605AB8">
              <w:rPr>
                <w:rFonts w:ascii="Arial" w:hAnsi="Arial" w:cs="Arial"/>
              </w:rPr>
              <w:t xml:space="preserve"> El cajero rechaza la cancelación.</w:t>
            </w:r>
          </w:p>
          <w:p w:rsidR="00291D5A" w:rsidRPr="00605AB8" w:rsidRDefault="00291D5A" w:rsidP="00291D5A">
            <w:pPr>
              <w:snapToGrid w:val="0"/>
              <w:ind w:left="1416"/>
              <w:rPr>
                <w:rFonts w:ascii="Arial" w:hAnsi="Arial" w:cs="Arial"/>
              </w:rPr>
            </w:pPr>
            <w:r w:rsidRPr="00605AB8">
              <w:rPr>
                <w:rFonts w:ascii="Arial" w:hAnsi="Arial" w:cs="Arial"/>
              </w:rPr>
              <w:t>1. El sistema vuelve al estado anterior al comenzar la cancelación del pago.</w:t>
            </w:r>
          </w:p>
        </w:tc>
      </w:tr>
      <w:tr w:rsidR="00291D5A" w:rsidRPr="00605AB8">
        <w:tc>
          <w:tcPr>
            <w:tcW w:w="8644" w:type="dxa"/>
            <w:shd w:val="clear" w:color="auto" w:fill="auto"/>
          </w:tcPr>
          <w:p w:rsidR="00291D5A" w:rsidRPr="00605AB8" w:rsidRDefault="00291D5A" w:rsidP="00291D5A">
            <w:pPr>
              <w:numPr>
                <w:ilvl w:val="0"/>
                <w:numId w:val="11"/>
              </w:numPr>
              <w:snapToGrid w:val="0"/>
              <w:ind w:firstLine="0"/>
              <w:rPr>
                <w:rFonts w:ascii="Arial" w:hAnsi="Arial" w:cs="Arial"/>
              </w:rPr>
            </w:pPr>
            <w:r w:rsidRPr="00605AB8">
              <w:rPr>
                <w:rFonts w:ascii="Arial" w:hAnsi="Arial" w:cs="Arial"/>
              </w:rPr>
              <w:t xml:space="preserve">El sistema cancela el pago y pone la factura en estado </w:t>
            </w:r>
            <w:r>
              <w:rPr>
                <w:rFonts w:ascii="Arial" w:hAnsi="Arial" w:cs="Arial"/>
              </w:rPr>
              <w:t>anulada</w:t>
            </w:r>
            <w:r w:rsidRPr="00605AB8">
              <w:rPr>
                <w:rFonts w:ascii="Arial" w:hAnsi="Arial" w:cs="Arial"/>
              </w:rPr>
              <w:t xml:space="preserve"> y el comprobante en estado finalizado.</w:t>
            </w:r>
          </w:p>
        </w:tc>
      </w:tr>
    </w:tbl>
    <w:p w:rsidR="00291D5A" w:rsidRPr="00605AB8" w:rsidRDefault="00291D5A" w:rsidP="00291D5A">
      <w:pPr>
        <w:rPr>
          <w:rFonts w:ascii="Arial" w:hAnsi="Arial" w:cs="Arial"/>
        </w:rPr>
      </w:pPr>
    </w:p>
    <w:p w:rsidR="00291D5A" w:rsidRDefault="00291D5A" w:rsidP="00291D5A">
      <w:pPr>
        <w:numPr>
          <w:ilvl w:val="0"/>
          <w:numId w:val="12"/>
        </w:numPr>
        <w:tabs>
          <w:tab w:val="clear" w:pos="1134"/>
          <w:tab w:val="left" w:pos="360"/>
        </w:tabs>
        <w:ind w:left="360"/>
        <w:rPr>
          <w:rFonts w:ascii="Arial" w:hAnsi="Arial" w:cs="Arial"/>
          <w:b/>
          <w:sz w:val="28"/>
          <w:szCs w:val="28"/>
        </w:rPr>
      </w:pPr>
      <w:r>
        <w:rPr>
          <w:rFonts w:ascii="Arial" w:hAnsi="Arial" w:cs="Arial"/>
          <w:b/>
          <w:sz w:val="28"/>
          <w:szCs w:val="28"/>
        </w:rPr>
        <w:t>Post-Condición</w:t>
      </w:r>
    </w:p>
    <w:p w:rsidR="00291D5A" w:rsidRDefault="00291D5A" w:rsidP="00291D5A">
      <w:pPr>
        <w:rPr>
          <w:rFonts w:ascii="Arial" w:hAnsi="Arial" w:cs="Arial"/>
        </w:rPr>
      </w:pPr>
      <w:r>
        <w:rPr>
          <w:rFonts w:ascii="Arial" w:hAnsi="Arial" w:cs="Arial"/>
        </w:rPr>
        <w:t>Se registra el pago. Se emite la factura y se envía al sistema contable la misma. El comprobante queda en estado finalizado. Se actualiza el stock. La factura queda en estado anulada o paga.</w:t>
      </w:r>
    </w:p>
    <w:p w:rsidR="00291D5A" w:rsidRDefault="00291D5A" w:rsidP="00291D5A"/>
    <w:p w:rsidR="009D7242" w:rsidRDefault="009D7242"/>
    <w:p w:rsidR="009D7242" w:rsidRDefault="009D7242">
      <w:pPr>
        <w:rPr>
          <w:rFonts w:ascii="Arial" w:hAnsi="Arial" w:cs="Arial"/>
        </w:rPr>
      </w:pPr>
    </w:p>
    <w:p w:rsidR="00ED38EC" w:rsidRDefault="00ED38EC" w:rsidP="00ED38EC">
      <w:pPr>
        <w:pageBreakBefore/>
        <w:rPr>
          <w:rFonts w:ascii="Arial" w:hAnsi="Arial" w:cs="Arial"/>
          <w:bCs/>
          <w:sz w:val="32"/>
          <w:szCs w:val="32"/>
        </w:rPr>
      </w:pPr>
      <w:r>
        <w:rPr>
          <w:rFonts w:ascii="Arial" w:hAnsi="Arial" w:cs="Arial"/>
          <w:b/>
          <w:bCs/>
          <w:sz w:val="32"/>
          <w:szCs w:val="32"/>
        </w:rPr>
        <w:lastRenderedPageBreak/>
        <w:t xml:space="preserve">Flujo de Eventos para el caso de uso: </w:t>
      </w:r>
      <w:r>
        <w:rPr>
          <w:rFonts w:ascii="Arial" w:hAnsi="Arial" w:cs="Arial"/>
          <w:bCs/>
          <w:sz w:val="32"/>
          <w:szCs w:val="32"/>
        </w:rPr>
        <w:t>Atender venta.</w:t>
      </w:r>
      <w:r>
        <w:rPr>
          <w:rFonts w:ascii="Arial" w:hAnsi="Arial" w:cs="Arial"/>
          <w:bCs/>
          <w:sz w:val="32"/>
          <w:szCs w:val="32"/>
        </w:rPr>
        <w:br/>
        <w:t>Subsistema: Ventas</w:t>
      </w:r>
    </w:p>
    <w:p w:rsidR="00ED38EC" w:rsidRDefault="00ED38EC" w:rsidP="00ED38EC"/>
    <w:p w:rsidR="00ED38EC" w:rsidRDefault="00816E0B" w:rsidP="00ED38EC">
      <w:pPr>
        <w:jc w:val="center"/>
      </w:pPr>
      <w:r>
        <w:rPr>
          <w:noProof/>
          <w:lang w:eastAsia="es-ES"/>
        </w:rPr>
        <w:drawing>
          <wp:inline distT="0" distB="0" distL="0" distR="0">
            <wp:extent cx="3467100" cy="163830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3467100" cy="1638300"/>
                    </a:xfrm>
                    <a:prstGeom prst="rect">
                      <a:avLst/>
                    </a:prstGeom>
                    <a:solidFill>
                      <a:srgbClr val="FFFFFF"/>
                    </a:solidFill>
                    <a:ln w="9525">
                      <a:noFill/>
                      <a:miter lim="800000"/>
                      <a:headEnd/>
                      <a:tailEnd/>
                    </a:ln>
                  </pic:spPr>
                </pic:pic>
              </a:graphicData>
            </a:graphic>
          </wp:inline>
        </w:drawing>
      </w:r>
    </w:p>
    <w:p w:rsidR="00ED38EC" w:rsidRDefault="00ED38EC" w:rsidP="00ED38EC"/>
    <w:p w:rsidR="00ED38EC" w:rsidRDefault="00ED38EC" w:rsidP="00ED38EC">
      <w:pPr>
        <w:numPr>
          <w:ilvl w:val="0"/>
          <w:numId w:val="21"/>
        </w:numPr>
        <w:tabs>
          <w:tab w:val="clear" w:pos="1134"/>
          <w:tab w:val="left" w:pos="360"/>
        </w:tabs>
        <w:ind w:left="426"/>
        <w:rPr>
          <w:rFonts w:ascii="Arial" w:hAnsi="Arial" w:cs="Arial"/>
          <w:b/>
          <w:sz w:val="28"/>
          <w:szCs w:val="28"/>
        </w:rPr>
      </w:pPr>
      <w:r>
        <w:rPr>
          <w:rFonts w:ascii="Arial" w:hAnsi="Arial" w:cs="Arial"/>
          <w:b/>
          <w:sz w:val="28"/>
          <w:szCs w:val="28"/>
        </w:rPr>
        <w:t>Breve descripción</w:t>
      </w:r>
    </w:p>
    <w:p w:rsidR="00ED38EC" w:rsidRDefault="00ED38EC" w:rsidP="00ED38EC">
      <w:pPr>
        <w:rPr>
          <w:rFonts w:ascii="Arial" w:hAnsi="Arial" w:cs="Arial"/>
        </w:rPr>
      </w:pPr>
      <w:r>
        <w:rPr>
          <w:rFonts w:ascii="Arial" w:hAnsi="Arial" w:cs="Arial"/>
        </w:rPr>
        <w:t xml:space="preserve">La aplicación gestiona la </w:t>
      </w:r>
      <w:r w:rsidR="00E939EB">
        <w:rPr>
          <w:rFonts w:ascii="Arial" w:hAnsi="Arial" w:cs="Arial"/>
        </w:rPr>
        <w:t>asignación</w:t>
      </w:r>
      <w:r>
        <w:rPr>
          <w:rFonts w:ascii="Arial" w:hAnsi="Arial" w:cs="Arial"/>
        </w:rPr>
        <w:t xml:space="preserve"> de los productos en el </w:t>
      </w:r>
      <w:r w:rsidR="00E939EB">
        <w:rPr>
          <w:rFonts w:ascii="Arial" w:hAnsi="Arial" w:cs="Arial"/>
        </w:rPr>
        <w:t>depósito</w:t>
      </w:r>
      <w:r>
        <w:rPr>
          <w:rFonts w:ascii="Arial" w:hAnsi="Arial" w:cs="Arial"/>
        </w:rPr>
        <w:t xml:space="preserve"> con una factura en estado pagada a entregar.</w:t>
      </w:r>
    </w:p>
    <w:p w:rsidR="00ED38EC" w:rsidRDefault="00ED38EC" w:rsidP="00ED38EC">
      <w:pPr>
        <w:rPr>
          <w:rFonts w:ascii="Arial" w:hAnsi="Arial" w:cs="Arial"/>
        </w:rPr>
      </w:pPr>
    </w:p>
    <w:p w:rsidR="00ED38EC" w:rsidRDefault="00ED38EC" w:rsidP="00ED38EC">
      <w:pPr>
        <w:numPr>
          <w:ilvl w:val="0"/>
          <w:numId w:val="21"/>
        </w:numPr>
        <w:tabs>
          <w:tab w:val="clear" w:pos="1134"/>
          <w:tab w:val="left" w:pos="360"/>
        </w:tabs>
        <w:ind w:left="360"/>
        <w:rPr>
          <w:rFonts w:ascii="Arial" w:hAnsi="Arial" w:cs="Arial"/>
          <w:b/>
          <w:sz w:val="28"/>
          <w:szCs w:val="28"/>
        </w:rPr>
      </w:pPr>
      <w:r>
        <w:rPr>
          <w:rFonts w:ascii="Arial" w:hAnsi="Arial" w:cs="Arial"/>
          <w:b/>
          <w:sz w:val="28"/>
          <w:szCs w:val="28"/>
        </w:rPr>
        <w:t>PRE-condición</w:t>
      </w:r>
    </w:p>
    <w:p w:rsidR="00ED38EC" w:rsidRDefault="00ED38EC" w:rsidP="00ED38EC">
      <w:pPr>
        <w:rPr>
          <w:rFonts w:ascii="Arial" w:hAnsi="Arial" w:cs="Arial"/>
        </w:rPr>
      </w:pPr>
      <w:r>
        <w:rPr>
          <w:rFonts w:ascii="Arial" w:hAnsi="Arial" w:cs="Arial"/>
        </w:rPr>
        <w:t>La factura se encuentra en estado pagada. El enca</w:t>
      </w:r>
      <w:r w:rsidR="00E939EB">
        <w:rPr>
          <w:rFonts w:ascii="Arial" w:hAnsi="Arial" w:cs="Arial"/>
        </w:rPr>
        <w:t>r</w:t>
      </w:r>
      <w:r>
        <w:rPr>
          <w:rFonts w:ascii="Arial" w:hAnsi="Arial" w:cs="Arial"/>
        </w:rPr>
        <w:t xml:space="preserve">gado de </w:t>
      </w:r>
      <w:r w:rsidR="00E939EB">
        <w:rPr>
          <w:rFonts w:ascii="Arial" w:hAnsi="Arial" w:cs="Arial"/>
        </w:rPr>
        <w:t>depósito</w:t>
      </w:r>
      <w:r>
        <w:rPr>
          <w:rFonts w:ascii="Arial" w:hAnsi="Arial" w:cs="Arial"/>
        </w:rPr>
        <w:t xml:space="preserve"> se encuentra </w:t>
      </w:r>
      <w:proofErr w:type="spellStart"/>
      <w:r>
        <w:rPr>
          <w:rFonts w:ascii="Arial" w:hAnsi="Arial" w:cs="Arial"/>
        </w:rPr>
        <w:t>logueado</w:t>
      </w:r>
      <w:proofErr w:type="spellEnd"/>
      <w:r>
        <w:rPr>
          <w:rFonts w:ascii="Arial" w:hAnsi="Arial" w:cs="Arial"/>
        </w:rPr>
        <w:t xml:space="preserve"> al sistema en la pantalla principal de despacho.</w:t>
      </w:r>
    </w:p>
    <w:p w:rsidR="00ED38EC" w:rsidRDefault="00ED38EC" w:rsidP="00ED38EC">
      <w:pPr>
        <w:rPr>
          <w:rFonts w:ascii="Arial" w:hAnsi="Arial" w:cs="Arial"/>
        </w:rPr>
      </w:pPr>
    </w:p>
    <w:p w:rsidR="00ED38EC" w:rsidRDefault="00ED38EC" w:rsidP="00ED38EC">
      <w:pPr>
        <w:numPr>
          <w:ilvl w:val="0"/>
          <w:numId w:val="21"/>
        </w:numPr>
        <w:tabs>
          <w:tab w:val="clear" w:pos="1134"/>
          <w:tab w:val="left" w:pos="360"/>
        </w:tabs>
        <w:ind w:left="360"/>
        <w:rPr>
          <w:rFonts w:ascii="Arial" w:hAnsi="Arial" w:cs="Arial"/>
          <w:b/>
          <w:sz w:val="28"/>
          <w:szCs w:val="28"/>
        </w:rPr>
      </w:pPr>
      <w:r>
        <w:rPr>
          <w:rFonts w:ascii="Arial" w:hAnsi="Arial" w:cs="Arial"/>
          <w:b/>
          <w:sz w:val="28"/>
          <w:szCs w:val="28"/>
        </w:rPr>
        <w:t>Flujo de Eventos Principal</w:t>
      </w:r>
    </w:p>
    <w:tbl>
      <w:tblPr>
        <w:tblW w:w="0" w:type="auto"/>
        <w:tblLayout w:type="fixed"/>
        <w:tblLook w:val="0000"/>
      </w:tblPr>
      <w:tblGrid>
        <w:gridCol w:w="8644"/>
      </w:tblGrid>
      <w:tr w:rsidR="00ED38EC">
        <w:tc>
          <w:tcPr>
            <w:tcW w:w="8644" w:type="dxa"/>
            <w:shd w:val="clear" w:color="auto" w:fill="auto"/>
          </w:tcPr>
          <w:p w:rsidR="00ED38EC" w:rsidRDefault="00ED38EC" w:rsidP="00ED38EC">
            <w:pPr>
              <w:snapToGrid w:val="0"/>
              <w:ind w:left="360"/>
              <w:rPr>
                <w:rFonts w:ascii="Arial" w:hAnsi="Arial" w:cs="Arial"/>
              </w:rPr>
            </w:pPr>
            <w:r>
              <w:rPr>
                <w:rFonts w:ascii="Arial" w:hAnsi="Arial" w:cs="Arial"/>
              </w:rPr>
              <w:t>1.   El sistema lista las facturas en orden de FIFO.</w:t>
            </w:r>
          </w:p>
        </w:tc>
      </w:tr>
      <w:tr w:rsidR="00ED38EC">
        <w:tc>
          <w:tcPr>
            <w:tcW w:w="8644" w:type="dxa"/>
            <w:shd w:val="clear" w:color="auto" w:fill="auto"/>
          </w:tcPr>
          <w:p w:rsidR="00ED38EC" w:rsidRDefault="00ED38EC" w:rsidP="00ED38EC">
            <w:pPr>
              <w:snapToGrid w:val="0"/>
              <w:ind w:left="360"/>
              <w:rPr>
                <w:rFonts w:ascii="Arial" w:hAnsi="Arial" w:cs="Arial"/>
              </w:rPr>
            </w:pPr>
            <w:r>
              <w:rPr>
                <w:rFonts w:ascii="Arial" w:hAnsi="Arial" w:cs="Arial"/>
              </w:rPr>
              <w:t>2.   El encarado de deposito selecciona la factura</w:t>
            </w:r>
          </w:p>
        </w:tc>
      </w:tr>
      <w:tr w:rsidR="00ED38EC">
        <w:tc>
          <w:tcPr>
            <w:tcW w:w="8644" w:type="dxa"/>
            <w:shd w:val="clear" w:color="auto" w:fill="auto"/>
          </w:tcPr>
          <w:p w:rsidR="00ED38EC" w:rsidRDefault="00ED38EC" w:rsidP="00ED38EC">
            <w:pPr>
              <w:snapToGrid w:val="0"/>
              <w:ind w:left="360"/>
              <w:rPr>
                <w:rFonts w:ascii="Arial" w:hAnsi="Arial" w:cs="Arial"/>
              </w:rPr>
            </w:pPr>
            <w:r>
              <w:rPr>
                <w:rFonts w:ascii="Arial" w:hAnsi="Arial" w:cs="Arial"/>
              </w:rPr>
              <w:t>3.   El sistema muestra los detalles de la factura seleccionada</w:t>
            </w:r>
          </w:p>
        </w:tc>
      </w:tr>
      <w:tr w:rsidR="00ED38EC">
        <w:tc>
          <w:tcPr>
            <w:tcW w:w="8644" w:type="dxa"/>
            <w:shd w:val="clear" w:color="auto" w:fill="auto"/>
          </w:tcPr>
          <w:p w:rsidR="00ED38EC" w:rsidRDefault="00ED38EC" w:rsidP="00ED38EC">
            <w:pPr>
              <w:snapToGrid w:val="0"/>
              <w:ind w:left="360"/>
              <w:rPr>
                <w:rFonts w:ascii="Arial" w:hAnsi="Arial" w:cs="Arial"/>
              </w:rPr>
            </w:pPr>
            <w:r>
              <w:rPr>
                <w:rFonts w:ascii="Arial" w:hAnsi="Arial" w:cs="Arial"/>
              </w:rPr>
              <w:t>4.   El encargado de deposito selecciona un de los detalles</w:t>
            </w:r>
          </w:p>
        </w:tc>
      </w:tr>
      <w:tr w:rsidR="00ED38EC">
        <w:tc>
          <w:tcPr>
            <w:tcW w:w="8644" w:type="dxa"/>
            <w:shd w:val="clear" w:color="auto" w:fill="auto"/>
          </w:tcPr>
          <w:p w:rsidR="00ED38EC" w:rsidRDefault="00ED38EC" w:rsidP="00ED38EC">
            <w:pPr>
              <w:snapToGrid w:val="0"/>
              <w:jc w:val="center"/>
              <w:rPr>
                <w:rFonts w:ascii="Arial" w:hAnsi="Arial" w:cs="Arial"/>
              </w:rPr>
            </w:pPr>
            <w:r>
              <w:rPr>
                <w:rFonts w:ascii="Arial" w:hAnsi="Arial" w:cs="Arial"/>
              </w:rPr>
              <w:t xml:space="preserve">  5.   El sistema muestra por cada unidad de dicho detalle un </w:t>
            </w:r>
            <w:r w:rsidR="00E939EB">
              <w:rPr>
                <w:rFonts w:ascii="Arial" w:hAnsi="Arial" w:cs="Arial"/>
              </w:rPr>
              <w:t>código</w:t>
            </w:r>
            <w:r>
              <w:rPr>
                <w:rFonts w:ascii="Arial" w:hAnsi="Arial" w:cs="Arial"/>
              </w:rPr>
              <w:t xml:space="preserve"> de serie de un producto </w:t>
            </w:r>
            <w:proofErr w:type="gramStart"/>
            <w:r w:rsidR="00E939EB">
              <w:rPr>
                <w:rFonts w:ascii="Arial" w:hAnsi="Arial" w:cs="Arial"/>
              </w:rPr>
              <w:t>físico</w:t>
            </w:r>
            <w:r>
              <w:rPr>
                <w:rFonts w:ascii="Arial" w:hAnsi="Arial" w:cs="Arial"/>
              </w:rPr>
              <w:t xml:space="preserve"> .</w:t>
            </w:r>
            <w:proofErr w:type="gramEnd"/>
            <w:r>
              <w:rPr>
                <w:rFonts w:ascii="Arial" w:hAnsi="Arial" w:cs="Arial"/>
              </w:rPr>
              <w:t xml:space="preserve">                                                                                   </w:t>
            </w:r>
          </w:p>
        </w:tc>
      </w:tr>
      <w:tr w:rsidR="00ED38EC">
        <w:tc>
          <w:tcPr>
            <w:tcW w:w="8644" w:type="dxa"/>
            <w:shd w:val="clear" w:color="auto" w:fill="auto"/>
          </w:tcPr>
          <w:p w:rsidR="00ED38EC" w:rsidRDefault="00ED38EC" w:rsidP="00ED38EC">
            <w:pPr>
              <w:snapToGrid w:val="0"/>
              <w:ind w:left="360"/>
              <w:rPr>
                <w:rFonts w:ascii="Arial" w:hAnsi="Arial" w:cs="Arial"/>
              </w:rPr>
            </w:pPr>
            <w:r>
              <w:rPr>
                <w:rFonts w:ascii="Arial" w:hAnsi="Arial" w:cs="Arial"/>
              </w:rPr>
              <w:t>6.   El encargado de dep</w:t>
            </w:r>
            <w:r w:rsidR="00E939EB">
              <w:rPr>
                <w:rFonts w:ascii="Arial" w:hAnsi="Arial" w:cs="Arial"/>
              </w:rPr>
              <w:t>ó</w:t>
            </w:r>
            <w:r>
              <w:rPr>
                <w:rFonts w:ascii="Arial" w:hAnsi="Arial" w:cs="Arial"/>
              </w:rPr>
              <w:t xml:space="preserve">sito asigna cada uno de los de los </w:t>
            </w:r>
            <w:r w:rsidR="00E939EB">
              <w:rPr>
                <w:rFonts w:ascii="Arial" w:hAnsi="Arial" w:cs="Arial"/>
              </w:rPr>
              <w:t>códigos</w:t>
            </w:r>
            <w:r>
              <w:rPr>
                <w:rFonts w:ascii="Arial" w:hAnsi="Arial" w:cs="Arial"/>
              </w:rPr>
              <w:t xml:space="preserve"> de serie del correspondiente producto a asignar.</w:t>
            </w:r>
          </w:p>
        </w:tc>
      </w:tr>
      <w:tr w:rsidR="00ED38EC">
        <w:tc>
          <w:tcPr>
            <w:tcW w:w="8644" w:type="dxa"/>
            <w:shd w:val="clear" w:color="auto" w:fill="auto"/>
          </w:tcPr>
          <w:p w:rsidR="00ED38EC" w:rsidRDefault="00ED38EC" w:rsidP="00ED38EC">
            <w:pPr>
              <w:snapToGrid w:val="0"/>
              <w:ind w:left="360"/>
              <w:rPr>
                <w:rFonts w:ascii="Arial" w:hAnsi="Arial" w:cs="Arial"/>
              </w:rPr>
            </w:pPr>
            <w:r>
              <w:rPr>
                <w:rFonts w:ascii="Arial" w:hAnsi="Arial" w:cs="Arial"/>
              </w:rPr>
              <w:t>7. se repiten los puntos 4-5-6 las veces que sean necesarias.</w:t>
            </w:r>
          </w:p>
        </w:tc>
      </w:tr>
      <w:tr w:rsidR="00ED38EC">
        <w:tc>
          <w:tcPr>
            <w:tcW w:w="8644" w:type="dxa"/>
            <w:shd w:val="clear" w:color="auto" w:fill="auto"/>
          </w:tcPr>
          <w:p w:rsidR="00ED38EC" w:rsidRDefault="00ED38EC" w:rsidP="00ED38EC">
            <w:pPr>
              <w:snapToGrid w:val="0"/>
              <w:ind w:left="360"/>
              <w:rPr>
                <w:rFonts w:ascii="Arial" w:hAnsi="Arial" w:cs="Arial"/>
              </w:rPr>
            </w:pPr>
            <w:r>
              <w:rPr>
                <w:rFonts w:ascii="Arial" w:hAnsi="Arial" w:cs="Arial"/>
              </w:rPr>
              <w:t xml:space="preserve">8. Encargado de </w:t>
            </w:r>
            <w:r w:rsidR="00E939EB">
              <w:rPr>
                <w:rFonts w:ascii="Arial" w:hAnsi="Arial" w:cs="Arial"/>
              </w:rPr>
              <w:t>depósito</w:t>
            </w:r>
            <w:r>
              <w:rPr>
                <w:rFonts w:ascii="Arial" w:hAnsi="Arial" w:cs="Arial"/>
              </w:rPr>
              <w:t xml:space="preserve"> presiona aceptar.</w:t>
            </w:r>
          </w:p>
        </w:tc>
      </w:tr>
      <w:tr w:rsidR="00ED38EC">
        <w:tc>
          <w:tcPr>
            <w:tcW w:w="8644" w:type="dxa"/>
            <w:shd w:val="clear" w:color="auto" w:fill="auto"/>
          </w:tcPr>
          <w:p w:rsidR="00ED38EC" w:rsidRDefault="00ED38EC" w:rsidP="00ED38EC">
            <w:pPr>
              <w:snapToGrid w:val="0"/>
              <w:ind w:left="360"/>
              <w:rPr>
                <w:rFonts w:ascii="Arial" w:hAnsi="Arial" w:cs="Arial"/>
              </w:rPr>
            </w:pPr>
            <w:r>
              <w:rPr>
                <w:rFonts w:ascii="Arial" w:hAnsi="Arial" w:cs="Arial"/>
              </w:rPr>
              <w:t xml:space="preserve">9. El sistema indica que los resultados de los de talles de los productos  fueron cargados </w:t>
            </w:r>
            <w:r w:rsidR="00E939EB">
              <w:rPr>
                <w:rFonts w:ascii="Arial" w:hAnsi="Arial" w:cs="Arial"/>
              </w:rPr>
              <w:t>satisfactoriamente</w:t>
            </w:r>
            <w:r>
              <w:rPr>
                <w:rFonts w:ascii="Arial" w:hAnsi="Arial" w:cs="Arial"/>
              </w:rPr>
              <w:t xml:space="preserve"> y pasa la factura a estado en despacho.</w:t>
            </w:r>
          </w:p>
        </w:tc>
      </w:tr>
    </w:tbl>
    <w:p w:rsidR="00ED38EC" w:rsidRDefault="00ED38EC" w:rsidP="00ED38EC"/>
    <w:p w:rsidR="00ED38EC" w:rsidRDefault="00ED38EC" w:rsidP="00ED38EC">
      <w:pPr>
        <w:numPr>
          <w:ilvl w:val="0"/>
          <w:numId w:val="21"/>
        </w:numPr>
        <w:tabs>
          <w:tab w:val="clear" w:pos="1134"/>
          <w:tab w:val="left" w:pos="360"/>
        </w:tabs>
        <w:ind w:left="360"/>
        <w:rPr>
          <w:rFonts w:ascii="Arial" w:hAnsi="Arial" w:cs="Arial"/>
          <w:b/>
          <w:sz w:val="28"/>
          <w:szCs w:val="28"/>
        </w:rPr>
      </w:pPr>
      <w:r>
        <w:rPr>
          <w:rFonts w:ascii="Arial" w:hAnsi="Arial" w:cs="Arial"/>
          <w:b/>
          <w:sz w:val="28"/>
          <w:szCs w:val="28"/>
        </w:rPr>
        <w:t>Flujo de Eventos Alternativo</w:t>
      </w:r>
    </w:p>
    <w:tbl>
      <w:tblPr>
        <w:tblW w:w="0" w:type="auto"/>
        <w:tblLayout w:type="fixed"/>
        <w:tblLook w:val="0000"/>
      </w:tblPr>
      <w:tblGrid>
        <w:gridCol w:w="8644"/>
      </w:tblGrid>
      <w:tr w:rsidR="00ED38EC">
        <w:tc>
          <w:tcPr>
            <w:tcW w:w="8644" w:type="dxa"/>
            <w:shd w:val="clear" w:color="auto" w:fill="auto"/>
          </w:tcPr>
          <w:p w:rsidR="00ED38EC" w:rsidRDefault="00ED38EC" w:rsidP="00ED38EC">
            <w:pPr>
              <w:snapToGrid w:val="0"/>
              <w:ind w:left="360"/>
              <w:rPr>
                <w:rFonts w:ascii="Arial" w:hAnsi="Arial" w:cs="Arial"/>
              </w:rPr>
            </w:pPr>
            <w:proofErr w:type="gramStart"/>
            <w:r>
              <w:rPr>
                <w:rFonts w:ascii="Arial" w:hAnsi="Arial" w:cs="Arial"/>
              </w:rPr>
              <w:t>9.A</w:t>
            </w:r>
            <w:proofErr w:type="gramEnd"/>
            <w:r>
              <w:rPr>
                <w:rFonts w:ascii="Arial" w:hAnsi="Arial" w:cs="Arial"/>
              </w:rPr>
              <w:t xml:space="preserve">  El sistema indica que faltan cargar datos de los productos.</w:t>
            </w:r>
          </w:p>
        </w:tc>
      </w:tr>
      <w:tr w:rsidR="00ED38EC">
        <w:tc>
          <w:tcPr>
            <w:tcW w:w="8644" w:type="dxa"/>
            <w:shd w:val="clear" w:color="auto" w:fill="auto"/>
          </w:tcPr>
          <w:p w:rsidR="00ED38EC" w:rsidRDefault="00ED38EC" w:rsidP="00ED38EC">
            <w:pPr>
              <w:numPr>
                <w:ilvl w:val="0"/>
                <w:numId w:val="14"/>
              </w:numPr>
              <w:tabs>
                <w:tab w:val="clear" w:pos="432"/>
                <w:tab w:val="num" w:pos="0"/>
                <w:tab w:val="left" w:pos="1428"/>
              </w:tabs>
              <w:snapToGrid w:val="0"/>
              <w:ind w:left="1428" w:hanging="360"/>
              <w:rPr>
                <w:rFonts w:ascii="Arial" w:hAnsi="Arial" w:cs="Arial"/>
              </w:rPr>
            </w:pPr>
            <w:r>
              <w:rPr>
                <w:rFonts w:ascii="Arial" w:hAnsi="Arial" w:cs="Arial"/>
              </w:rPr>
              <w:t xml:space="preserve">El sistema regresa al punto </w:t>
            </w:r>
            <w:r w:rsidR="00E939EB">
              <w:rPr>
                <w:rFonts w:ascii="Arial" w:hAnsi="Arial" w:cs="Arial"/>
              </w:rPr>
              <w:t>número</w:t>
            </w:r>
            <w:r>
              <w:rPr>
                <w:rFonts w:ascii="Arial" w:hAnsi="Arial" w:cs="Arial"/>
              </w:rPr>
              <w:t xml:space="preserve"> 5 del flujo principal.</w:t>
            </w:r>
          </w:p>
        </w:tc>
      </w:tr>
      <w:tr w:rsidR="00ED38EC">
        <w:tc>
          <w:tcPr>
            <w:tcW w:w="8644" w:type="dxa"/>
            <w:shd w:val="clear" w:color="auto" w:fill="auto"/>
          </w:tcPr>
          <w:p w:rsidR="00ED38EC" w:rsidRDefault="00ED38EC" w:rsidP="00ED38EC">
            <w:pPr>
              <w:snapToGrid w:val="0"/>
              <w:rPr>
                <w:rFonts w:ascii="Arial" w:hAnsi="Arial" w:cs="Arial"/>
              </w:rPr>
            </w:pPr>
            <w:r>
              <w:rPr>
                <w:rFonts w:ascii="Arial" w:hAnsi="Arial" w:cs="Arial"/>
              </w:rPr>
              <w:t xml:space="preserve">                Para permitir la carga de los datos faltantes del primer detalle   </w:t>
            </w:r>
          </w:p>
        </w:tc>
      </w:tr>
      <w:tr w:rsidR="00ED38EC">
        <w:tc>
          <w:tcPr>
            <w:tcW w:w="8644" w:type="dxa"/>
            <w:shd w:val="clear" w:color="auto" w:fill="auto"/>
          </w:tcPr>
          <w:p w:rsidR="00ED38EC" w:rsidRDefault="00ED38EC" w:rsidP="00ED38EC">
            <w:pPr>
              <w:snapToGrid w:val="0"/>
              <w:ind w:left="708"/>
              <w:rPr>
                <w:rFonts w:ascii="Arial" w:hAnsi="Arial" w:cs="Arial"/>
              </w:rPr>
            </w:pPr>
            <w:r>
              <w:rPr>
                <w:rFonts w:ascii="Arial" w:hAnsi="Arial" w:cs="Arial"/>
              </w:rPr>
              <w:t xml:space="preserve">     Incompleto.</w:t>
            </w:r>
          </w:p>
        </w:tc>
      </w:tr>
      <w:tr w:rsidR="00ED38EC">
        <w:tc>
          <w:tcPr>
            <w:tcW w:w="8644" w:type="dxa"/>
            <w:shd w:val="clear" w:color="auto" w:fill="auto"/>
          </w:tcPr>
          <w:p w:rsidR="00ED38EC" w:rsidRDefault="00ED38EC" w:rsidP="00ED38EC">
            <w:pPr>
              <w:snapToGrid w:val="0"/>
              <w:ind w:left="708"/>
            </w:pPr>
          </w:p>
        </w:tc>
      </w:tr>
      <w:tr w:rsidR="00ED38EC">
        <w:tc>
          <w:tcPr>
            <w:tcW w:w="8644" w:type="dxa"/>
            <w:shd w:val="clear" w:color="auto" w:fill="auto"/>
          </w:tcPr>
          <w:p w:rsidR="00ED38EC" w:rsidRDefault="00ED38EC" w:rsidP="00ED38EC">
            <w:pPr>
              <w:snapToGrid w:val="0"/>
              <w:jc w:val="both"/>
              <w:rPr>
                <w:rFonts w:ascii="Arial" w:hAnsi="Arial" w:cs="Arial"/>
              </w:rPr>
            </w:pPr>
            <w:r>
              <w:rPr>
                <w:rFonts w:ascii="Arial" w:hAnsi="Arial" w:cs="Arial"/>
              </w:rPr>
              <w:t xml:space="preserve">     A. El sistema en cualquier momento falla.                                         </w:t>
            </w:r>
          </w:p>
        </w:tc>
      </w:tr>
      <w:tr w:rsidR="00ED38EC">
        <w:tc>
          <w:tcPr>
            <w:tcW w:w="8644" w:type="dxa"/>
            <w:shd w:val="clear" w:color="auto" w:fill="auto"/>
          </w:tcPr>
          <w:p w:rsidR="00ED38EC" w:rsidRPr="00693236" w:rsidRDefault="00ED38EC" w:rsidP="00ED38EC">
            <w:pPr>
              <w:numPr>
                <w:ilvl w:val="0"/>
                <w:numId w:val="13"/>
              </w:numPr>
              <w:snapToGrid w:val="0"/>
              <w:ind w:left="1416"/>
              <w:rPr>
                <w:rFonts w:ascii="Arial" w:hAnsi="Arial" w:cs="Arial"/>
              </w:rPr>
            </w:pPr>
            <w:r w:rsidRPr="00693236">
              <w:rPr>
                <w:rFonts w:ascii="Arial" w:hAnsi="Arial" w:cs="Arial"/>
              </w:rPr>
              <w:t xml:space="preserve">El encargado de </w:t>
            </w:r>
            <w:r w:rsidR="00E939EB" w:rsidRPr="00693236">
              <w:rPr>
                <w:rFonts w:ascii="Arial" w:hAnsi="Arial" w:cs="Arial"/>
              </w:rPr>
              <w:t>depósito</w:t>
            </w:r>
            <w:r w:rsidRPr="00693236">
              <w:rPr>
                <w:rFonts w:ascii="Arial" w:hAnsi="Arial" w:cs="Arial"/>
              </w:rPr>
              <w:t xml:space="preserve"> reinicia el sistema, inicia </w:t>
            </w:r>
            <w:r w:rsidR="00E939EB" w:rsidRPr="00693236">
              <w:rPr>
                <w:rFonts w:ascii="Arial" w:hAnsi="Arial" w:cs="Arial"/>
              </w:rPr>
              <w:t>sesión</w:t>
            </w:r>
            <w:r w:rsidRPr="00693236">
              <w:rPr>
                <w:rFonts w:ascii="Arial" w:hAnsi="Arial" w:cs="Arial"/>
              </w:rPr>
              <w:t>, y solicita recuperación al estado anterior.</w:t>
            </w:r>
          </w:p>
        </w:tc>
      </w:tr>
      <w:tr w:rsidR="00ED38EC">
        <w:tc>
          <w:tcPr>
            <w:tcW w:w="8644" w:type="dxa"/>
            <w:shd w:val="clear" w:color="auto" w:fill="auto"/>
          </w:tcPr>
          <w:p w:rsidR="00ED38EC" w:rsidRPr="00693236" w:rsidRDefault="00ED38EC" w:rsidP="00ED38EC">
            <w:pPr>
              <w:snapToGrid w:val="0"/>
              <w:ind w:left="708"/>
              <w:rPr>
                <w:rFonts w:ascii="Arial" w:hAnsi="Arial" w:cs="Arial"/>
              </w:rPr>
            </w:pPr>
            <w:r w:rsidRPr="00693236">
              <w:rPr>
                <w:rFonts w:ascii="Arial" w:hAnsi="Arial" w:cs="Arial"/>
              </w:rPr>
              <w:t xml:space="preserve">      2.  El sistema reconstruye el estado anterior.</w:t>
            </w:r>
          </w:p>
          <w:p w:rsidR="00ED38EC" w:rsidRPr="00693236" w:rsidRDefault="00ED38EC" w:rsidP="00ED38EC">
            <w:pPr>
              <w:snapToGrid w:val="0"/>
              <w:ind w:left="708"/>
              <w:rPr>
                <w:rFonts w:ascii="Arial" w:hAnsi="Arial" w:cs="Arial"/>
              </w:rPr>
            </w:pPr>
            <w:r w:rsidRPr="00693236">
              <w:rPr>
                <w:rFonts w:ascii="Arial" w:hAnsi="Arial" w:cs="Arial"/>
              </w:rPr>
              <w:t xml:space="preserve">          </w:t>
            </w:r>
            <w:proofErr w:type="gramStart"/>
            <w:r w:rsidRPr="00693236">
              <w:rPr>
                <w:rFonts w:ascii="Arial" w:hAnsi="Arial" w:cs="Arial"/>
              </w:rPr>
              <w:t>2.A</w:t>
            </w:r>
            <w:proofErr w:type="gramEnd"/>
            <w:r w:rsidRPr="00693236">
              <w:rPr>
                <w:rFonts w:ascii="Arial" w:hAnsi="Arial" w:cs="Arial"/>
              </w:rPr>
              <w:t xml:space="preserve"> El sistema indica que a ocurrido un error al recuperar y regresa al el paso numero 1 del el flujo principal.</w:t>
            </w:r>
          </w:p>
        </w:tc>
      </w:tr>
      <w:tr w:rsidR="00ED38EC">
        <w:tc>
          <w:tcPr>
            <w:tcW w:w="8644" w:type="dxa"/>
            <w:shd w:val="clear" w:color="auto" w:fill="auto"/>
          </w:tcPr>
          <w:p w:rsidR="00ED38EC" w:rsidRPr="00693236" w:rsidRDefault="00ED38EC" w:rsidP="00ED38EC">
            <w:pPr>
              <w:snapToGrid w:val="0"/>
              <w:rPr>
                <w:rFonts w:ascii="Arial" w:hAnsi="Arial" w:cs="Arial"/>
              </w:rPr>
            </w:pPr>
          </w:p>
        </w:tc>
      </w:tr>
      <w:tr w:rsidR="00ED38EC">
        <w:tc>
          <w:tcPr>
            <w:tcW w:w="8644" w:type="dxa"/>
            <w:shd w:val="clear" w:color="auto" w:fill="auto"/>
          </w:tcPr>
          <w:p w:rsidR="00ED38EC" w:rsidRDefault="00ED38EC" w:rsidP="00ED38EC">
            <w:pPr>
              <w:snapToGrid w:val="0"/>
            </w:pPr>
          </w:p>
        </w:tc>
      </w:tr>
    </w:tbl>
    <w:p w:rsidR="00ED38EC" w:rsidRDefault="00ED38EC" w:rsidP="00ED38EC">
      <w:pPr>
        <w:numPr>
          <w:ilvl w:val="0"/>
          <w:numId w:val="21"/>
        </w:numPr>
        <w:tabs>
          <w:tab w:val="clear" w:pos="1134"/>
          <w:tab w:val="left" w:pos="360"/>
        </w:tabs>
        <w:ind w:left="360"/>
        <w:rPr>
          <w:rFonts w:ascii="Arial" w:hAnsi="Arial" w:cs="Arial"/>
          <w:b/>
          <w:sz w:val="28"/>
          <w:szCs w:val="28"/>
        </w:rPr>
      </w:pPr>
      <w:r>
        <w:rPr>
          <w:rFonts w:ascii="Arial" w:hAnsi="Arial" w:cs="Arial"/>
          <w:b/>
          <w:sz w:val="28"/>
          <w:szCs w:val="28"/>
        </w:rPr>
        <w:lastRenderedPageBreak/>
        <w:t>Post-Condición</w:t>
      </w:r>
    </w:p>
    <w:p w:rsidR="00ED38EC" w:rsidRDefault="00ED38EC" w:rsidP="00ED38EC">
      <w:pPr>
        <w:rPr>
          <w:rFonts w:ascii="Arial" w:hAnsi="Arial" w:cs="Arial"/>
        </w:rPr>
      </w:pPr>
      <w:r>
        <w:rPr>
          <w:rFonts w:ascii="Arial" w:hAnsi="Arial" w:cs="Arial"/>
        </w:rPr>
        <w:t>Se registra el pago. Se emite la factura y se ingresa en el sistema contable la misma.</w:t>
      </w:r>
    </w:p>
    <w:p w:rsidR="00477CD5" w:rsidRDefault="00ED38EC" w:rsidP="00477CD5">
      <w:pPr>
        <w:rPr>
          <w:rFonts w:ascii="Arial" w:hAnsi="Arial" w:cs="Arial"/>
          <w:bCs/>
          <w:sz w:val="32"/>
          <w:szCs w:val="32"/>
        </w:rPr>
      </w:pPr>
      <w:r>
        <w:rPr>
          <w:b/>
          <w:bCs/>
          <w:sz w:val="32"/>
          <w:szCs w:val="32"/>
        </w:rPr>
        <w:br w:type="page"/>
      </w:r>
      <w:r w:rsidR="00477CD5" w:rsidRPr="00012290">
        <w:rPr>
          <w:rFonts w:ascii="Arial" w:hAnsi="Arial" w:cs="Arial"/>
          <w:b/>
          <w:bCs/>
          <w:sz w:val="32"/>
          <w:szCs w:val="32"/>
        </w:rPr>
        <w:lastRenderedPageBreak/>
        <w:t xml:space="preserve">Flujo de Eventos para el caso de uso: </w:t>
      </w:r>
      <w:r w:rsidR="00477CD5">
        <w:rPr>
          <w:rFonts w:ascii="Arial" w:hAnsi="Arial" w:cs="Arial"/>
          <w:bCs/>
          <w:sz w:val="32"/>
          <w:szCs w:val="32"/>
        </w:rPr>
        <w:t>Gestionar Entrega</w:t>
      </w:r>
      <w:r w:rsidR="00477CD5" w:rsidRPr="00EC3ED5">
        <w:rPr>
          <w:rFonts w:ascii="Arial" w:hAnsi="Arial" w:cs="Arial"/>
          <w:bCs/>
          <w:sz w:val="32"/>
          <w:szCs w:val="32"/>
        </w:rPr>
        <w:t xml:space="preserve"> a Domicilio</w:t>
      </w:r>
    </w:p>
    <w:p w:rsidR="00537BB2" w:rsidRPr="00012290" w:rsidRDefault="00537BB2" w:rsidP="00477CD5">
      <w:pPr>
        <w:rPr>
          <w:rFonts w:ascii="Arial" w:hAnsi="Arial" w:cs="Arial"/>
          <w:bCs/>
          <w:sz w:val="32"/>
          <w:szCs w:val="32"/>
        </w:rPr>
      </w:pPr>
      <w:r>
        <w:rPr>
          <w:rFonts w:ascii="Arial" w:hAnsi="Arial" w:cs="Arial"/>
          <w:bCs/>
          <w:sz w:val="32"/>
          <w:szCs w:val="32"/>
        </w:rPr>
        <w:t>Subsistema: Ventas</w:t>
      </w:r>
    </w:p>
    <w:p w:rsidR="00477CD5" w:rsidRDefault="00477CD5" w:rsidP="00477CD5">
      <w:pPr>
        <w:rPr>
          <w:rFonts w:ascii="Arial" w:hAnsi="Arial" w:cs="Arial"/>
          <w:bCs/>
          <w:sz w:val="27"/>
          <w:szCs w:val="27"/>
        </w:rPr>
      </w:pPr>
    </w:p>
    <w:p w:rsidR="00477CD5" w:rsidRDefault="00816E0B" w:rsidP="00477CD5">
      <w:pPr>
        <w:jc w:val="center"/>
      </w:pPr>
      <w:r>
        <w:rPr>
          <w:noProof/>
          <w:lang w:eastAsia="es-ES"/>
        </w:rPr>
        <w:drawing>
          <wp:inline distT="0" distB="0" distL="0" distR="0">
            <wp:extent cx="2876550" cy="923925"/>
            <wp:effectExtent l="19050" t="0" r="0" b="0"/>
            <wp:docPr id="12" name="Imagen 12" descr="Gestionar%20Entrega%20a%20Domici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stionar%20Entrega%20a%20Domicilio"/>
                    <pic:cNvPicPr>
                      <a:picLocks noChangeAspect="1" noChangeArrowheads="1"/>
                    </pic:cNvPicPr>
                  </pic:nvPicPr>
                  <pic:blipFill>
                    <a:blip r:embed="rId15"/>
                    <a:srcRect/>
                    <a:stretch>
                      <a:fillRect/>
                    </a:stretch>
                  </pic:blipFill>
                  <pic:spPr bwMode="auto">
                    <a:xfrm>
                      <a:off x="0" y="0"/>
                      <a:ext cx="2876550" cy="923925"/>
                    </a:xfrm>
                    <a:prstGeom prst="rect">
                      <a:avLst/>
                    </a:prstGeom>
                    <a:noFill/>
                    <a:ln w="9525">
                      <a:noFill/>
                      <a:miter lim="800000"/>
                      <a:headEnd/>
                      <a:tailEnd/>
                    </a:ln>
                  </pic:spPr>
                </pic:pic>
              </a:graphicData>
            </a:graphic>
          </wp:inline>
        </w:drawing>
      </w:r>
    </w:p>
    <w:p w:rsidR="00477CD5" w:rsidRPr="00012290" w:rsidRDefault="00477CD5" w:rsidP="00477CD5">
      <w:pPr>
        <w:numPr>
          <w:ilvl w:val="0"/>
          <w:numId w:val="20"/>
        </w:numPr>
        <w:tabs>
          <w:tab w:val="clear" w:pos="1134"/>
        </w:tabs>
        <w:suppressAutoHyphens w:val="0"/>
        <w:ind w:left="360"/>
        <w:rPr>
          <w:rFonts w:ascii="Arial" w:hAnsi="Arial" w:cs="Arial"/>
          <w:b/>
          <w:sz w:val="28"/>
          <w:szCs w:val="28"/>
        </w:rPr>
      </w:pPr>
      <w:r w:rsidRPr="00012290">
        <w:rPr>
          <w:rFonts w:ascii="Arial" w:hAnsi="Arial" w:cs="Arial"/>
          <w:b/>
          <w:sz w:val="28"/>
          <w:szCs w:val="28"/>
        </w:rPr>
        <w:t>Breve descripción</w:t>
      </w:r>
    </w:p>
    <w:p w:rsidR="00477CD5" w:rsidRPr="00012290" w:rsidRDefault="00477CD5" w:rsidP="00477CD5">
      <w:pPr>
        <w:rPr>
          <w:rFonts w:ascii="Arial" w:hAnsi="Arial" w:cs="Arial"/>
        </w:rPr>
      </w:pPr>
      <w:r>
        <w:rPr>
          <w:rFonts w:ascii="Arial" w:hAnsi="Arial" w:cs="Arial"/>
        </w:rPr>
        <w:t>La aplicación deberá registrar la entrega.</w:t>
      </w:r>
    </w:p>
    <w:p w:rsidR="00477CD5" w:rsidRPr="00012290" w:rsidRDefault="00477CD5" w:rsidP="00477CD5">
      <w:pPr>
        <w:rPr>
          <w:rFonts w:ascii="Arial" w:hAnsi="Arial" w:cs="Arial"/>
        </w:rPr>
      </w:pPr>
    </w:p>
    <w:p w:rsidR="00477CD5" w:rsidRPr="00012290" w:rsidRDefault="00477CD5" w:rsidP="00477CD5">
      <w:pPr>
        <w:numPr>
          <w:ilvl w:val="0"/>
          <w:numId w:val="20"/>
        </w:numPr>
        <w:tabs>
          <w:tab w:val="clear" w:pos="1134"/>
        </w:tabs>
        <w:suppressAutoHyphens w:val="0"/>
        <w:ind w:left="540" w:hanging="540"/>
        <w:rPr>
          <w:rFonts w:ascii="Arial" w:hAnsi="Arial" w:cs="Arial"/>
          <w:b/>
          <w:sz w:val="28"/>
          <w:szCs w:val="28"/>
        </w:rPr>
      </w:pPr>
      <w:r w:rsidRPr="00012290">
        <w:rPr>
          <w:rFonts w:ascii="Arial" w:hAnsi="Arial" w:cs="Arial"/>
          <w:b/>
          <w:sz w:val="28"/>
          <w:szCs w:val="28"/>
        </w:rPr>
        <w:t>PRE-condición</w:t>
      </w:r>
    </w:p>
    <w:p w:rsidR="00477CD5" w:rsidRPr="00012290" w:rsidRDefault="00477CD5" w:rsidP="00477CD5">
      <w:pPr>
        <w:rPr>
          <w:rFonts w:ascii="Arial" w:hAnsi="Arial" w:cs="Arial"/>
        </w:rPr>
      </w:pPr>
      <w:r w:rsidRPr="00012290">
        <w:rPr>
          <w:rFonts w:ascii="Arial" w:hAnsi="Arial" w:cs="Arial"/>
        </w:rPr>
        <w:t xml:space="preserve">El </w:t>
      </w:r>
      <w:r>
        <w:rPr>
          <w:rFonts w:ascii="Arial" w:hAnsi="Arial" w:cs="Arial"/>
        </w:rPr>
        <w:t>despachante</w:t>
      </w:r>
      <w:r w:rsidRPr="00012290">
        <w:rPr>
          <w:rFonts w:ascii="Arial" w:hAnsi="Arial" w:cs="Arial"/>
        </w:rPr>
        <w:t xml:space="preserve"> debe estar identificado en el sistema.</w:t>
      </w:r>
      <w:r>
        <w:rPr>
          <w:rFonts w:ascii="Arial" w:hAnsi="Arial" w:cs="Arial"/>
        </w:rPr>
        <w:t xml:space="preserve"> La factura se encuentra en estado “pagada”.</w:t>
      </w:r>
    </w:p>
    <w:p w:rsidR="00477CD5" w:rsidRPr="00012290" w:rsidRDefault="00477CD5" w:rsidP="00477CD5">
      <w:pPr>
        <w:rPr>
          <w:rFonts w:ascii="Arial" w:hAnsi="Arial" w:cs="Arial"/>
        </w:rPr>
      </w:pPr>
    </w:p>
    <w:p w:rsidR="00477CD5" w:rsidRPr="00012290" w:rsidRDefault="00477CD5" w:rsidP="00477CD5">
      <w:pPr>
        <w:numPr>
          <w:ilvl w:val="0"/>
          <w:numId w:val="20"/>
        </w:numPr>
        <w:tabs>
          <w:tab w:val="clear" w:pos="1134"/>
        </w:tabs>
        <w:suppressAutoHyphens w:val="0"/>
        <w:ind w:left="540" w:hanging="540"/>
        <w:rPr>
          <w:rFonts w:ascii="Arial" w:hAnsi="Arial" w:cs="Arial"/>
          <w:b/>
          <w:sz w:val="28"/>
          <w:szCs w:val="28"/>
        </w:rPr>
      </w:pPr>
      <w:r w:rsidRPr="00012290">
        <w:rPr>
          <w:rFonts w:ascii="Arial" w:hAnsi="Arial" w:cs="Arial"/>
          <w:b/>
          <w:sz w:val="28"/>
          <w:szCs w:val="28"/>
        </w:rPr>
        <w:t>Flujo de Eventos Principal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644"/>
      </w:tblGrid>
      <w:tr w:rsidR="00477CD5" w:rsidRPr="00012290">
        <w:tc>
          <w:tcPr>
            <w:tcW w:w="8644" w:type="dxa"/>
          </w:tcPr>
          <w:p w:rsidR="00477CD5" w:rsidRPr="00012290" w:rsidRDefault="00477CD5" w:rsidP="00477CD5">
            <w:pPr>
              <w:ind w:left="360"/>
              <w:rPr>
                <w:rFonts w:ascii="Arial" w:hAnsi="Arial" w:cs="Arial"/>
              </w:rPr>
            </w:pPr>
            <w:r w:rsidRPr="00012290">
              <w:rPr>
                <w:rFonts w:ascii="Arial" w:hAnsi="Arial" w:cs="Arial"/>
              </w:rPr>
              <w:t xml:space="preserve">1.   </w:t>
            </w:r>
            <w:r>
              <w:rPr>
                <w:rFonts w:ascii="Arial" w:hAnsi="Arial" w:cs="Arial"/>
              </w:rPr>
              <w:t>El cliente confirma al despachante los productos que decidió que se le entreguen a domicilio y pacta la fecha y hora de entrega.</w:t>
            </w:r>
          </w:p>
        </w:tc>
      </w:tr>
      <w:tr w:rsidR="00477CD5" w:rsidRPr="00012290">
        <w:tc>
          <w:tcPr>
            <w:tcW w:w="8644" w:type="dxa"/>
          </w:tcPr>
          <w:p w:rsidR="00477CD5" w:rsidRPr="00012290" w:rsidRDefault="00477CD5" w:rsidP="00477CD5">
            <w:pPr>
              <w:ind w:left="360"/>
              <w:rPr>
                <w:rFonts w:ascii="Arial" w:hAnsi="Arial" w:cs="Arial"/>
              </w:rPr>
            </w:pPr>
            <w:r w:rsidRPr="00012290">
              <w:rPr>
                <w:rFonts w:ascii="Arial" w:hAnsi="Arial" w:cs="Arial"/>
              </w:rPr>
              <w:t xml:space="preserve">2.   </w:t>
            </w:r>
            <w:r>
              <w:rPr>
                <w:rFonts w:ascii="Arial" w:hAnsi="Arial" w:cs="Arial"/>
              </w:rPr>
              <w:t>El despachante sella la factura como “entregada parcialmente”.</w:t>
            </w:r>
          </w:p>
        </w:tc>
      </w:tr>
      <w:tr w:rsidR="00477CD5" w:rsidRPr="00012290">
        <w:tc>
          <w:tcPr>
            <w:tcW w:w="8644" w:type="dxa"/>
          </w:tcPr>
          <w:p w:rsidR="00477CD5" w:rsidRPr="00012290" w:rsidRDefault="00477CD5" w:rsidP="00477CD5">
            <w:pPr>
              <w:ind w:left="360"/>
              <w:rPr>
                <w:rFonts w:ascii="Arial" w:hAnsi="Arial" w:cs="Arial"/>
              </w:rPr>
            </w:pPr>
            <w:r>
              <w:rPr>
                <w:rFonts w:ascii="Arial" w:hAnsi="Arial" w:cs="Arial"/>
              </w:rPr>
              <w:t>3.   El despachante registra en el sistema los productos que se enviarán a domicilio.</w:t>
            </w:r>
          </w:p>
        </w:tc>
      </w:tr>
      <w:tr w:rsidR="00477CD5" w:rsidRPr="00012290">
        <w:tc>
          <w:tcPr>
            <w:tcW w:w="8644" w:type="dxa"/>
          </w:tcPr>
          <w:p w:rsidR="00477CD5" w:rsidRDefault="00477CD5" w:rsidP="00477CD5">
            <w:pPr>
              <w:ind w:left="360"/>
              <w:rPr>
                <w:rFonts w:ascii="Arial" w:hAnsi="Arial" w:cs="Arial"/>
              </w:rPr>
            </w:pPr>
            <w:r>
              <w:rPr>
                <w:rFonts w:ascii="Arial" w:hAnsi="Arial" w:cs="Arial"/>
              </w:rPr>
              <w:t>4.   El cliente se retira del local.</w:t>
            </w:r>
          </w:p>
        </w:tc>
      </w:tr>
      <w:tr w:rsidR="00477CD5" w:rsidRPr="00012290">
        <w:tc>
          <w:tcPr>
            <w:tcW w:w="8644" w:type="dxa"/>
          </w:tcPr>
          <w:p w:rsidR="00477CD5" w:rsidRDefault="00477CD5" w:rsidP="00477CD5">
            <w:pPr>
              <w:ind w:left="360"/>
              <w:rPr>
                <w:rFonts w:ascii="Arial" w:hAnsi="Arial" w:cs="Arial"/>
              </w:rPr>
            </w:pPr>
            <w:r>
              <w:rPr>
                <w:rFonts w:ascii="Arial" w:hAnsi="Arial" w:cs="Arial"/>
              </w:rPr>
              <w:t>5.   El repartidor imprime del sistema el listado con las entregas del día y los horarios correspondientes.</w:t>
            </w:r>
          </w:p>
        </w:tc>
      </w:tr>
      <w:tr w:rsidR="00477CD5" w:rsidRPr="00012290">
        <w:tc>
          <w:tcPr>
            <w:tcW w:w="8644" w:type="dxa"/>
          </w:tcPr>
          <w:p w:rsidR="00477CD5" w:rsidRDefault="00477CD5" w:rsidP="00477CD5">
            <w:pPr>
              <w:ind w:left="360"/>
              <w:rPr>
                <w:rFonts w:ascii="Arial" w:hAnsi="Arial" w:cs="Arial"/>
              </w:rPr>
            </w:pPr>
            <w:r>
              <w:rPr>
                <w:rFonts w:ascii="Arial" w:hAnsi="Arial" w:cs="Arial"/>
              </w:rPr>
              <w:t>6.   El repartidor llega al domicilio del cliente para hacer efectiva la entrega.</w:t>
            </w:r>
          </w:p>
        </w:tc>
      </w:tr>
      <w:tr w:rsidR="00477CD5" w:rsidRPr="00012290">
        <w:tc>
          <w:tcPr>
            <w:tcW w:w="8644" w:type="dxa"/>
          </w:tcPr>
          <w:p w:rsidR="00477CD5" w:rsidRDefault="00477CD5" w:rsidP="00477CD5">
            <w:pPr>
              <w:ind w:left="360"/>
              <w:rPr>
                <w:rFonts w:ascii="Arial" w:hAnsi="Arial" w:cs="Arial"/>
              </w:rPr>
            </w:pPr>
            <w:r>
              <w:rPr>
                <w:rFonts w:ascii="Arial" w:hAnsi="Arial" w:cs="Arial"/>
              </w:rPr>
              <w:t>7.   El repartidor verifica con el cliente las condiciones del producto.</w:t>
            </w:r>
          </w:p>
        </w:tc>
      </w:tr>
      <w:tr w:rsidR="00477CD5" w:rsidRPr="00012290">
        <w:tc>
          <w:tcPr>
            <w:tcW w:w="8644" w:type="dxa"/>
          </w:tcPr>
          <w:p w:rsidR="00477CD5" w:rsidRDefault="00477CD5" w:rsidP="00477CD5">
            <w:pPr>
              <w:ind w:left="360"/>
              <w:rPr>
                <w:rFonts w:ascii="Arial" w:hAnsi="Arial" w:cs="Arial"/>
              </w:rPr>
            </w:pPr>
            <w:r>
              <w:rPr>
                <w:rFonts w:ascii="Arial" w:hAnsi="Arial" w:cs="Arial"/>
              </w:rPr>
              <w:t>8.   El cliente firma como “recibí conforme” los ítems correspondientes a su/s producto/s en el listado del repartidor que había impreso del sistema.</w:t>
            </w:r>
          </w:p>
        </w:tc>
      </w:tr>
      <w:tr w:rsidR="00477CD5" w:rsidRPr="00012290">
        <w:tc>
          <w:tcPr>
            <w:tcW w:w="8644" w:type="dxa"/>
          </w:tcPr>
          <w:p w:rsidR="00477CD5" w:rsidRDefault="00477CD5" w:rsidP="00477CD5">
            <w:pPr>
              <w:ind w:left="360"/>
              <w:rPr>
                <w:rFonts w:ascii="Arial" w:hAnsi="Arial" w:cs="Arial"/>
              </w:rPr>
            </w:pPr>
            <w:r>
              <w:rPr>
                <w:rFonts w:ascii="Arial" w:hAnsi="Arial" w:cs="Arial"/>
              </w:rPr>
              <w:t>9.  El repartidor sella la factura del cliente como “entregado”.</w:t>
            </w:r>
          </w:p>
        </w:tc>
      </w:tr>
      <w:tr w:rsidR="00477CD5" w:rsidRPr="00012290">
        <w:tc>
          <w:tcPr>
            <w:tcW w:w="8644" w:type="dxa"/>
          </w:tcPr>
          <w:p w:rsidR="00477CD5" w:rsidRDefault="00477CD5" w:rsidP="00477CD5">
            <w:pPr>
              <w:ind w:left="360"/>
              <w:rPr>
                <w:rFonts w:ascii="Arial" w:hAnsi="Arial" w:cs="Arial"/>
              </w:rPr>
            </w:pPr>
            <w:r>
              <w:rPr>
                <w:rFonts w:ascii="Arial" w:hAnsi="Arial" w:cs="Arial"/>
              </w:rPr>
              <w:t>10.  El repartidor se retira del domicilio del cliente.</w:t>
            </w:r>
          </w:p>
        </w:tc>
      </w:tr>
      <w:tr w:rsidR="00477CD5" w:rsidRPr="00012290">
        <w:tc>
          <w:tcPr>
            <w:tcW w:w="8644" w:type="dxa"/>
          </w:tcPr>
          <w:p w:rsidR="00477CD5" w:rsidRDefault="00477CD5" w:rsidP="00477CD5">
            <w:pPr>
              <w:ind w:left="360"/>
              <w:rPr>
                <w:rFonts w:ascii="Arial" w:hAnsi="Arial" w:cs="Arial"/>
              </w:rPr>
            </w:pPr>
            <w:r>
              <w:rPr>
                <w:rFonts w:ascii="Arial" w:hAnsi="Arial" w:cs="Arial"/>
              </w:rPr>
              <w:t>11.  Al llegar al local entrega el listado con las entregas del día al despachante.</w:t>
            </w:r>
          </w:p>
        </w:tc>
      </w:tr>
    </w:tbl>
    <w:p w:rsidR="00477CD5" w:rsidRPr="00012290" w:rsidRDefault="00477CD5" w:rsidP="00477CD5">
      <w:pPr>
        <w:rPr>
          <w:rFonts w:ascii="Arial" w:hAnsi="Arial" w:cs="Arial"/>
        </w:rPr>
      </w:pPr>
    </w:p>
    <w:p w:rsidR="00477CD5" w:rsidRPr="00012290" w:rsidRDefault="00477CD5" w:rsidP="00477CD5">
      <w:pPr>
        <w:numPr>
          <w:ilvl w:val="0"/>
          <w:numId w:val="20"/>
        </w:numPr>
        <w:tabs>
          <w:tab w:val="clear" w:pos="1134"/>
        </w:tabs>
        <w:suppressAutoHyphens w:val="0"/>
        <w:ind w:left="540" w:hanging="540"/>
        <w:rPr>
          <w:rFonts w:ascii="Arial" w:hAnsi="Arial" w:cs="Arial"/>
          <w:b/>
          <w:sz w:val="28"/>
          <w:szCs w:val="28"/>
        </w:rPr>
      </w:pPr>
      <w:r w:rsidRPr="00012290">
        <w:rPr>
          <w:rFonts w:ascii="Arial" w:hAnsi="Arial" w:cs="Arial"/>
          <w:b/>
          <w:sz w:val="28"/>
          <w:szCs w:val="28"/>
        </w:rPr>
        <w:t>Flujo de Eventos Alternativo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644"/>
      </w:tblGrid>
      <w:tr w:rsidR="00477CD5" w:rsidRPr="00012290">
        <w:tc>
          <w:tcPr>
            <w:tcW w:w="8644" w:type="dxa"/>
          </w:tcPr>
          <w:p w:rsidR="00477CD5" w:rsidRPr="00012290" w:rsidRDefault="00477CD5" w:rsidP="00477CD5">
            <w:pPr>
              <w:ind w:left="360"/>
              <w:rPr>
                <w:rFonts w:ascii="Arial" w:hAnsi="Arial" w:cs="Arial"/>
              </w:rPr>
            </w:pPr>
            <w:proofErr w:type="gramStart"/>
            <w:r w:rsidRPr="00CB33EE">
              <w:rPr>
                <w:rFonts w:ascii="Arial" w:hAnsi="Arial" w:cs="Arial"/>
                <w:b/>
              </w:rPr>
              <w:t>4.a</w:t>
            </w:r>
            <w:proofErr w:type="gramEnd"/>
            <w:r w:rsidRPr="00CB33EE">
              <w:rPr>
                <w:rFonts w:ascii="Arial" w:hAnsi="Arial" w:cs="Arial"/>
                <w:b/>
              </w:rPr>
              <w:t>.</w:t>
            </w:r>
            <w:r w:rsidRPr="00012290">
              <w:rPr>
                <w:rFonts w:ascii="Arial" w:hAnsi="Arial" w:cs="Arial"/>
              </w:rPr>
              <w:t xml:space="preserve">   </w:t>
            </w:r>
            <w:r>
              <w:rPr>
                <w:rFonts w:ascii="Arial" w:hAnsi="Arial" w:cs="Arial"/>
              </w:rPr>
              <w:t xml:space="preserve">Ya existe una entrega </w:t>
            </w:r>
            <w:proofErr w:type="spellStart"/>
            <w:r>
              <w:rPr>
                <w:rFonts w:ascii="Arial" w:hAnsi="Arial" w:cs="Arial"/>
              </w:rPr>
              <w:t>agendada</w:t>
            </w:r>
            <w:proofErr w:type="spellEnd"/>
            <w:r>
              <w:rPr>
                <w:rFonts w:ascii="Arial" w:hAnsi="Arial" w:cs="Arial"/>
              </w:rPr>
              <w:t xml:space="preserve"> en la fecha y/e hora pactada con el cliente.</w:t>
            </w:r>
          </w:p>
        </w:tc>
      </w:tr>
      <w:tr w:rsidR="00477CD5" w:rsidRPr="00012290">
        <w:tc>
          <w:tcPr>
            <w:tcW w:w="8644" w:type="dxa"/>
          </w:tcPr>
          <w:p w:rsidR="00477CD5" w:rsidRPr="00012290" w:rsidRDefault="00477CD5" w:rsidP="00477CD5">
            <w:pPr>
              <w:ind w:left="720"/>
              <w:rPr>
                <w:rFonts w:ascii="Arial" w:hAnsi="Arial" w:cs="Arial"/>
              </w:rPr>
            </w:pPr>
            <w:r w:rsidRPr="00012290">
              <w:rPr>
                <w:rFonts w:ascii="Arial" w:hAnsi="Arial" w:cs="Arial"/>
              </w:rPr>
              <w:t>1.</w:t>
            </w:r>
            <w:r>
              <w:rPr>
                <w:rFonts w:ascii="Arial" w:hAnsi="Arial" w:cs="Arial"/>
              </w:rPr>
              <w:t xml:space="preserve">  </w:t>
            </w:r>
            <w:r w:rsidRPr="00012290">
              <w:rPr>
                <w:rFonts w:ascii="Arial" w:hAnsi="Arial" w:cs="Arial"/>
              </w:rPr>
              <w:t xml:space="preserve"> </w:t>
            </w:r>
            <w:r>
              <w:rPr>
                <w:rFonts w:ascii="Arial" w:hAnsi="Arial" w:cs="Arial"/>
              </w:rPr>
              <w:t>Se pacta con el cliente otra fecha y/e horario.</w:t>
            </w:r>
          </w:p>
        </w:tc>
      </w:tr>
      <w:tr w:rsidR="00477CD5" w:rsidRPr="00012290">
        <w:tc>
          <w:tcPr>
            <w:tcW w:w="8644" w:type="dxa"/>
          </w:tcPr>
          <w:p w:rsidR="00477CD5" w:rsidRPr="00012290" w:rsidRDefault="00477CD5" w:rsidP="00477CD5">
            <w:pPr>
              <w:ind w:left="720"/>
              <w:rPr>
                <w:rFonts w:ascii="Arial" w:hAnsi="Arial" w:cs="Arial"/>
              </w:rPr>
            </w:pPr>
            <w:r>
              <w:rPr>
                <w:rFonts w:ascii="Arial" w:hAnsi="Arial" w:cs="Arial"/>
              </w:rPr>
              <w:t>2.   El sistema muestra la información del cliente.</w:t>
            </w:r>
          </w:p>
        </w:tc>
      </w:tr>
      <w:tr w:rsidR="00477CD5" w:rsidRPr="00012290">
        <w:tc>
          <w:tcPr>
            <w:tcW w:w="8644" w:type="dxa"/>
          </w:tcPr>
          <w:p w:rsidR="00477CD5" w:rsidRDefault="00477CD5" w:rsidP="00477CD5">
            <w:pPr>
              <w:rPr>
                <w:rFonts w:ascii="Arial" w:hAnsi="Arial" w:cs="Arial"/>
              </w:rPr>
            </w:pPr>
            <w:r w:rsidRPr="00CB33EE">
              <w:rPr>
                <w:rFonts w:ascii="Arial" w:hAnsi="Arial" w:cs="Arial"/>
                <w:b/>
              </w:rPr>
              <w:t xml:space="preserve">      </w:t>
            </w:r>
            <w:proofErr w:type="gramStart"/>
            <w:r w:rsidRPr="00CB33EE">
              <w:rPr>
                <w:rFonts w:ascii="Arial" w:hAnsi="Arial" w:cs="Arial"/>
                <w:b/>
              </w:rPr>
              <w:t>8.a</w:t>
            </w:r>
            <w:proofErr w:type="gramEnd"/>
            <w:r w:rsidRPr="00CB33EE">
              <w:rPr>
                <w:rFonts w:ascii="Arial" w:hAnsi="Arial" w:cs="Arial"/>
                <w:b/>
              </w:rPr>
              <w:t>.</w:t>
            </w:r>
            <w:r>
              <w:rPr>
                <w:rFonts w:ascii="Arial" w:hAnsi="Arial" w:cs="Arial"/>
              </w:rPr>
              <w:t xml:space="preserve">    El producto entregado se encuentra en mal estado, no funciona, faltan partes, el empaque está corrupto o no es el producto correspondiente:</w:t>
            </w:r>
          </w:p>
        </w:tc>
      </w:tr>
      <w:tr w:rsidR="00477CD5" w:rsidRPr="00012290">
        <w:tc>
          <w:tcPr>
            <w:tcW w:w="8644" w:type="dxa"/>
          </w:tcPr>
          <w:p w:rsidR="00477CD5" w:rsidRDefault="00477CD5" w:rsidP="00477CD5">
            <w:pPr>
              <w:rPr>
                <w:rFonts w:ascii="Arial" w:hAnsi="Arial" w:cs="Arial"/>
              </w:rPr>
            </w:pPr>
            <w:r>
              <w:rPr>
                <w:rFonts w:ascii="Arial" w:hAnsi="Arial" w:cs="Arial"/>
              </w:rPr>
              <w:t xml:space="preserve">            1.   El repartidor marca en su listado los ítems como “no entregados” y pacta una nueva fecha y hora con el cliente.</w:t>
            </w:r>
          </w:p>
        </w:tc>
      </w:tr>
      <w:tr w:rsidR="00477CD5" w:rsidRPr="00012290">
        <w:tc>
          <w:tcPr>
            <w:tcW w:w="8644" w:type="dxa"/>
          </w:tcPr>
          <w:p w:rsidR="00477CD5" w:rsidRDefault="00477CD5" w:rsidP="00477CD5">
            <w:pPr>
              <w:rPr>
                <w:rFonts w:ascii="Arial" w:hAnsi="Arial" w:cs="Arial"/>
              </w:rPr>
            </w:pPr>
            <w:r>
              <w:rPr>
                <w:rFonts w:ascii="Arial" w:hAnsi="Arial" w:cs="Arial"/>
              </w:rPr>
              <w:t xml:space="preserve">            2.   El repartidor entrega el listado al despachante y este último indica en el sistema que se reenviará el producto reemplazándolo con otro en condiciones en la fecha y hora pactadas con el cliente, actualizando el stock.</w:t>
            </w:r>
          </w:p>
        </w:tc>
      </w:tr>
    </w:tbl>
    <w:p w:rsidR="00477CD5" w:rsidRPr="00012290" w:rsidRDefault="00477CD5" w:rsidP="00477CD5">
      <w:pPr>
        <w:rPr>
          <w:rFonts w:ascii="Arial" w:hAnsi="Arial" w:cs="Arial"/>
        </w:rPr>
      </w:pPr>
    </w:p>
    <w:p w:rsidR="00477CD5" w:rsidRPr="00012290" w:rsidRDefault="00477CD5" w:rsidP="00477CD5">
      <w:pPr>
        <w:numPr>
          <w:ilvl w:val="0"/>
          <w:numId w:val="20"/>
        </w:numPr>
        <w:tabs>
          <w:tab w:val="clear" w:pos="1134"/>
        </w:tabs>
        <w:suppressAutoHyphens w:val="0"/>
        <w:ind w:left="540" w:hanging="540"/>
        <w:rPr>
          <w:rFonts w:ascii="Arial" w:hAnsi="Arial" w:cs="Arial"/>
          <w:b/>
          <w:sz w:val="28"/>
          <w:szCs w:val="28"/>
        </w:rPr>
      </w:pPr>
      <w:r w:rsidRPr="00012290">
        <w:rPr>
          <w:rFonts w:ascii="Arial" w:hAnsi="Arial" w:cs="Arial"/>
          <w:b/>
          <w:sz w:val="28"/>
          <w:szCs w:val="28"/>
        </w:rPr>
        <w:t>Post-Condición</w:t>
      </w:r>
    </w:p>
    <w:p w:rsidR="00477CD5" w:rsidRPr="00537BB2" w:rsidRDefault="00477CD5" w:rsidP="00477CD5">
      <w:pPr>
        <w:rPr>
          <w:rFonts w:ascii="Arial" w:hAnsi="Arial" w:cs="Arial"/>
          <w:bCs/>
          <w:sz w:val="32"/>
          <w:szCs w:val="32"/>
        </w:rPr>
      </w:pPr>
      <w:r>
        <w:rPr>
          <w:rFonts w:ascii="Arial" w:hAnsi="Arial" w:cs="Arial"/>
        </w:rPr>
        <w:t>El despachante marca en el sistema todos los envíos del día y los ítems de productos como “entregados”, actualizando el stock.</w:t>
      </w:r>
      <w:r>
        <w:br w:type="page"/>
      </w:r>
      <w:r w:rsidRPr="00012290">
        <w:rPr>
          <w:rFonts w:ascii="Arial" w:hAnsi="Arial" w:cs="Arial"/>
          <w:b/>
          <w:bCs/>
          <w:sz w:val="32"/>
          <w:szCs w:val="32"/>
        </w:rPr>
        <w:lastRenderedPageBreak/>
        <w:t xml:space="preserve">Flujo de Eventos para el caso de uso: </w:t>
      </w:r>
      <w:r>
        <w:rPr>
          <w:rFonts w:ascii="Arial" w:hAnsi="Arial" w:cs="Arial"/>
          <w:bCs/>
          <w:sz w:val="32"/>
          <w:szCs w:val="32"/>
        </w:rPr>
        <w:t xml:space="preserve">Gestionar </w:t>
      </w:r>
      <w:r w:rsidRPr="00537BB2">
        <w:rPr>
          <w:rFonts w:ascii="Arial" w:hAnsi="Arial" w:cs="Arial"/>
          <w:bCs/>
          <w:sz w:val="32"/>
          <w:szCs w:val="32"/>
        </w:rPr>
        <w:t>Entrega Presencial</w:t>
      </w:r>
    </w:p>
    <w:p w:rsidR="00537BB2" w:rsidRPr="00012290" w:rsidRDefault="00537BB2" w:rsidP="00477CD5">
      <w:pPr>
        <w:rPr>
          <w:rFonts w:ascii="Arial" w:hAnsi="Arial" w:cs="Arial"/>
          <w:bCs/>
          <w:sz w:val="32"/>
          <w:szCs w:val="32"/>
        </w:rPr>
      </w:pPr>
      <w:r>
        <w:rPr>
          <w:rFonts w:ascii="Arial" w:hAnsi="Arial" w:cs="Arial"/>
          <w:bCs/>
          <w:sz w:val="32"/>
          <w:szCs w:val="32"/>
        </w:rPr>
        <w:t>Subsistema: Ventas</w:t>
      </w:r>
    </w:p>
    <w:p w:rsidR="00477CD5" w:rsidRDefault="00477CD5" w:rsidP="00477CD5">
      <w:pPr>
        <w:rPr>
          <w:rFonts w:ascii="Arial" w:hAnsi="Arial" w:cs="Arial"/>
          <w:bCs/>
          <w:sz w:val="27"/>
          <w:szCs w:val="27"/>
        </w:rPr>
      </w:pPr>
    </w:p>
    <w:p w:rsidR="00477CD5" w:rsidRDefault="00816E0B" w:rsidP="00477CD5">
      <w:pPr>
        <w:jc w:val="center"/>
      </w:pPr>
      <w:r>
        <w:rPr>
          <w:noProof/>
          <w:lang w:eastAsia="es-ES"/>
        </w:rPr>
        <w:drawing>
          <wp:inline distT="0" distB="0" distL="0" distR="0">
            <wp:extent cx="2790825" cy="1028700"/>
            <wp:effectExtent l="19050" t="0" r="9525" b="0"/>
            <wp:docPr id="13" name="Imagen 13" descr="Gestionar%20Entrega%20Pres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stionar%20Entrega%20Presencial"/>
                    <pic:cNvPicPr>
                      <a:picLocks noChangeAspect="1" noChangeArrowheads="1"/>
                    </pic:cNvPicPr>
                  </pic:nvPicPr>
                  <pic:blipFill>
                    <a:blip r:embed="rId16"/>
                    <a:srcRect/>
                    <a:stretch>
                      <a:fillRect/>
                    </a:stretch>
                  </pic:blipFill>
                  <pic:spPr bwMode="auto">
                    <a:xfrm>
                      <a:off x="0" y="0"/>
                      <a:ext cx="2790825" cy="1028700"/>
                    </a:xfrm>
                    <a:prstGeom prst="rect">
                      <a:avLst/>
                    </a:prstGeom>
                    <a:noFill/>
                    <a:ln w="9525">
                      <a:noFill/>
                      <a:miter lim="800000"/>
                      <a:headEnd/>
                      <a:tailEnd/>
                    </a:ln>
                  </pic:spPr>
                </pic:pic>
              </a:graphicData>
            </a:graphic>
          </wp:inline>
        </w:drawing>
      </w:r>
    </w:p>
    <w:p w:rsidR="00477CD5" w:rsidRDefault="00477CD5" w:rsidP="00477CD5"/>
    <w:p w:rsidR="00477CD5" w:rsidRPr="00012290" w:rsidRDefault="00477CD5" w:rsidP="00477CD5">
      <w:pPr>
        <w:numPr>
          <w:ilvl w:val="0"/>
          <w:numId w:val="19"/>
        </w:numPr>
        <w:tabs>
          <w:tab w:val="clear" w:pos="720"/>
          <w:tab w:val="clear" w:pos="1134"/>
          <w:tab w:val="num" w:pos="360"/>
        </w:tabs>
        <w:suppressAutoHyphens w:val="0"/>
        <w:ind w:hanging="720"/>
        <w:rPr>
          <w:rFonts w:ascii="Arial" w:hAnsi="Arial" w:cs="Arial"/>
          <w:b/>
          <w:sz w:val="28"/>
          <w:szCs w:val="28"/>
        </w:rPr>
      </w:pPr>
      <w:r w:rsidRPr="00012290">
        <w:rPr>
          <w:rFonts w:ascii="Arial" w:hAnsi="Arial" w:cs="Arial"/>
          <w:b/>
          <w:sz w:val="28"/>
          <w:szCs w:val="28"/>
        </w:rPr>
        <w:t>Breve descripción</w:t>
      </w:r>
    </w:p>
    <w:p w:rsidR="00477CD5" w:rsidRPr="00012290" w:rsidRDefault="00477CD5" w:rsidP="00477CD5">
      <w:pPr>
        <w:rPr>
          <w:rFonts w:ascii="Arial" w:hAnsi="Arial" w:cs="Arial"/>
        </w:rPr>
      </w:pPr>
      <w:r>
        <w:rPr>
          <w:rFonts w:ascii="Arial" w:hAnsi="Arial" w:cs="Arial"/>
        </w:rPr>
        <w:t>La aplicación deberá registrar la entrega.</w:t>
      </w:r>
    </w:p>
    <w:p w:rsidR="00477CD5" w:rsidRPr="00012290" w:rsidRDefault="00477CD5" w:rsidP="00477CD5">
      <w:pPr>
        <w:rPr>
          <w:rFonts w:ascii="Arial" w:hAnsi="Arial" w:cs="Arial"/>
        </w:rPr>
      </w:pPr>
    </w:p>
    <w:p w:rsidR="00477CD5" w:rsidRPr="00012290" w:rsidRDefault="00477CD5" w:rsidP="00477CD5">
      <w:pPr>
        <w:numPr>
          <w:ilvl w:val="0"/>
          <w:numId w:val="19"/>
        </w:numPr>
        <w:tabs>
          <w:tab w:val="clear" w:pos="720"/>
          <w:tab w:val="clear" w:pos="1134"/>
          <w:tab w:val="num" w:pos="360"/>
        </w:tabs>
        <w:suppressAutoHyphens w:val="0"/>
        <w:ind w:left="360"/>
        <w:rPr>
          <w:rFonts w:ascii="Arial" w:hAnsi="Arial" w:cs="Arial"/>
          <w:b/>
          <w:sz w:val="28"/>
          <w:szCs w:val="28"/>
        </w:rPr>
      </w:pPr>
      <w:r w:rsidRPr="00012290">
        <w:rPr>
          <w:rFonts w:ascii="Arial" w:hAnsi="Arial" w:cs="Arial"/>
          <w:b/>
          <w:sz w:val="28"/>
          <w:szCs w:val="28"/>
        </w:rPr>
        <w:t>PRE-condición</w:t>
      </w:r>
    </w:p>
    <w:p w:rsidR="00477CD5" w:rsidRPr="00012290" w:rsidRDefault="00477CD5" w:rsidP="00477CD5">
      <w:pPr>
        <w:rPr>
          <w:rFonts w:ascii="Arial" w:hAnsi="Arial" w:cs="Arial"/>
        </w:rPr>
      </w:pPr>
      <w:r w:rsidRPr="00012290">
        <w:rPr>
          <w:rFonts w:ascii="Arial" w:hAnsi="Arial" w:cs="Arial"/>
        </w:rPr>
        <w:t xml:space="preserve">El </w:t>
      </w:r>
      <w:r>
        <w:rPr>
          <w:rFonts w:ascii="Arial" w:hAnsi="Arial" w:cs="Arial"/>
        </w:rPr>
        <w:t>despachante</w:t>
      </w:r>
      <w:r w:rsidRPr="00012290">
        <w:rPr>
          <w:rFonts w:ascii="Arial" w:hAnsi="Arial" w:cs="Arial"/>
        </w:rPr>
        <w:t xml:space="preserve"> debe estar identificado en el sistema.</w:t>
      </w:r>
      <w:r>
        <w:rPr>
          <w:rFonts w:ascii="Arial" w:hAnsi="Arial" w:cs="Arial"/>
        </w:rPr>
        <w:t xml:space="preserve"> La factura se encuentra en estado “pagada”.</w:t>
      </w:r>
    </w:p>
    <w:p w:rsidR="00477CD5" w:rsidRPr="00012290" w:rsidRDefault="00477CD5" w:rsidP="00477CD5">
      <w:pPr>
        <w:rPr>
          <w:rFonts w:ascii="Arial" w:hAnsi="Arial" w:cs="Arial"/>
        </w:rPr>
      </w:pPr>
    </w:p>
    <w:p w:rsidR="00477CD5" w:rsidRPr="00012290" w:rsidRDefault="00477CD5" w:rsidP="00477CD5">
      <w:pPr>
        <w:numPr>
          <w:ilvl w:val="0"/>
          <w:numId w:val="19"/>
        </w:numPr>
        <w:tabs>
          <w:tab w:val="clear" w:pos="720"/>
          <w:tab w:val="clear" w:pos="1134"/>
          <w:tab w:val="num" w:pos="360"/>
        </w:tabs>
        <w:suppressAutoHyphens w:val="0"/>
        <w:ind w:left="360"/>
        <w:rPr>
          <w:rFonts w:ascii="Arial" w:hAnsi="Arial" w:cs="Arial"/>
          <w:b/>
          <w:sz w:val="28"/>
          <w:szCs w:val="28"/>
        </w:rPr>
      </w:pPr>
      <w:r w:rsidRPr="00012290">
        <w:rPr>
          <w:rFonts w:ascii="Arial" w:hAnsi="Arial" w:cs="Arial"/>
          <w:b/>
          <w:sz w:val="28"/>
          <w:szCs w:val="28"/>
        </w:rPr>
        <w:t>Flujo de Eventos Principal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644"/>
      </w:tblGrid>
      <w:tr w:rsidR="00477CD5" w:rsidRPr="00012290">
        <w:tc>
          <w:tcPr>
            <w:tcW w:w="8644" w:type="dxa"/>
          </w:tcPr>
          <w:p w:rsidR="00477CD5" w:rsidRPr="00012290" w:rsidRDefault="00477CD5" w:rsidP="00477CD5">
            <w:pPr>
              <w:ind w:left="360"/>
              <w:rPr>
                <w:rFonts w:ascii="Arial" w:hAnsi="Arial" w:cs="Arial"/>
              </w:rPr>
            </w:pPr>
            <w:r w:rsidRPr="00012290">
              <w:rPr>
                <w:rFonts w:ascii="Arial" w:hAnsi="Arial" w:cs="Arial"/>
              </w:rPr>
              <w:t xml:space="preserve">1.   </w:t>
            </w:r>
            <w:r>
              <w:rPr>
                <w:rFonts w:ascii="Arial" w:hAnsi="Arial" w:cs="Arial"/>
              </w:rPr>
              <w:t>El despachante registra en el sistema los productos que entregará al cliente.</w:t>
            </w:r>
          </w:p>
        </w:tc>
      </w:tr>
      <w:tr w:rsidR="00477CD5" w:rsidRPr="00012290">
        <w:tc>
          <w:tcPr>
            <w:tcW w:w="8644" w:type="dxa"/>
          </w:tcPr>
          <w:p w:rsidR="00477CD5" w:rsidRPr="00012290" w:rsidRDefault="00477CD5" w:rsidP="00477CD5">
            <w:pPr>
              <w:ind w:left="360"/>
              <w:rPr>
                <w:rFonts w:ascii="Arial" w:hAnsi="Arial" w:cs="Arial"/>
              </w:rPr>
            </w:pPr>
            <w:r>
              <w:rPr>
                <w:rFonts w:ascii="Arial" w:hAnsi="Arial" w:cs="Arial"/>
              </w:rPr>
              <w:t>2.   El despachante trae los productos del depósito.</w:t>
            </w:r>
          </w:p>
        </w:tc>
      </w:tr>
      <w:tr w:rsidR="00477CD5" w:rsidRPr="00012290">
        <w:tc>
          <w:tcPr>
            <w:tcW w:w="8644" w:type="dxa"/>
          </w:tcPr>
          <w:p w:rsidR="00477CD5" w:rsidRPr="00012290" w:rsidRDefault="00477CD5" w:rsidP="00477CD5">
            <w:pPr>
              <w:ind w:left="360"/>
              <w:rPr>
                <w:rFonts w:ascii="Arial" w:hAnsi="Arial" w:cs="Arial"/>
              </w:rPr>
            </w:pPr>
            <w:r>
              <w:rPr>
                <w:rFonts w:ascii="Arial" w:hAnsi="Arial" w:cs="Arial"/>
              </w:rPr>
              <w:t>3.   El despachante verifica con el cliente las condiciones del producto.</w:t>
            </w:r>
          </w:p>
        </w:tc>
      </w:tr>
      <w:tr w:rsidR="00477CD5" w:rsidRPr="00012290">
        <w:tc>
          <w:tcPr>
            <w:tcW w:w="8644" w:type="dxa"/>
          </w:tcPr>
          <w:p w:rsidR="00477CD5" w:rsidRPr="00012290" w:rsidRDefault="00477CD5" w:rsidP="00477CD5">
            <w:pPr>
              <w:ind w:left="360"/>
              <w:rPr>
                <w:rFonts w:ascii="Arial" w:hAnsi="Arial" w:cs="Arial"/>
              </w:rPr>
            </w:pPr>
            <w:r>
              <w:rPr>
                <w:rFonts w:ascii="Arial" w:hAnsi="Arial" w:cs="Arial"/>
              </w:rPr>
              <w:t>4.   El despachante sella la factura del cliente como “entregado”.</w:t>
            </w:r>
          </w:p>
        </w:tc>
      </w:tr>
      <w:tr w:rsidR="00477CD5" w:rsidRPr="00012290">
        <w:tc>
          <w:tcPr>
            <w:tcW w:w="8644" w:type="dxa"/>
          </w:tcPr>
          <w:p w:rsidR="00477CD5" w:rsidRPr="00012290" w:rsidRDefault="00477CD5" w:rsidP="00477CD5">
            <w:pPr>
              <w:ind w:left="360"/>
              <w:rPr>
                <w:rFonts w:ascii="Arial" w:hAnsi="Arial" w:cs="Arial"/>
              </w:rPr>
            </w:pPr>
            <w:r>
              <w:rPr>
                <w:rFonts w:ascii="Arial" w:hAnsi="Arial" w:cs="Arial"/>
              </w:rPr>
              <w:t>5.   El cliente se retira con su producto.</w:t>
            </w:r>
          </w:p>
        </w:tc>
      </w:tr>
    </w:tbl>
    <w:p w:rsidR="00477CD5" w:rsidRPr="00012290" w:rsidRDefault="00477CD5" w:rsidP="00477CD5">
      <w:pPr>
        <w:rPr>
          <w:rFonts w:ascii="Arial" w:hAnsi="Arial" w:cs="Arial"/>
        </w:rPr>
      </w:pPr>
    </w:p>
    <w:p w:rsidR="00477CD5" w:rsidRPr="00012290" w:rsidRDefault="00477CD5" w:rsidP="00477CD5">
      <w:pPr>
        <w:numPr>
          <w:ilvl w:val="0"/>
          <w:numId w:val="19"/>
        </w:numPr>
        <w:tabs>
          <w:tab w:val="clear" w:pos="720"/>
          <w:tab w:val="clear" w:pos="1134"/>
        </w:tabs>
        <w:suppressAutoHyphens w:val="0"/>
        <w:ind w:left="360"/>
        <w:rPr>
          <w:rFonts w:ascii="Arial" w:hAnsi="Arial" w:cs="Arial"/>
          <w:b/>
          <w:sz w:val="28"/>
          <w:szCs w:val="28"/>
        </w:rPr>
      </w:pPr>
      <w:r w:rsidRPr="00012290">
        <w:rPr>
          <w:rFonts w:ascii="Arial" w:hAnsi="Arial" w:cs="Arial"/>
          <w:b/>
          <w:sz w:val="28"/>
          <w:szCs w:val="28"/>
        </w:rPr>
        <w:t>Flujo de Eventos Alternativo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644"/>
      </w:tblGrid>
      <w:tr w:rsidR="00477CD5" w:rsidRPr="00012290">
        <w:tc>
          <w:tcPr>
            <w:tcW w:w="8644" w:type="dxa"/>
          </w:tcPr>
          <w:p w:rsidR="00477CD5" w:rsidRDefault="00477CD5" w:rsidP="00477CD5">
            <w:pPr>
              <w:ind w:left="360"/>
              <w:rPr>
                <w:rFonts w:ascii="Arial" w:hAnsi="Arial" w:cs="Arial"/>
              </w:rPr>
            </w:pPr>
            <w:proofErr w:type="gramStart"/>
            <w:r w:rsidRPr="00DE56D4">
              <w:rPr>
                <w:rFonts w:ascii="Arial" w:hAnsi="Arial" w:cs="Arial"/>
                <w:b/>
              </w:rPr>
              <w:t>4.a</w:t>
            </w:r>
            <w:proofErr w:type="gramEnd"/>
            <w:r w:rsidRPr="00DE56D4">
              <w:rPr>
                <w:rFonts w:ascii="Arial" w:hAnsi="Arial" w:cs="Arial"/>
                <w:b/>
              </w:rPr>
              <w:t>.</w:t>
            </w:r>
            <w:r w:rsidRPr="00012290">
              <w:rPr>
                <w:rFonts w:ascii="Arial" w:hAnsi="Arial" w:cs="Arial"/>
              </w:rPr>
              <w:t xml:space="preserve">   </w:t>
            </w:r>
            <w:r>
              <w:rPr>
                <w:rFonts w:ascii="Arial" w:hAnsi="Arial" w:cs="Arial"/>
              </w:rPr>
              <w:t>El producto se encuentra en mal estado, no funciona, faltan partes o no es el producto correspondiente:</w:t>
            </w:r>
          </w:p>
          <w:p w:rsidR="00477CD5" w:rsidRPr="00012290" w:rsidRDefault="00477CD5" w:rsidP="00477CD5">
            <w:pPr>
              <w:ind w:left="360"/>
              <w:rPr>
                <w:rFonts w:ascii="Arial" w:hAnsi="Arial" w:cs="Arial"/>
              </w:rPr>
            </w:pPr>
            <w:r>
              <w:rPr>
                <w:rFonts w:ascii="Arial" w:hAnsi="Arial" w:cs="Arial"/>
                <w:b/>
              </w:rPr>
              <w:t xml:space="preserve">          </w:t>
            </w:r>
            <w:r w:rsidRPr="00DE56D4">
              <w:rPr>
                <w:rFonts w:ascii="Arial" w:hAnsi="Arial" w:cs="Arial"/>
              </w:rPr>
              <w:t>1.</w:t>
            </w:r>
            <w:r w:rsidRPr="00012290">
              <w:rPr>
                <w:rFonts w:ascii="Arial" w:hAnsi="Arial" w:cs="Arial"/>
              </w:rPr>
              <w:t xml:space="preserve"> </w:t>
            </w:r>
            <w:r>
              <w:rPr>
                <w:rFonts w:ascii="Arial" w:hAnsi="Arial" w:cs="Arial"/>
              </w:rPr>
              <w:t>El despachante indica en el sistema que se reemplazará ese producto por otro en óptimas condiciones actualizando el stock.</w:t>
            </w:r>
          </w:p>
        </w:tc>
      </w:tr>
    </w:tbl>
    <w:p w:rsidR="00477CD5" w:rsidRPr="00012290" w:rsidRDefault="00477CD5" w:rsidP="00477CD5">
      <w:pPr>
        <w:rPr>
          <w:rFonts w:ascii="Arial" w:hAnsi="Arial" w:cs="Arial"/>
        </w:rPr>
      </w:pPr>
    </w:p>
    <w:p w:rsidR="00477CD5" w:rsidRPr="00012290" w:rsidRDefault="00477CD5" w:rsidP="00477CD5">
      <w:pPr>
        <w:numPr>
          <w:ilvl w:val="0"/>
          <w:numId w:val="19"/>
        </w:numPr>
        <w:tabs>
          <w:tab w:val="clear" w:pos="720"/>
          <w:tab w:val="clear" w:pos="1134"/>
          <w:tab w:val="num" w:pos="360"/>
        </w:tabs>
        <w:suppressAutoHyphens w:val="0"/>
        <w:ind w:left="360"/>
        <w:rPr>
          <w:rFonts w:ascii="Arial" w:hAnsi="Arial" w:cs="Arial"/>
          <w:b/>
          <w:sz w:val="28"/>
          <w:szCs w:val="28"/>
        </w:rPr>
      </w:pPr>
      <w:r w:rsidRPr="00012290">
        <w:rPr>
          <w:rFonts w:ascii="Arial" w:hAnsi="Arial" w:cs="Arial"/>
          <w:b/>
          <w:sz w:val="28"/>
          <w:szCs w:val="28"/>
        </w:rPr>
        <w:t>Post-Condición</w:t>
      </w:r>
    </w:p>
    <w:p w:rsidR="00477CD5" w:rsidRDefault="00477CD5" w:rsidP="00477CD5">
      <w:pPr>
        <w:rPr>
          <w:rFonts w:ascii="Arial" w:hAnsi="Arial" w:cs="Arial"/>
        </w:rPr>
      </w:pPr>
      <w:r>
        <w:rPr>
          <w:rFonts w:ascii="Arial" w:hAnsi="Arial" w:cs="Arial"/>
        </w:rPr>
        <w:t>El despachante marca en el sistema el ítem del producto como “entregado”, actualizando el stock.</w:t>
      </w:r>
    </w:p>
    <w:p w:rsidR="00517EA2" w:rsidRPr="00A80A1B" w:rsidRDefault="00477CD5" w:rsidP="00477CD5">
      <w:r w:rsidRPr="00A80A1B">
        <w:t xml:space="preserve"> </w:t>
      </w:r>
    </w:p>
    <w:p w:rsidR="009D7242" w:rsidRDefault="009D7242">
      <w:pPr>
        <w:rPr>
          <w:rFonts w:ascii="Arial" w:hAnsi="Arial" w:cs="Arial"/>
        </w:rPr>
      </w:pPr>
    </w:p>
    <w:p w:rsidR="00A33644" w:rsidRDefault="00A33644">
      <w:pPr>
        <w:rPr>
          <w:rFonts w:ascii="Arial" w:hAnsi="Arial" w:cs="Arial"/>
        </w:rPr>
      </w:pPr>
    </w:p>
    <w:p w:rsidR="00A33644" w:rsidRDefault="00A33644">
      <w:pPr>
        <w:rPr>
          <w:rFonts w:ascii="Arial" w:hAnsi="Arial" w:cs="Arial"/>
        </w:rPr>
      </w:pPr>
    </w:p>
    <w:p w:rsidR="00A33644" w:rsidRDefault="00A33644">
      <w:pPr>
        <w:rPr>
          <w:rFonts w:ascii="Arial" w:hAnsi="Arial" w:cs="Arial"/>
        </w:rPr>
      </w:pPr>
    </w:p>
    <w:p w:rsidR="00A33644" w:rsidRDefault="00A33644">
      <w:pPr>
        <w:rPr>
          <w:rFonts w:ascii="Arial" w:hAnsi="Arial" w:cs="Arial"/>
        </w:rPr>
      </w:pPr>
    </w:p>
    <w:p w:rsidR="00A33644" w:rsidRDefault="00A33644">
      <w:pPr>
        <w:rPr>
          <w:rFonts w:ascii="Arial" w:hAnsi="Arial" w:cs="Arial"/>
        </w:rPr>
      </w:pPr>
    </w:p>
    <w:p w:rsidR="00A33644" w:rsidRDefault="00A33644">
      <w:pPr>
        <w:rPr>
          <w:rFonts w:ascii="Arial" w:hAnsi="Arial" w:cs="Arial"/>
        </w:rPr>
      </w:pPr>
    </w:p>
    <w:p w:rsidR="00A33644" w:rsidRDefault="00A33644">
      <w:pPr>
        <w:rPr>
          <w:rFonts w:ascii="Arial" w:hAnsi="Arial" w:cs="Arial"/>
        </w:rPr>
      </w:pPr>
    </w:p>
    <w:p w:rsidR="00A33644" w:rsidRDefault="00A33644">
      <w:pPr>
        <w:rPr>
          <w:rFonts w:ascii="Arial" w:hAnsi="Arial" w:cs="Arial"/>
        </w:rPr>
      </w:pPr>
    </w:p>
    <w:p w:rsidR="00A33644" w:rsidRDefault="00A33644">
      <w:pPr>
        <w:rPr>
          <w:rFonts w:ascii="Arial" w:hAnsi="Arial" w:cs="Arial"/>
        </w:rPr>
      </w:pPr>
    </w:p>
    <w:p w:rsidR="00A33644" w:rsidRDefault="00A33644">
      <w:pPr>
        <w:rPr>
          <w:rFonts w:ascii="Arial" w:hAnsi="Arial" w:cs="Arial"/>
        </w:rPr>
      </w:pPr>
    </w:p>
    <w:p w:rsidR="00A33644" w:rsidRDefault="00A33644">
      <w:pPr>
        <w:rPr>
          <w:rFonts w:ascii="Arial" w:hAnsi="Arial" w:cs="Arial"/>
        </w:rPr>
      </w:pPr>
    </w:p>
    <w:p w:rsidR="00A33644" w:rsidRDefault="00A33644">
      <w:pPr>
        <w:rPr>
          <w:rFonts w:ascii="Arial" w:hAnsi="Arial" w:cs="Arial"/>
        </w:rPr>
      </w:pPr>
    </w:p>
    <w:p w:rsidR="00A33644" w:rsidRDefault="00A33644">
      <w:pPr>
        <w:rPr>
          <w:rFonts w:ascii="Arial" w:hAnsi="Arial" w:cs="Arial"/>
        </w:rPr>
      </w:pPr>
    </w:p>
    <w:p w:rsidR="00A33644" w:rsidRDefault="00A33644">
      <w:pPr>
        <w:rPr>
          <w:rFonts w:ascii="Arial" w:hAnsi="Arial" w:cs="Arial"/>
        </w:rPr>
      </w:pPr>
    </w:p>
    <w:p w:rsidR="00A33644" w:rsidRPr="00537BB2" w:rsidRDefault="00A33644" w:rsidP="00A33644">
      <w:pPr>
        <w:rPr>
          <w:rFonts w:ascii="Arial" w:hAnsi="Arial" w:cs="Arial"/>
          <w:bCs/>
          <w:sz w:val="32"/>
          <w:szCs w:val="32"/>
        </w:rPr>
      </w:pPr>
      <w:r w:rsidRPr="00012290">
        <w:rPr>
          <w:rFonts w:ascii="Arial" w:hAnsi="Arial" w:cs="Arial"/>
          <w:b/>
          <w:bCs/>
          <w:sz w:val="32"/>
          <w:szCs w:val="32"/>
        </w:rPr>
        <w:t xml:space="preserve">Flujo de Eventos para el caso de uso: </w:t>
      </w:r>
      <w:r>
        <w:rPr>
          <w:rFonts w:ascii="Arial" w:hAnsi="Arial" w:cs="Arial"/>
          <w:bCs/>
          <w:sz w:val="32"/>
          <w:szCs w:val="32"/>
        </w:rPr>
        <w:t>Registrar Entrega a cliente</w:t>
      </w:r>
    </w:p>
    <w:p w:rsidR="00A33644" w:rsidRPr="00012290" w:rsidRDefault="00A33644" w:rsidP="00A33644">
      <w:pPr>
        <w:rPr>
          <w:rFonts w:ascii="Arial" w:hAnsi="Arial" w:cs="Arial"/>
          <w:bCs/>
          <w:sz w:val="32"/>
          <w:szCs w:val="32"/>
        </w:rPr>
      </w:pPr>
      <w:r>
        <w:rPr>
          <w:rFonts w:ascii="Arial" w:hAnsi="Arial" w:cs="Arial"/>
          <w:bCs/>
          <w:sz w:val="32"/>
          <w:szCs w:val="32"/>
        </w:rPr>
        <w:t>Subsistema: Ventas</w:t>
      </w:r>
    </w:p>
    <w:p w:rsidR="00A33644" w:rsidRDefault="00A33644" w:rsidP="00A33644">
      <w:pPr>
        <w:rPr>
          <w:rFonts w:ascii="Arial" w:hAnsi="Arial" w:cs="Arial"/>
          <w:bCs/>
          <w:sz w:val="27"/>
          <w:szCs w:val="27"/>
        </w:rPr>
      </w:pPr>
    </w:p>
    <w:p w:rsidR="00A33644" w:rsidRDefault="00A33644" w:rsidP="00A33644">
      <w:pPr>
        <w:jc w:val="center"/>
      </w:pPr>
    </w:p>
    <w:p w:rsidR="00A33644" w:rsidRDefault="0090200D" w:rsidP="00A33644">
      <w:pPr>
        <w:jc w:val="center"/>
      </w:pPr>
      <w:r>
        <w:rPr>
          <w:noProof/>
          <w:lang w:eastAsia="es-ES"/>
        </w:rPr>
        <w:drawing>
          <wp:inline distT="0" distB="0" distL="0" distR="0">
            <wp:extent cx="3152775" cy="1657350"/>
            <wp:effectExtent l="19050" t="0" r="9525" b="0"/>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3152775" cy="1657350"/>
                    </a:xfrm>
                    <a:prstGeom prst="rect">
                      <a:avLst/>
                    </a:prstGeom>
                    <a:noFill/>
                    <a:ln w="9525">
                      <a:noFill/>
                      <a:miter lim="800000"/>
                      <a:headEnd/>
                      <a:tailEnd/>
                    </a:ln>
                  </pic:spPr>
                </pic:pic>
              </a:graphicData>
            </a:graphic>
          </wp:inline>
        </w:drawing>
      </w:r>
    </w:p>
    <w:p w:rsidR="00A33644" w:rsidRPr="00012290" w:rsidRDefault="00A33644" w:rsidP="00A33644">
      <w:pPr>
        <w:numPr>
          <w:ilvl w:val="0"/>
          <w:numId w:val="22"/>
        </w:numPr>
        <w:tabs>
          <w:tab w:val="clear" w:pos="1134"/>
        </w:tabs>
        <w:suppressAutoHyphens w:val="0"/>
        <w:rPr>
          <w:rFonts w:ascii="Arial" w:hAnsi="Arial" w:cs="Arial"/>
          <w:b/>
          <w:sz w:val="28"/>
          <w:szCs w:val="28"/>
        </w:rPr>
      </w:pPr>
      <w:r w:rsidRPr="00012290">
        <w:rPr>
          <w:rFonts w:ascii="Arial" w:hAnsi="Arial" w:cs="Arial"/>
          <w:b/>
          <w:sz w:val="28"/>
          <w:szCs w:val="28"/>
        </w:rPr>
        <w:t>Breve descripción</w:t>
      </w:r>
    </w:p>
    <w:p w:rsidR="00A33644" w:rsidRPr="00012290" w:rsidRDefault="00A33644" w:rsidP="00A33644">
      <w:pPr>
        <w:rPr>
          <w:rFonts w:ascii="Arial" w:hAnsi="Arial" w:cs="Arial"/>
        </w:rPr>
      </w:pPr>
      <w:r>
        <w:rPr>
          <w:rFonts w:ascii="Arial" w:hAnsi="Arial" w:cs="Arial"/>
        </w:rPr>
        <w:t xml:space="preserve">La aplicación deberá registrar la entrega por parte de la compañía de logística contratada para la entrega a domicilio. </w:t>
      </w:r>
    </w:p>
    <w:p w:rsidR="00A33644" w:rsidRPr="00012290" w:rsidRDefault="00A33644" w:rsidP="00A33644">
      <w:pPr>
        <w:rPr>
          <w:rFonts w:ascii="Arial" w:hAnsi="Arial" w:cs="Arial"/>
        </w:rPr>
      </w:pPr>
    </w:p>
    <w:p w:rsidR="00A33644" w:rsidRPr="00012290" w:rsidRDefault="00A33644" w:rsidP="00A33644">
      <w:pPr>
        <w:numPr>
          <w:ilvl w:val="0"/>
          <w:numId w:val="22"/>
        </w:numPr>
        <w:tabs>
          <w:tab w:val="clear" w:pos="1134"/>
        </w:tabs>
        <w:suppressAutoHyphens w:val="0"/>
        <w:ind w:left="360"/>
        <w:rPr>
          <w:rFonts w:ascii="Arial" w:hAnsi="Arial" w:cs="Arial"/>
          <w:b/>
          <w:sz w:val="28"/>
          <w:szCs w:val="28"/>
        </w:rPr>
      </w:pPr>
      <w:r w:rsidRPr="00012290">
        <w:rPr>
          <w:rFonts w:ascii="Arial" w:hAnsi="Arial" w:cs="Arial"/>
          <w:b/>
          <w:sz w:val="28"/>
          <w:szCs w:val="28"/>
        </w:rPr>
        <w:t>PRE-condición</w:t>
      </w:r>
    </w:p>
    <w:p w:rsidR="00A33644" w:rsidRPr="00012290" w:rsidRDefault="00A33644" w:rsidP="00A33644">
      <w:pPr>
        <w:rPr>
          <w:rFonts w:ascii="Arial" w:hAnsi="Arial" w:cs="Arial"/>
        </w:rPr>
      </w:pPr>
      <w:r>
        <w:rPr>
          <w:rFonts w:ascii="Arial" w:hAnsi="Arial" w:cs="Arial"/>
        </w:rPr>
        <w:t>Se encuentra a disposición de logística</w:t>
      </w:r>
      <w:r w:rsidR="0090200D">
        <w:rPr>
          <w:rFonts w:ascii="Arial" w:hAnsi="Arial" w:cs="Arial"/>
        </w:rPr>
        <w:t xml:space="preserve"> sucursal</w:t>
      </w:r>
      <w:r>
        <w:rPr>
          <w:rFonts w:ascii="Arial" w:hAnsi="Arial" w:cs="Arial"/>
        </w:rPr>
        <w:t xml:space="preserve"> el remito correspondiente devuelto por la empresa contratada para la entrega ya firmado por el cliente. El remito se encuentra en estado generado, en el sistema,  junto con la factura en estado pagada.</w:t>
      </w:r>
    </w:p>
    <w:p w:rsidR="00A33644" w:rsidRPr="00012290" w:rsidRDefault="00A33644" w:rsidP="00A33644">
      <w:pPr>
        <w:rPr>
          <w:rFonts w:ascii="Arial" w:hAnsi="Arial" w:cs="Arial"/>
        </w:rPr>
      </w:pPr>
    </w:p>
    <w:p w:rsidR="00A33644" w:rsidRPr="00012290" w:rsidRDefault="00A33644" w:rsidP="00A33644">
      <w:pPr>
        <w:numPr>
          <w:ilvl w:val="0"/>
          <w:numId w:val="22"/>
        </w:numPr>
        <w:tabs>
          <w:tab w:val="clear" w:pos="1134"/>
        </w:tabs>
        <w:suppressAutoHyphens w:val="0"/>
        <w:ind w:left="360"/>
        <w:rPr>
          <w:rFonts w:ascii="Arial" w:hAnsi="Arial" w:cs="Arial"/>
          <w:b/>
          <w:sz w:val="28"/>
          <w:szCs w:val="28"/>
        </w:rPr>
      </w:pPr>
      <w:r w:rsidRPr="00012290">
        <w:rPr>
          <w:rFonts w:ascii="Arial" w:hAnsi="Arial" w:cs="Arial"/>
          <w:b/>
          <w:sz w:val="28"/>
          <w:szCs w:val="28"/>
        </w:rPr>
        <w:t>Flujo de Eventos Principal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644"/>
      </w:tblGrid>
      <w:tr w:rsidR="00A33644" w:rsidRPr="00012290" w:rsidTr="00A33644">
        <w:tc>
          <w:tcPr>
            <w:tcW w:w="8644" w:type="dxa"/>
          </w:tcPr>
          <w:p w:rsidR="00A33644" w:rsidRPr="00012290" w:rsidRDefault="00A33644" w:rsidP="00E6533A">
            <w:pPr>
              <w:ind w:left="360"/>
              <w:rPr>
                <w:rFonts w:ascii="Arial" w:hAnsi="Arial" w:cs="Arial"/>
              </w:rPr>
            </w:pPr>
            <w:r w:rsidRPr="00012290">
              <w:rPr>
                <w:rFonts w:ascii="Arial" w:hAnsi="Arial" w:cs="Arial"/>
              </w:rPr>
              <w:t xml:space="preserve">1.  </w:t>
            </w:r>
            <w:r w:rsidR="00E6533A">
              <w:rPr>
                <w:rFonts w:ascii="Arial" w:hAnsi="Arial" w:cs="Arial"/>
              </w:rPr>
              <w:t xml:space="preserve"> Logística</w:t>
            </w:r>
            <w:r w:rsidR="0090200D">
              <w:rPr>
                <w:rFonts w:ascii="Arial" w:hAnsi="Arial" w:cs="Arial"/>
              </w:rPr>
              <w:t xml:space="preserve"> sucursal</w:t>
            </w:r>
            <w:r w:rsidR="00E6533A">
              <w:rPr>
                <w:rFonts w:ascii="Arial" w:hAnsi="Arial" w:cs="Arial"/>
              </w:rPr>
              <w:t xml:space="preserve"> ingresa numero de remito.</w:t>
            </w:r>
          </w:p>
        </w:tc>
      </w:tr>
      <w:tr w:rsidR="00A33644" w:rsidRPr="00012290" w:rsidTr="00A33644">
        <w:tc>
          <w:tcPr>
            <w:tcW w:w="8644" w:type="dxa"/>
          </w:tcPr>
          <w:p w:rsidR="00A33644" w:rsidRPr="00012290" w:rsidRDefault="00A33644" w:rsidP="00A33644">
            <w:pPr>
              <w:ind w:left="360"/>
              <w:rPr>
                <w:rFonts w:ascii="Arial" w:hAnsi="Arial" w:cs="Arial"/>
              </w:rPr>
            </w:pPr>
            <w:r>
              <w:rPr>
                <w:rFonts w:ascii="Arial" w:hAnsi="Arial" w:cs="Arial"/>
              </w:rPr>
              <w:t xml:space="preserve">2.   </w:t>
            </w:r>
            <w:r w:rsidR="00E6533A">
              <w:rPr>
                <w:rFonts w:ascii="Arial" w:hAnsi="Arial" w:cs="Arial"/>
              </w:rPr>
              <w:t>El sistema muestra el remito correspondiente y dos botones por debajo. uno que dice “cancelar”  y el otro “confirmar entrega”.</w:t>
            </w:r>
          </w:p>
        </w:tc>
      </w:tr>
      <w:tr w:rsidR="00A33644" w:rsidRPr="00012290" w:rsidTr="00A33644">
        <w:tc>
          <w:tcPr>
            <w:tcW w:w="8644" w:type="dxa"/>
          </w:tcPr>
          <w:p w:rsidR="00A33644" w:rsidRPr="00012290" w:rsidRDefault="00A33644" w:rsidP="00A33644">
            <w:pPr>
              <w:ind w:left="360"/>
              <w:rPr>
                <w:rFonts w:ascii="Arial" w:hAnsi="Arial" w:cs="Arial"/>
              </w:rPr>
            </w:pPr>
            <w:r>
              <w:rPr>
                <w:rFonts w:ascii="Arial" w:hAnsi="Arial" w:cs="Arial"/>
              </w:rPr>
              <w:t xml:space="preserve">3.   </w:t>
            </w:r>
            <w:r w:rsidR="00E6533A">
              <w:rPr>
                <w:rFonts w:ascii="Arial" w:hAnsi="Arial" w:cs="Arial"/>
              </w:rPr>
              <w:t>Logística</w:t>
            </w:r>
            <w:r w:rsidR="0090200D">
              <w:rPr>
                <w:rFonts w:ascii="Arial" w:hAnsi="Arial" w:cs="Arial"/>
              </w:rPr>
              <w:t xml:space="preserve"> sucursal</w:t>
            </w:r>
            <w:r w:rsidR="00E6533A">
              <w:rPr>
                <w:rFonts w:ascii="Arial" w:hAnsi="Arial" w:cs="Arial"/>
              </w:rPr>
              <w:t xml:space="preserve">  presiona confirmar entrega.</w:t>
            </w:r>
          </w:p>
        </w:tc>
      </w:tr>
      <w:tr w:rsidR="00A33644" w:rsidRPr="00012290" w:rsidTr="00A33644">
        <w:tc>
          <w:tcPr>
            <w:tcW w:w="8644" w:type="dxa"/>
          </w:tcPr>
          <w:p w:rsidR="00A33644" w:rsidRPr="00012290" w:rsidRDefault="00A33644" w:rsidP="00A33644">
            <w:pPr>
              <w:ind w:left="360"/>
              <w:rPr>
                <w:rFonts w:ascii="Arial" w:hAnsi="Arial" w:cs="Arial"/>
              </w:rPr>
            </w:pPr>
            <w:r>
              <w:rPr>
                <w:rFonts w:ascii="Arial" w:hAnsi="Arial" w:cs="Arial"/>
              </w:rPr>
              <w:t xml:space="preserve">4.   </w:t>
            </w:r>
            <w:r w:rsidR="00E6533A">
              <w:rPr>
                <w:rFonts w:ascii="Arial" w:hAnsi="Arial" w:cs="Arial"/>
              </w:rPr>
              <w:t>El sistema pasa el remito a estado entregado y la factura en estado entregada.</w:t>
            </w:r>
          </w:p>
        </w:tc>
      </w:tr>
      <w:tr w:rsidR="00A33644" w:rsidRPr="00012290" w:rsidTr="00A33644">
        <w:tc>
          <w:tcPr>
            <w:tcW w:w="8644" w:type="dxa"/>
          </w:tcPr>
          <w:p w:rsidR="00A33644" w:rsidRPr="00012290" w:rsidRDefault="00A33644" w:rsidP="00E6533A">
            <w:pPr>
              <w:rPr>
                <w:rFonts w:ascii="Arial" w:hAnsi="Arial" w:cs="Arial"/>
              </w:rPr>
            </w:pPr>
          </w:p>
        </w:tc>
      </w:tr>
    </w:tbl>
    <w:p w:rsidR="00A33644" w:rsidRPr="00012290" w:rsidRDefault="00A33644" w:rsidP="00A33644">
      <w:pPr>
        <w:rPr>
          <w:rFonts w:ascii="Arial" w:hAnsi="Arial" w:cs="Arial"/>
        </w:rPr>
      </w:pPr>
    </w:p>
    <w:p w:rsidR="00A33644" w:rsidRPr="00012290" w:rsidRDefault="00A33644" w:rsidP="00A33644">
      <w:pPr>
        <w:numPr>
          <w:ilvl w:val="0"/>
          <w:numId w:val="22"/>
        </w:numPr>
        <w:tabs>
          <w:tab w:val="clear" w:pos="1134"/>
        </w:tabs>
        <w:suppressAutoHyphens w:val="0"/>
        <w:ind w:left="360"/>
        <w:rPr>
          <w:rFonts w:ascii="Arial" w:hAnsi="Arial" w:cs="Arial"/>
          <w:b/>
          <w:sz w:val="28"/>
          <w:szCs w:val="28"/>
        </w:rPr>
      </w:pPr>
      <w:r w:rsidRPr="00012290">
        <w:rPr>
          <w:rFonts w:ascii="Arial" w:hAnsi="Arial" w:cs="Arial"/>
          <w:b/>
          <w:sz w:val="28"/>
          <w:szCs w:val="28"/>
        </w:rPr>
        <w:t>Flujo de Eventos Alternativo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644"/>
      </w:tblGrid>
      <w:tr w:rsidR="00A33644" w:rsidRPr="00012290" w:rsidTr="00A33644">
        <w:tc>
          <w:tcPr>
            <w:tcW w:w="8644" w:type="dxa"/>
          </w:tcPr>
          <w:p w:rsidR="00A33644" w:rsidRDefault="00E6533A" w:rsidP="00A33644">
            <w:pPr>
              <w:ind w:left="360"/>
              <w:rPr>
                <w:rFonts w:ascii="Arial" w:hAnsi="Arial" w:cs="Arial"/>
              </w:rPr>
            </w:pPr>
            <w:proofErr w:type="gramStart"/>
            <w:r>
              <w:rPr>
                <w:rFonts w:ascii="Arial" w:hAnsi="Arial" w:cs="Arial"/>
                <w:b/>
              </w:rPr>
              <w:t>2</w:t>
            </w:r>
            <w:r w:rsidR="00A33644" w:rsidRPr="00DE56D4">
              <w:rPr>
                <w:rFonts w:ascii="Arial" w:hAnsi="Arial" w:cs="Arial"/>
                <w:b/>
              </w:rPr>
              <w:t>.a</w:t>
            </w:r>
            <w:proofErr w:type="gramEnd"/>
            <w:r w:rsidR="00A33644" w:rsidRPr="00DE56D4">
              <w:rPr>
                <w:rFonts w:ascii="Arial" w:hAnsi="Arial" w:cs="Arial"/>
                <w:b/>
              </w:rPr>
              <w:t>.</w:t>
            </w:r>
            <w:r w:rsidR="00A33644" w:rsidRPr="00012290">
              <w:rPr>
                <w:rFonts w:ascii="Arial" w:hAnsi="Arial" w:cs="Arial"/>
              </w:rPr>
              <w:t xml:space="preserve">   </w:t>
            </w:r>
            <w:r>
              <w:rPr>
                <w:rFonts w:ascii="Arial" w:hAnsi="Arial" w:cs="Arial"/>
              </w:rPr>
              <w:t>El numero de remito no es válido.</w:t>
            </w:r>
          </w:p>
          <w:p w:rsidR="00A33644" w:rsidRPr="00012290" w:rsidRDefault="00A33644" w:rsidP="00A33644">
            <w:pPr>
              <w:ind w:left="360"/>
              <w:rPr>
                <w:rFonts w:ascii="Arial" w:hAnsi="Arial" w:cs="Arial"/>
              </w:rPr>
            </w:pPr>
            <w:r>
              <w:rPr>
                <w:rFonts w:ascii="Arial" w:hAnsi="Arial" w:cs="Arial"/>
                <w:b/>
              </w:rPr>
              <w:t xml:space="preserve">          </w:t>
            </w:r>
            <w:r w:rsidRPr="00DE56D4">
              <w:rPr>
                <w:rFonts w:ascii="Arial" w:hAnsi="Arial" w:cs="Arial"/>
              </w:rPr>
              <w:t>1.</w:t>
            </w:r>
            <w:r w:rsidRPr="00012290">
              <w:rPr>
                <w:rFonts w:ascii="Arial" w:hAnsi="Arial" w:cs="Arial"/>
              </w:rPr>
              <w:t xml:space="preserve"> </w:t>
            </w:r>
            <w:r>
              <w:rPr>
                <w:rFonts w:ascii="Arial" w:hAnsi="Arial" w:cs="Arial"/>
              </w:rPr>
              <w:t>E</w:t>
            </w:r>
            <w:r w:rsidR="00E6533A">
              <w:rPr>
                <w:rFonts w:ascii="Arial" w:hAnsi="Arial" w:cs="Arial"/>
              </w:rPr>
              <w:t>l sistema muestra un mensaje donde dice “El numero de remito ingresado no es válido. Por favor vuelva a intentarlo.” Y regresa a el punto número uno del flujo principal.</w:t>
            </w:r>
          </w:p>
        </w:tc>
      </w:tr>
    </w:tbl>
    <w:p w:rsidR="00A33644" w:rsidRPr="00012290" w:rsidRDefault="00A33644" w:rsidP="00A33644">
      <w:pPr>
        <w:rPr>
          <w:rFonts w:ascii="Arial" w:hAnsi="Arial" w:cs="Arial"/>
        </w:rPr>
      </w:pPr>
    </w:p>
    <w:p w:rsidR="00A33644" w:rsidRPr="00012290" w:rsidRDefault="00A33644" w:rsidP="00A33644">
      <w:pPr>
        <w:numPr>
          <w:ilvl w:val="0"/>
          <w:numId w:val="22"/>
        </w:numPr>
        <w:tabs>
          <w:tab w:val="clear" w:pos="1134"/>
        </w:tabs>
        <w:suppressAutoHyphens w:val="0"/>
        <w:ind w:left="360"/>
        <w:rPr>
          <w:rFonts w:ascii="Arial" w:hAnsi="Arial" w:cs="Arial"/>
          <w:b/>
          <w:sz w:val="28"/>
          <w:szCs w:val="28"/>
        </w:rPr>
      </w:pPr>
      <w:r w:rsidRPr="00012290">
        <w:rPr>
          <w:rFonts w:ascii="Arial" w:hAnsi="Arial" w:cs="Arial"/>
          <w:b/>
          <w:sz w:val="28"/>
          <w:szCs w:val="28"/>
        </w:rPr>
        <w:t>Post-Condición</w:t>
      </w:r>
    </w:p>
    <w:p w:rsidR="00A33644" w:rsidRDefault="00E6533A" w:rsidP="00A33644">
      <w:pPr>
        <w:rPr>
          <w:rFonts w:ascii="Arial" w:hAnsi="Arial" w:cs="Arial"/>
        </w:rPr>
      </w:pPr>
      <w:r>
        <w:rPr>
          <w:rFonts w:ascii="Arial" w:hAnsi="Arial" w:cs="Arial"/>
        </w:rPr>
        <w:t>El Remito pasa a estado entregado y la factura a estado entregada.</w:t>
      </w:r>
    </w:p>
    <w:p w:rsidR="00A33644" w:rsidRPr="00A80A1B" w:rsidRDefault="00A33644" w:rsidP="00A33644">
      <w:r w:rsidRPr="00A80A1B">
        <w:t xml:space="preserve"> </w:t>
      </w:r>
    </w:p>
    <w:p w:rsidR="00A33644" w:rsidRDefault="00A33644" w:rsidP="00A33644">
      <w:pPr>
        <w:rPr>
          <w:rFonts w:ascii="Arial" w:hAnsi="Arial" w:cs="Arial"/>
        </w:rPr>
      </w:pPr>
    </w:p>
    <w:p w:rsidR="00A33644" w:rsidRDefault="00A33644">
      <w:pPr>
        <w:rPr>
          <w:rFonts w:ascii="Arial" w:hAnsi="Arial" w:cs="Arial"/>
        </w:rPr>
      </w:pPr>
    </w:p>
    <w:sectPr w:rsidR="00A33644">
      <w:pgSz w:w="11906" w:h="16838"/>
      <w:pgMar w:top="1079" w:right="1286" w:bottom="125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80"/>
    <w:family w:val="auto"/>
    <w:pitch w:val="default"/>
    <w:sig w:usb0="00000000" w:usb1="00000000" w:usb2="00000000" w:usb3="00000000" w:csb0="00000000" w:csb1="00000000"/>
  </w:font>
  <w:font w:name="Liberation Serif">
    <w:altName w:val="MS Mincho"/>
    <w:charset w:val="80"/>
    <w:family w:val="roman"/>
    <w:pitch w:val="variable"/>
    <w:sig w:usb0="00000000" w:usb1="00000000" w:usb2="00000000" w:usb3="00000000" w:csb0="00000000" w:csb1="00000000"/>
  </w:font>
  <w:font w:name="Liberation Sans">
    <w:altName w:val="Arial Unicode MS"/>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nsid w:val="00000007"/>
    <w:multiLevelType w:val="singleLevel"/>
    <w:tmpl w:val="00000007"/>
    <w:name w:val="WW8Num7"/>
    <w:lvl w:ilvl="0">
      <w:start w:val="1"/>
      <w:numFmt w:val="decimal"/>
      <w:lvlText w:val="%1."/>
      <w:lvlJc w:val="left"/>
      <w:pPr>
        <w:tabs>
          <w:tab w:val="num" w:pos="720"/>
        </w:tabs>
        <w:ind w:left="72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lvl>
  </w:abstractNum>
  <w:abstractNum w:abstractNumId="8">
    <w:nsid w:val="00000009"/>
    <w:multiLevelType w:val="multilevel"/>
    <w:tmpl w:val="00000009"/>
    <w:name w:val="WW8Num10"/>
    <w:lvl w:ilvl="0">
      <w:start w:val="1"/>
      <w:numFmt w:val="bullet"/>
      <w:lvlText w:val=""/>
      <w:lvlJc w:val="left"/>
      <w:pPr>
        <w:tabs>
          <w:tab w:val="num" w:pos="1773"/>
        </w:tabs>
        <w:ind w:left="1773" w:hanging="360"/>
      </w:pPr>
      <w:rPr>
        <w:rFonts w:ascii="Symbol" w:hAnsi="Symbol" w:cs="OpenSymbol"/>
      </w:rPr>
    </w:lvl>
    <w:lvl w:ilvl="1">
      <w:start w:val="1"/>
      <w:numFmt w:val="bullet"/>
      <w:lvlText w:val="◦"/>
      <w:lvlJc w:val="left"/>
      <w:pPr>
        <w:tabs>
          <w:tab w:val="num" w:pos="2133"/>
        </w:tabs>
        <w:ind w:left="2133" w:hanging="360"/>
      </w:pPr>
      <w:rPr>
        <w:rFonts w:ascii="OpenSymbol" w:hAnsi="OpenSymbol" w:cs="OpenSymbol"/>
      </w:rPr>
    </w:lvl>
    <w:lvl w:ilvl="2">
      <w:start w:val="1"/>
      <w:numFmt w:val="bullet"/>
      <w:lvlText w:val="▪"/>
      <w:lvlJc w:val="left"/>
      <w:pPr>
        <w:tabs>
          <w:tab w:val="num" w:pos="2493"/>
        </w:tabs>
        <w:ind w:left="2493" w:hanging="360"/>
      </w:pPr>
      <w:rPr>
        <w:rFonts w:ascii="OpenSymbol" w:hAnsi="OpenSymbol" w:cs="OpenSymbol"/>
      </w:rPr>
    </w:lvl>
    <w:lvl w:ilvl="3">
      <w:start w:val="1"/>
      <w:numFmt w:val="bullet"/>
      <w:lvlText w:val=""/>
      <w:lvlJc w:val="left"/>
      <w:pPr>
        <w:tabs>
          <w:tab w:val="num" w:pos="2853"/>
        </w:tabs>
        <w:ind w:left="2853" w:hanging="360"/>
      </w:pPr>
      <w:rPr>
        <w:rFonts w:ascii="Symbol" w:hAnsi="Symbol" w:cs="OpenSymbol"/>
      </w:rPr>
    </w:lvl>
    <w:lvl w:ilvl="4">
      <w:start w:val="1"/>
      <w:numFmt w:val="bullet"/>
      <w:lvlText w:val="◦"/>
      <w:lvlJc w:val="left"/>
      <w:pPr>
        <w:tabs>
          <w:tab w:val="num" w:pos="3213"/>
        </w:tabs>
        <w:ind w:left="3213" w:hanging="360"/>
      </w:pPr>
      <w:rPr>
        <w:rFonts w:ascii="OpenSymbol" w:hAnsi="OpenSymbol" w:cs="OpenSymbol"/>
      </w:rPr>
    </w:lvl>
    <w:lvl w:ilvl="5">
      <w:start w:val="1"/>
      <w:numFmt w:val="bullet"/>
      <w:lvlText w:val="▪"/>
      <w:lvlJc w:val="left"/>
      <w:pPr>
        <w:tabs>
          <w:tab w:val="num" w:pos="3573"/>
        </w:tabs>
        <w:ind w:left="3573" w:hanging="360"/>
      </w:pPr>
      <w:rPr>
        <w:rFonts w:ascii="OpenSymbol" w:hAnsi="OpenSymbol" w:cs="OpenSymbol"/>
      </w:rPr>
    </w:lvl>
    <w:lvl w:ilvl="6">
      <w:start w:val="1"/>
      <w:numFmt w:val="bullet"/>
      <w:lvlText w:val=""/>
      <w:lvlJc w:val="left"/>
      <w:pPr>
        <w:tabs>
          <w:tab w:val="num" w:pos="3933"/>
        </w:tabs>
        <w:ind w:left="3933" w:hanging="360"/>
      </w:pPr>
      <w:rPr>
        <w:rFonts w:ascii="Symbol" w:hAnsi="Symbol" w:cs="OpenSymbol"/>
      </w:rPr>
    </w:lvl>
    <w:lvl w:ilvl="7">
      <w:start w:val="1"/>
      <w:numFmt w:val="bullet"/>
      <w:lvlText w:val="◦"/>
      <w:lvlJc w:val="left"/>
      <w:pPr>
        <w:tabs>
          <w:tab w:val="num" w:pos="4293"/>
        </w:tabs>
        <w:ind w:left="4293" w:hanging="360"/>
      </w:pPr>
      <w:rPr>
        <w:rFonts w:ascii="OpenSymbol" w:hAnsi="OpenSymbol" w:cs="OpenSymbol"/>
      </w:rPr>
    </w:lvl>
    <w:lvl w:ilvl="8">
      <w:start w:val="1"/>
      <w:numFmt w:val="bullet"/>
      <w:lvlText w:val="▪"/>
      <w:lvlJc w:val="left"/>
      <w:pPr>
        <w:tabs>
          <w:tab w:val="num" w:pos="4653"/>
        </w:tabs>
        <w:ind w:left="4653" w:hanging="360"/>
      </w:pPr>
      <w:rPr>
        <w:rFonts w:ascii="OpenSymbol" w:hAnsi="OpenSymbol" w:cs="OpenSymbol"/>
      </w:rPr>
    </w:lvl>
  </w:abstractNum>
  <w:abstractNum w:abstractNumId="9">
    <w:nsid w:val="0000000A"/>
    <w:multiLevelType w:val="multilevel"/>
    <w:tmpl w:val="0000000A"/>
    <w:name w:val="WW8Num12"/>
    <w:lvl w:ilvl="0">
      <w:start w:val="4"/>
      <w:numFmt w:val="decimal"/>
      <w:lvlText w:val="%1."/>
      <w:lvlJc w:val="left"/>
      <w:pPr>
        <w:tabs>
          <w:tab w:val="num" w:pos="720"/>
        </w:tabs>
        <w:ind w:left="720" w:hanging="360"/>
      </w:pPr>
      <w:rPr>
        <w:rFonts w:ascii="Liberation Serif" w:hAnsi="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B"/>
    <w:multiLevelType w:val="multilevel"/>
    <w:tmpl w:val="0000000B"/>
    <w:name w:val="WW8Num14"/>
    <w:lvl w:ilvl="0">
      <w:start w:val="2"/>
      <w:numFmt w:val="decimal"/>
      <w:lvlText w:val="%1."/>
      <w:lvlJc w:val="left"/>
      <w:pPr>
        <w:tabs>
          <w:tab w:val="num" w:pos="720"/>
        </w:tabs>
        <w:ind w:left="720" w:hanging="360"/>
      </w:pPr>
      <w:rPr>
        <w:rFonts w:ascii="Liberation Serif" w:hAnsi="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C"/>
    <w:multiLevelType w:val="multilevel"/>
    <w:tmpl w:val="0000000C"/>
    <w:name w:val="WW8Num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
    <w:nsid w:val="0000000D"/>
    <w:multiLevelType w:val="multilevel"/>
    <w:tmpl w:val="0000000D"/>
    <w:name w:val="WW8Num17"/>
    <w:lvl w:ilvl="0">
      <w:start w:val="1"/>
      <w:numFmt w:val="decimal"/>
      <w:lvlText w:val="%1."/>
      <w:lvlJc w:val="left"/>
      <w:pPr>
        <w:tabs>
          <w:tab w:val="num" w:pos="720"/>
        </w:tabs>
        <w:ind w:left="720" w:hanging="360"/>
      </w:pPr>
      <w:rPr>
        <w:rFonts w:ascii="Liberation Serif" w:hAnsi="Liberation Serif"/>
      </w:rPr>
    </w:lvl>
    <w:lvl w:ilvl="1">
      <w:start w:val="1"/>
      <w:numFmt w:val="decimal"/>
      <w:lvlText w:val="%2."/>
      <w:lvlJc w:val="left"/>
      <w:pPr>
        <w:tabs>
          <w:tab w:val="num" w:pos="1080"/>
        </w:tabs>
        <w:ind w:left="1080" w:hanging="360"/>
      </w:pPr>
      <w:rPr>
        <w:rFonts w:ascii="Liberation Serif" w:hAnsi="Liberation Serif"/>
      </w:rPr>
    </w:lvl>
    <w:lvl w:ilvl="2">
      <w:start w:val="1"/>
      <w:numFmt w:val="decimal"/>
      <w:lvlText w:val="%3."/>
      <w:lvlJc w:val="left"/>
      <w:pPr>
        <w:tabs>
          <w:tab w:val="num" w:pos="1440"/>
        </w:tabs>
        <w:ind w:left="1440" w:hanging="360"/>
      </w:pPr>
      <w:rPr>
        <w:rFonts w:ascii="Liberation Serif" w:hAnsi="Liberation Serif"/>
      </w:rPr>
    </w:lvl>
    <w:lvl w:ilvl="3">
      <w:start w:val="1"/>
      <w:numFmt w:val="decimal"/>
      <w:lvlText w:val="%4."/>
      <w:lvlJc w:val="left"/>
      <w:pPr>
        <w:tabs>
          <w:tab w:val="num" w:pos="1800"/>
        </w:tabs>
        <w:ind w:left="1800" w:hanging="360"/>
      </w:pPr>
      <w:rPr>
        <w:rFonts w:ascii="Liberation Serif" w:hAnsi="Liberation Serif"/>
      </w:rPr>
    </w:lvl>
    <w:lvl w:ilvl="4">
      <w:start w:val="1"/>
      <w:numFmt w:val="decimal"/>
      <w:lvlText w:val="%5."/>
      <w:lvlJc w:val="left"/>
      <w:pPr>
        <w:tabs>
          <w:tab w:val="num" w:pos="2160"/>
        </w:tabs>
        <w:ind w:left="2160" w:hanging="360"/>
      </w:pPr>
      <w:rPr>
        <w:rFonts w:ascii="Liberation Serif" w:hAnsi="Liberation Serif"/>
      </w:rPr>
    </w:lvl>
    <w:lvl w:ilvl="5">
      <w:start w:val="1"/>
      <w:numFmt w:val="decimal"/>
      <w:lvlText w:val="%6."/>
      <w:lvlJc w:val="left"/>
      <w:pPr>
        <w:tabs>
          <w:tab w:val="num" w:pos="2520"/>
        </w:tabs>
        <w:ind w:left="2520" w:hanging="360"/>
      </w:pPr>
      <w:rPr>
        <w:rFonts w:ascii="Liberation Serif" w:hAnsi="Liberation Serif"/>
      </w:rPr>
    </w:lvl>
    <w:lvl w:ilvl="6">
      <w:start w:val="1"/>
      <w:numFmt w:val="decimal"/>
      <w:lvlText w:val="%7."/>
      <w:lvlJc w:val="left"/>
      <w:pPr>
        <w:tabs>
          <w:tab w:val="num" w:pos="2880"/>
        </w:tabs>
        <w:ind w:left="2880" w:hanging="360"/>
      </w:pPr>
      <w:rPr>
        <w:rFonts w:ascii="Liberation Serif" w:hAnsi="Liberation Serif"/>
      </w:rPr>
    </w:lvl>
    <w:lvl w:ilvl="7">
      <w:start w:val="1"/>
      <w:numFmt w:val="decimal"/>
      <w:lvlText w:val="%8."/>
      <w:lvlJc w:val="left"/>
      <w:pPr>
        <w:tabs>
          <w:tab w:val="num" w:pos="3240"/>
        </w:tabs>
        <w:ind w:left="3240" w:hanging="360"/>
      </w:pPr>
      <w:rPr>
        <w:rFonts w:ascii="Liberation Serif" w:hAnsi="Liberation Serif"/>
      </w:rPr>
    </w:lvl>
    <w:lvl w:ilvl="8">
      <w:start w:val="1"/>
      <w:numFmt w:val="decimal"/>
      <w:lvlText w:val="%9."/>
      <w:lvlJc w:val="left"/>
      <w:pPr>
        <w:tabs>
          <w:tab w:val="num" w:pos="3600"/>
        </w:tabs>
        <w:ind w:left="3600" w:hanging="360"/>
      </w:pPr>
      <w:rPr>
        <w:rFonts w:ascii="Liberation Serif" w:hAnsi="Liberation Serif"/>
      </w:rPr>
    </w:lvl>
  </w:abstractNum>
  <w:abstractNum w:abstractNumId="13">
    <w:nsid w:val="0000000E"/>
    <w:multiLevelType w:val="multilevel"/>
    <w:tmpl w:val="000000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00000010"/>
    <w:multiLevelType w:val="multilevel"/>
    <w:tmpl w:val="000000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5">
    <w:nsid w:val="00000012"/>
    <w:multiLevelType w:val="multilevel"/>
    <w:tmpl w:val="00000012"/>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6">
    <w:nsid w:val="30404423"/>
    <w:multiLevelType w:val="multilevel"/>
    <w:tmpl w:val="000000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7">
    <w:nsid w:val="3CC4661E"/>
    <w:multiLevelType w:val="hybridMultilevel"/>
    <w:tmpl w:val="5F9AFA5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3D732803"/>
    <w:multiLevelType w:val="hybridMultilevel"/>
    <w:tmpl w:val="45202A0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F5D11B3"/>
    <w:multiLevelType w:val="multilevel"/>
    <w:tmpl w:val="000000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0">
    <w:nsid w:val="4AEE5777"/>
    <w:multiLevelType w:val="hybridMultilevel"/>
    <w:tmpl w:val="A0008DA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761F4344"/>
    <w:multiLevelType w:val="hybridMultilevel"/>
    <w:tmpl w:val="A0008DA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9"/>
  </w:num>
  <w:num w:numId="18">
    <w:abstractNumId w:val="18"/>
  </w:num>
  <w:num w:numId="19">
    <w:abstractNumId w:val="20"/>
  </w:num>
  <w:num w:numId="20">
    <w:abstractNumId w:val="17"/>
  </w:num>
  <w:num w:numId="21">
    <w:abstractNumId w:val="15"/>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9D7242"/>
    <w:rsid w:val="000150CE"/>
    <w:rsid w:val="0001773C"/>
    <w:rsid w:val="000C5F35"/>
    <w:rsid w:val="000E6C75"/>
    <w:rsid w:val="0014007B"/>
    <w:rsid w:val="001A2D3C"/>
    <w:rsid w:val="001B1BEF"/>
    <w:rsid w:val="002903AF"/>
    <w:rsid w:val="00291D5A"/>
    <w:rsid w:val="00382261"/>
    <w:rsid w:val="00477CD5"/>
    <w:rsid w:val="00517EA2"/>
    <w:rsid w:val="00537BB2"/>
    <w:rsid w:val="00693236"/>
    <w:rsid w:val="006D623E"/>
    <w:rsid w:val="00700FE2"/>
    <w:rsid w:val="00816E0B"/>
    <w:rsid w:val="008357AA"/>
    <w:rsid w:val="0090200D"/>
    <w:rsid w:val="009B1F23"/>
    <w:rsid w:val="009D7242"/>
    <w:rsid w:val="00A2276F"/>
    <w:rsid w:val="00A33644"/>
    <w:rsid w:val="00A75030"/>
    <w:rsid w:val="00AB6BC1"/>
    <w:rsid w:val="00B1135D"/>
    <w:rsid w:val="00C01CB4"/>
    <w:rsid w:val="00E6533A"/>
    <w:rsid w:val="00E91B49"/>
    <w:rsid w:val="00E939EB"/>
    <w:rsid w:val="00ED38EC"/>
    <w:rsid w:val="00FE783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1134"/>
      </w:tabs>
      <w:suppressAutoHyphens/>
    </w:pPr>
    <w:rPr>
      <w:sz w:val="24"/>
      <w:szCs w:val="24"/>
      <w:lang w:eastAsia="ar-SA"/>
    </w:rPr>
  </w:style>
  <w:style w:type="character" w:default="1" w:styleId="Fuentedeprrafopredeter">
    <w:name w:val="Default Paragraph Font"/>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customStyle="1" w:styleId="WW8Num9z0">
    <w:name w:val="WW8Num9z0"/>
    <w:rPr>
      <w:rFonts w:ascii="Liberation Serif" w:hAnsi="Liberation Serif"/>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1z0">
    <w:name w:val="WW8Num11z0"/>
    <w:rPr>
      <w:rFonts w:ascii="Liberation Serif" w:hAnsi="Liberation Serif"/>
    </w:rPr>
  </w:style>
  <w:style w:type="character" w:customStyle="1" w:styleId="WW8Num12z0">
    <w:name w:val="WW8Num12z0"/>
    <w:rPr>
      <w:rFonts w:ascii="Liberation Serif" w:hAnsi="Liberation Serif"/>
    </w:rPr>
  </w:style>
  <w:style w:type="character" w:customStyle="1" w:styleId="WW8Num13z0">
    <w:name w:val="WW8Num13z0"/>
    <w:rPr>
      <w:rFonts w:ascii="Liberation Serif" w:hAnsi="Liberation Serif"/>
    </w:rPr>
  </w:style>
  <w:style w:type="character" w:customStyle="1" w:styleId="WW8Num14z0">
    <w:name w:val="WW8Num14z0"/>
    <w:rPr>
      <w:rFonts w:ascii="Liberation Serif" w:hAnsi="Liberation Serif"/>
    </w:rPr>
  </w:style>
  <w:style w:type="character" w:customStyle="1" w:styleId="WW8Num17z0">
    <w:name w:val="WW8Num17z0"/>
    <w:rPr>
      <w:rFonts w:ascii="Liberation Serif" w:hAnsi="Liberation Serif"/>
    </w:rPr>
  </w:style>
  <w:style w:type="character" w:customStyle="1" w:styleId="Absatz-Standardschriftart">
    <w:name w:val="Absatz-Standardschriftart"/>
  </w:style>
  <w:style w:type="character" w:customStyle="1" w:styleId="Fuentedeprrafopredeter1">
    <w:name w:val="Fuente de párrafo predeter.1"/>
  </w:style>
  <w:style w:type="character" w:customStyle="1" w:styleId="Bullets">
    <w:name w:val="Bullets"/>
    <w:rPr>
      <w:rFonts w:ascii="OpenSymbol" w:eastAsia="OpenSymbol" w:hAnsi="OpenSymbol" w:cs="OpenSymbol"/>
    </w:rPr>
  </w:style>
  <w:style w:type="character" w:customStyle="1" w:styleId="NumberingSymbols">
    <w:name w:val="Numbering Symbols"/>
    <w:rPr>
      <w:rFonts w:ascii="Liberation Serif" w:hAnsi="Liberation Serif"/>
    </w:rPr>
  </w:style>
  <w:style w:type="paragraph" w:customStyle="1" w:styleId="Heading">
    <w:name w:val="Heading"/>
    <w:basedOn w:val="Normal"/>
    <w:next w:val="Textoindependiente"/>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aconcuadrcula">
    <w:name w:val="Table Grid"/>
    <w:basedOn w:val="Tablanormal"/>
    <w:rsid w:val="00517E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A33644"/>
    <w:rPr>
      <w:rFonts w:ascii="Tahoma" w:hAnsi="Tahoma" w:cs="Tahoma"/>
      <w:sz w:val="16"/>
      <w:szCs w:val="16"/>
    </w:rPr>
  </w:style>
  <w:style w:type="character" w:customStyle="1" w:styleId="TextodegloboCar">
    <w:name w:val="Texto de globo Car"/>
    <w:basedOn w:val="Fuentedeprrafopredeter"/>
    <w:link w:val="Textodeglobo"/>
    <w:rsid w:val="00A33644"/>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3341</Words>
  <Characters>18380</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Flujo de Eventos para el caso de uso: Buscar Producto</vt:lpstr>
    </vt:vector>
  </TitlesOfParts>
  <Company/>
  <LinksUpToDate>false</LinksUpToDate>
  <CharactersWithSpaces>21678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Eventos para el caso de uso: Buscar Producto</dc:title>
  <dc:subject/>
  <dc:creator>Damian</dc:creator>
  <cp:keywords/>
  <cp:lastModifiedBy>WinuE</cp:lastModifiedBy>
  <cp:revision>4</cp:revision>
  <cp:lastPrinted>1601-01-01T00:00:00Z</cp:lastPrinted>
  <dcterms:created xsi:type="dcterms:W3CDTF">2011-11-30T16:28:00Z</dcterms:created>
  <dcterms:modified xsi:type="dcterms:W3CDTF">2011-11-30T16:56:00Z</dcterms:modified>
</cp:coreProperties>
</file>